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36303" w:rsidRDefault="00B36303" w:rsidP="00C724FE">
      <w:pPr>
        <w:rPr>
          <w:rFonts w:ascii="黑体" w:eastAsia="黑体" w:hAnsi="黑体"/>
          <w:b/>
          <w:bCs/>
          <w:sz w:val="72"/>
          <w:szCs w:val="72"/>
        </w:rPr>
      </w:pPr>
    </w:p>
    <w:p w:rsidR="00C724FE" w:rsidRDefault="00C724FE" w:rsidP="00C724FE">
      <w:pPr>
        <w:rPr>
          <w:rFonts w:ascii="黑体" w:eastAsia="黑体" w:hAnsi="黑体"/>
          <w:b/>
          <w:bCs/>
          <w:sz w:val="72"/>
          <w:szCs w:val="72"/>
        </w:rPr>
      </w:pPr>
    </w:p>
    <w:p w:rsidR="00C724FE" w:rsidRDefault="00C724FE" w:rsidP="00C724FE">
      <w:pPr>
        <w:rPr>
          <w:rFonts w:ascii="黑体" w:eastAsia="黑体" w:hAnsi="黑体" w:hint="eastAsia"/>
          <w:b/>
          <w:bCs/>
          <w:sz w:val="72"/>
          <w:szCs w:val="72"/>
        </w:rPr>
      </w:pPr>
    </w:p>
    <w:p w:rsidR="00B36303" w:rsidRDefault="00B36303">
      <w:pPr>
        <w:jc w:val="center"/>
        <w:rPr>
          <w:rFonts w:ascii="黑体" w:eastAsia="黑体" w:hAnsi="黑体"/>
          <w:b/>
          <w:bCs/>
          <w:sz w:val="72"/>
          <w:szCs w:val="72"/>
        </w:rPr>
      </w:pPr>
      <w:r>
        <w:rPr>
          <w:rFonts w:ascii="黑体" w:eastAsia="黑体" w:hAnsi="黑体" w:hint="eastAsia"/>
          <w:b/>
          <w:bCs/>
          <w:sz w:val="72"/>
          <w:szCs w:val="72"/>
        </w:rPr>
        <w:t>通用数据挖掘系统V3.0</w:t>
      </w:r>
    </w:p>
    <w:p w:rsidR="00B36303" w:rsidRDefault="00B36303">
      <w:pPr>
        <w:jc w:val="center"/>
        <w:rPr>
          <w:rFonts w:ascii="黑体" w:eastAsia="黑体" w:hAnsi="黑体"/>
          <w:b/>
          <w:bCs/>
          <w:sz w:val="44"/>
          <w:szCs w:val="44"/>
        </w:rPr>
      </w:pPr>
      <w:r>
        <w:rPr>
          <w:rFonts w:ascii="黑体" w:eastAsia="黑体" w:hAnsi="黑体" w:hint="eastAsia"/>
          <w:b/>
          <w:bCs/>
          <w:sz w:val="44"/>
          <w:szCs w:val="44"/>
        </w:rPr>
        <w:t>详细设计说明书</w:t>
      </w:r>
    </w:p>
    <w:p w:rsidR="00B36303" w:rsidRDefault="00B36303">
      <w:pPr>
        <w:jc w:val="center"/>
        <w:rPr>
          <w:rFonts w:ascii="黑体" w:eastAsia="黑体" w:hAnsi="黑体"/>
          <w:b/>
          <w:bCs/>
          <w:sz w:val="36"/>
          <w:szCs w:val="36"/>
        </w:rPr>
      </w:pPr>
    </w:p>
    <w:p w:rsidR="00B36303" w:rsidRDefault="00B36303">
      <w:pPr>
        <w:jc w:val="center"/>
        <w:rPr>
          <w:rFonts w:ascii="黑体" w:eastAsia="黑体" w:hAnsi="黑体"/>
          <w:b/>
          <w:sz w:val="28"/>
          <w:szCs w:val="28"/>
        </w:rPr>
      </w:pPr>
      <w:r>
        <w:rPr>
          <w:rFonts w:ascii="黑体" w:eastAsia="黑体" w:hAnsi="黑体" w:hint="eastAsia"/>
          <w:b/>
          <w:sz w:val="28"/>
          <w:szCs w:val="28"/>
        </w:rPr>
        <w:t>Version 3.0</w:t>
      </w:r>
    </w:p>
    <w:p w:rsidR="00B36303" w:rsidRDefault="00B36303">
      <w:pPr>
        <w:jc w:val="center"/>
      </w:pPr>
      <w:r>
        <w:rPr>
          <w:rFonts w:ascii="黑体" w:eastAsia="黑体" w:hAnsi="黑体" w:hint="eastAsia"/>
          <w:b/>
          <w:sz w:val="28"/>
          <w:szCs w:val="28"/>
        </w:rPr>
        <w:t>文档编号 TTS***</w:t>
      </w:r>
    </w:p>
    <w:p w:rsidR="00B36303" w:rsidRDefault="00B36303">
      <w:pPr>
        <w:jc w:val="center"/>
        <w:rPr>
          <w:b/>
          <w:sz w:val="28"/>
          <w:szCs w:val="28"/>
        </w:rPr>
      </w:pPr>
    </w:p>
    <w:p w:rsidR="00B36303" w:rsidRDefault="00B36303">
      <w:pPr>
        <w:jc w:val="center"/>
        <w:rPr>
          <w:b/>
          <w:sz w:val="28"/>
          <w:szCs w:val="28"/>
        </w:rPr>
      </w:pPr>
    </w:p>
    <w:p w:rsidR="00B36303" w:rsidRDefault="00B36303">
      <w:pPr>
        <w:jc w:val="center"/>
        <w:rPr>
          <w:b/>
          <w:sz w:val="28"/>
          <w:szCs w:val="28"/>
        </w:rPr>
      </w:pPr>
    </w:p>
    <w:p w:rsidR="00B36303" w:rsidRDefault="00B36303">
      <w:pPr>
        <w:jc w:val="center"/>
        <w:rPr>
          <w:b/>
          <w:sz w:val="28"/>
          <w:szCs w:val="28"/>
        </w:rPr>
      </w:pPr>
    </w:p>
    <w:p w:rsidR="00B36303" w:rsidRDefault="00B36303">
      <w:pPr>
        <w:jc w:val="center"/>
        <w:rPr>
          <w:b/>
          <w:sz w:val="28"/>
          <w:szCs w:val="28"/>
        </w:rPr>
      </w:pPr>
    </w:p>
    <w:p w:rsidR="00B36303" w:rsidRDefault="00B36303">
      <w:pPr>
        <w:jc w:val="center"/>
        <w:rPr>
          <w:b/>
          <w:sz w:val="28"/>
          <w:szCs w:val="28"/>
        </w:rPr>
      </w:pPr>
    </w:p>
    <w:p w:rsidR="00B36303" w:rsidRDefault="00B36303">
      <w:pPr>
        <w:jc w:val="center"/>
        <w:rPr>
          <w:rFonts w:hint="eastAsia"/>
          <w:b/>
          <w:sz w:val="28"/>
          <w:szCs w:val="28"/>
        </w:rPr>
      </w:pPr>
    </w:p>
    <w:p w:rsidR="00B36303" w:rsidRDefault="00B36303">
      <w:pPr>
        <w:jc w:val="center"/>
        <w:rPr>
          <w:b/>
          <w:sz w:val="28"/>
          <w:szCs w:val="28"/>
        </w:rPr>
      </w:pPr>
    </w:p>
    <w:p w:rsidR="00B36303" w:rsidRDefault="00B36303">
      <w:pPr>
        <w:jc w:val="center"/>
        <w:rPr>
          <w:rFonts w:ascii="黑体" w:eastAsia="黑体" w:hAnsi="黑体"/>
          <w:b/>
          <w:sz w:val="28"/>
          <w:szCs w:val="28"/>
        </w:rPr>
      </w:pPr>
      <w:r>
        <w:rPr>
          <w:rFonts w:ascii="黑体" w:eastAsia="黑体" w:hAnsi="黑体"/>
          <w:b/>
          <w:sz w:val="28"/>
          <w:szCs w:val="28"/>
        </w:rPr>
        <w:t>20</w:t>
      </w:r>
      <w:r w:rsidR="00236740">
        <w:rPr>
          <w:rFonts w:ascii="黑体" w:eastAsia="黑体" w:hAnsi="黑体" w:hint="eastAsia"/>
          <w:b/>
          <w:sz w:val="28"/>
          <w:szCs w:val="28"/>
        </w:rPr>
        <w:t>17</w:t>
      </w:r>
      <w:r>
        <w:rPr>
          <w:rFonts w:ascii="黑体" w:eastAsia="黑体" w:hAnsi="黑体"/>
          <w:b/>
          <w:sz w:val="28"/>
          <w:szCs w:val="28"/>
        </w:rPr>
        <w:t>-</w:t>
      </w:r>
      <w:r>
        <w:rPr>
          <w:rFonts w:ascii="黑体" w:eastAsia="黑体" w:hAnsi="黑体" w:hint="eastAsia"/>
          <w:b/>
          <w:sz w:val="28"/>
          <w:szCs w:val="28"/>
        </w:rPr>
        <w:t>04</w:t>
      </w:r>
      <w:r>
        <w:rPr>
          <w:rFonts w:ascii="黑体" w:eastAsia="黑体" w:hAnsi="黑体"/>
          <w:b/>
          <w:sz w:val="28"/>
          <w:szCs w:val="28"/>
        </w:rPr>
        <w:t>-</w:t>
      </w:r>
      <w:r>
        <w:rPr>
          <w:rFonts w:ascii="黑体" w:eastAsia="黑体" w:hAnsi="黑体" w:hint="eastAsia"/>
          <w:b/>
          <w:sz w:val="28"/>
          <w:szCs w:val="28"/>
        </w:rPr>
        <w:t>11</w:t>
      </w:r>
    </w:p>
    <w:p w:rsidR="00B36303" w:rsidRDefault="00B36303">
      <w:pPr>
        <w:jc w:val="center"/>
        <w:rPr>
          <w:rFonts w:ascii="黑体" w:eastAsia="黑体" w:hAnsi="黑体"/>
          <w:b/>
          <w:sz w:val="28"/>
          <w:szCs w:val="28"/>
        </w:rPr>
      </w:pPr>
      <w:r>
        <w:rPr>
          <w:rFonts w:ascii="黑体" w:eastAsia="黑体" w:hAnsi="黑体" w:hint="eastAsia"/>
          <w:b/>
          <w:sz w:val="28"/>
          <w:szCs w:val="28"/>
        </w:rPr>
        <w:t>达内IT 集团</w:t>
      </w:r>
    </w:p>
    <w:p w:rsidR="00B36303" w:rsidRDefault="00B36303">
      <w:pPr>
        <w:jc w:val="center"/>
        <w:rPr>
          <w:b/>
          <w:szCs w:val="21"/>
        </w:rPr>
      </w:pPr>
      <w:r>
        <w:rPr>
          <w:b/>
          <w:sz w:val="28"/>
          <w:szCs w:val="28"/>
        </w:rPr>
        <w:br w:type="page"/>
      </w:r>
      <w:r>
        <w:rPr>
          <w:rFonts w:hint="eastAsia"/>
          <w:b/>
          <w:szCs w:val="21"/>
        </w:rPr>
        <w:lastRenderedPageBreak/>
        <w:t>文档历史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5"/>
        <w:gridCol w:w="1705"/>
      </w:tblGrid>
      <w:tr w:rsidR="00B36303">
        <w:tc>
          <w:tcPr>
            <w:tcW w:w="1704" w:type="dxa"/>
            <w:shd w:val="clear" w:color="auto" w:fill="D9D9D9"/>
          </w:tcPr>
          <w:p w:rsidR="00B36303" w:rsidRDefault="00B36303">
            <w:pPr>
              <w:rPr>
                <w:b/>
                <w:sz w:val="18"/>
              </w:rPr>
            </w:pPr>
            <w:r>
              <w:rPr>
                <w:rFonts w:hint="eastAsia"/>
                <w:b/>
                <w:sz w:val="18"/>
              </w:rPr>
              <w:t>版本</w:t>
            </w:r>
          </w:p>
        </w:tc>
        <w:tc>
          <w:tcPr>
            <w:tcW w:w="1704" w:type="dxa"/>
            <w:shd w:val="clear" w:color="auto" w:fill="D9D9D9"/>
          </w:tcPr>
          <w:p w:rsidR="00B36303" w:rsidRDefault="00B36303">
            <w:pPr>
              <w:rPr>
                <w:b/>
                <w:sz w:val="18"/>
              </w:rPr>
            </w:pPr>
            <w:r>
              <w:rPr>
                <w:rFonts w:hint="eastAsia"/>
                <w:b/>
                <w:sz w:val="18"/>
              </w:rPr>
              <w:t>标题</w:t>
            </w:r>
          </w:p>
        </w:tc>
        <w:tc>
          <w:tcPr>
            <w:tcW w:w="1704" w:type="dxa"/>
            <w:shd w:val="clear" w:color="auto" w:fill="D9D9D9"/>
          </w:tcPr>
          <w:p w:rsidR="00B36303" w:rsidRDefault="00B36303">
            <w:r>
              <w:rPr>
                <w:rFonts w:hint="eastAsia"/>
              </w:rPr>
              <w:t>内容</w:t>
            </w:r>
          </w:p>
        </w:tc>
        <w:tc>
          <w:tcPr>
            <w:tcW w:w="1705" w:type="dxa"/>
            <w:shd w:val="clear" w:color="auto" w:fill="D9D9D9"/>
          </w:tcPr>
          <w:p w:rsidR="00B36303" w:rsidRDefault="00B36303">
            <w:pPr>
              <w:rPr>
                <w:b/>
                <w:sz w:val="18"/>
              </w:rPr>
            </w:pPr>
            <w:r>
              <w:rPr>
                <w:rFonts w:hint="eastAsia"/>
                <w:b/>
                <w:sz w:val="18"/>
              </w:rPr>
              <w:t>作者</w:t>
            </w:r>
          </w:p>
        </w:tc>
        <w:tc>
          <w:tcPr>
            <w:tcW w:w="1705" w:type="dxa"/>
            <w:shd w:val="clear" w:color="auto" w:fill="D9D9D9"/>
          </w:tcPr>
          <w:p w:rsidR="00B36303" w:rsidRDefault="00B36303">
            <w:pPr>
              <w:rPr>
                <w:b/>
                <w:sz w:val="18"/>
              </w:rPr>
            </w:pPr>
            <w:r>
              <w:rPr>
                <w:rFonts w:hint="eastAsia"/>
                <w:b/>
                <w:sz w:val="18"/>
              </w:rPr>
              <w:t>时间</w:t>
            </w:r>
          </w:p>
        </w:tc>
      </w:tr>
      <w:tr w:rsidR="00B36303">
        <w:tc>
          <w:tcPr>
            <w:tcW w:w="1704" w:type="dxa"/>
          </w:tcPr>
          <w:p w:rsidR="00B36303" w:rsidRDefault="00B36303">
            <w:pPr>
              <w:rPr>
                <w:sz w:val="18"/>
              </w:rPr>
            </w:pPr>
          </w:p>
        </w:tc>
        <w:tc>
          <w:tcPr>
            <w:tcW w:w="1704" w:type="dxa"/>
          </w:tcPr>
          <w:p w:rsidR="00B36303" w:rsidRDefault="00B36303">
            <w:pPr>
              <w:rPr>
                <w:sz w:val="18"/>
              </w:rPr>
            </w:pPr>
          </w:p>
        </w:tc>
        <w:tc>
          <w:tcPr>
            <w:tcW w:w="1704" w:type="dxa"/>
          </w:tcPr>
          <w:p w:rsidR="00B36303" w:rsidRDefault="00B36303"/>
        </w:tc>
        <w:tc>
          <w:tcPr>
            <w:tcW w:w="1705" w:type="dxa"/>
          </w:tcPr>
          <w:p w:rsidR="00B36303" w:rsidRDefault="00B36303">
            <w:pPr>
              <w:rPr>
                <w:sz w:val="18"/>
              </w:rPr>
            </w:pPr>
          </w:p>
        </w:tc>
        <w:tc>
          <w:tcPr>
            <w:tcW w:w="1705" w:type="dxa"/>
          </w:tcPr>
          <w:p w:rsidR="00B36303" w:rsidRDefault="00B36303">
            <w:pPr>
              <w:rPr>
                <w:sz w:val="18"/>
              </w:rPr>
            </w:pPr>
          </w:p>
        </w:tc>
      </w:tr>
      <w:tr w:rsidR="00B36303">
        <w:tc>
          <w:tcPr>
            <w:tcW w:w="1704" w:type="dxa"/>
          </w:tcPr>
          <w:p w:rsidR="00B36303" w:rsidRDefault="00B36303">
            <w:pPr>
              <w:rPr>
                <w:sz w:val="18"/>
              </w:rPr>
            </w:pPr>
          </w:p>
        </w:tc>
        <w:tc>
          <w:tcPr>
            <w:tcW w:w="1704" w:type="dxa"/>
          </w:tcPr>
          <w:p w:rsidR="00B36303" w:rsidRDefault="00B36303">
            <w:pPr>
              <w:rPr>
                <w:sz w:val="18"/>
              </w:rPr>
            </w:pPr>
          </w:p>
        </w:tc>
        <w:tc>
          <w:tcPr>
            <w:tcW w:w="1704" w:type="dxa"/>
          </w:tcPr>
          <w:p w:rsidR="00B36303" w:rsidRDefault="00B36303"/>
        </w:tc>
        <w:tc>
          <w:tcPr>
            <w:tcW w:w="1705" w:type="dxa"/>
          </w:tcPr>
          <w:p w:rsidR="00B36303" w:rsidRDefault="00B36303">
            <w:pPr>
              <w:rPr>
                <w:sz w:val="18"/>
              </w:rPr>
            </w:pPr>
          </w:p>
        </w:tc>
        <w:tc>
          <w:tcPr>
            <w:tcW w:w="1705" w:type="dxa"/>
          </w:tcPr>
          <w:p w:rsidR="00B36303" w:rsidRDefault="00B36303">
            <w:pPr>
              <w:rPr>
                <w:sz w:val="18"/>
              </w:rPr>
            </w:pPr>
          </w:p>
        </w:tc>
      </w:tr>
      <w:tr w:rsidR="00B36303">
        <w:tc>
          <w:tcPr>
            <w:tcW w:w="1704" w:type="dxa"/>
            <w:tcBorders>
              <w:top w:val="single" w:sz="4" w:space="0" w:color="auto"/>
              <w:left w:val="single" w:sz="4" w:space="0" w:color="auto"/>
              <w:bottom w:val="single" w:sz="4" w:space="0" w:color="auto"/>
              <w:right w:val="single" w:sz="4" w:space="0" w:color="auto"/>
            </w:tcBorders>
          </w:tcPr>
          <w:p w:rsidR="00B36303" w:rsidRDefault="00B36303">
            <w:pPr>
              <w:rPr>
                <w:sz w:val="18"/>
              </w:rPr>
            </w:pPr>
          </w:p>
        </w:tc>
        <w:tc>
          <w:tcPr>
            <w:tcW w:w="1704" w:type="dxa"/>
            <w:tcBorders>
              <w:top w:val="single" w:sz="4" w:space="0" w:color="auto"/>
              <w:left w:val="single" w:sz="4" w:space="0" w:color="auto"/>
              <w:bottom w:val="single" w:sz="4" w:space="0" w:color="auto"/>
              <w:right w:val="single" w:sz="4" w:space="0" w:color="auto"/>
            </w:tcBorders>
          </w:tcPr>
          <w:p w:rsidR="00B36303" w:rsidRDefault="00B36303">
            <w:pPr>
              <w:rPr>
                <w:sz w:val="18"/>
              </w:rPr>
            </w:pPr>
          </w:p>
        </w:tc>
        <w:tc>
          <w:tcPr>
            <w:tcW w:w="1704" w:type="dxa"/>
            <w:tcBorders>
              <w:top w:val="single" w:sz="4" w:space="0" w:color="auto"/>
              <w:left w:val="single" w:sz="4" w:space="0" w:color="auto"/>
              <w:bottom w:val="single" w:sz="4" w:space="0" w:color="auto"/>
              <w:right w:val="single" w:sz="4" w:space="0" w:color="auto"/>
            </w:tcBorders>
          </w:tcPr>
          <w:p w:rsidR="00B36303" w:rsidRDefault="00B36303"/>
        </w:tc>
        <w:tc>
          <w:tcPr>
            <w:tcW w:w="1705" w:type="dxa"/>
            <w:tcBorders>
              <w:top w:val="single" w:sz="4" w:space="0" w:color="auto"/>
              <w:left w:val="single" w:sz="4" w:space="0" w:color="auto"/>
              <w:bottom w:val="single" w:sz="4" w:space="0" w:color="auto"/>
              <w:right w:val="single" w:sz="4" w:space="0" w:color="auto"/>
            </w:tcBorders>
          </w:tcPr>
          <w:p w:rsidR="00B36303" w:rsidRDefault="00B36303">
            <w:pPr>
              <w:rPr>
                <w:sz w:val="18"/>
              </w:rPr>
            </w:pPr>
          </w:p>
        </w:tc>
        <w:tc>
          <w:tcPr>
            <w:tcW w:w="1705" w:type="dxa"/>
            <w:tcBorders>
              <w:top w:val="single" w:sz="4" w:space="0" w:color="auto"/>
              <w:left w:val="single" w:sz="4" w:space="0" w:color="auto"/>
              <w:bottom w:val="single" w:sz="4" w:space="0" w:color="auto"/>
              <w:right w:val="single" w:sz="4" w:space="0" w:color="auto"/>
            </w:tcBorders>
          </w:tcPr>
          <w:p w:rsidR="00B36303" w:rsidRDefault="00B36303">
            <w:pPr>
              <w:rPr>
                <w:sz w:val="18"/>
              </w:rPr>
            </w:pPr>
          </w:p>
        </w:tc>
      </w:tr>
      <w:tr w:rsidR="00B36303">
        <w:tc>
          <w:tcPr>
            <w:tcW w:w="1704" w:type="dxa"/>
            <w:tcBorders>
              <w:top w:val="single" w:sz="4" w:space="0" w:color="auto"/>
              <w:left w:val="single" w:sz="4" w:space="0" w:color="auto"/>
              <w:bottom w:val="single" w:sz="4" w:space="0" w:color="auto"/>
              <w:right w:val="single" w:sz="4" w:space="0" w:color="auto"/>
            </w:tcBorders>
          </w:tcPr>
          <w:p w:rsidR="00B36303" w:rsidRDefault="00B36303">
            <w:pPr>
              <w:rPr>
                <w:sz w:val="18"/>
              </w:rPr>
            </w:pPr>
          </w:p>
        </w:tc>
        <w:tc>
          <w:tcPr>
            <w:tcW w:w="1704" w:type="dxa"/>
            <w:tcBorders>
              <w:top w:val="single" w:sz="4" w:space="0" w:color="auto"/>
              <w:left w:val="single" w:sz="4" w:space="0" w:color="auto"/>
              <w:bottom w:val="single" w:sz="4" w:space="0" w:color="auto"/>
              <w:right w:val="single" w:sz="4" w:space="0" w:color="auto"/>
            </w:tcBorders>
          </w:tcPr>
          <w:p w:rsidR="00B36303" w:rsidRDefault="00B36303">
            <w:pPr>
              <w:rPr>
                <w:sz w:val="18"/>
              </w:rPr>
            </w:pPr>
          </w:p>
        </w:tc>
        <w:tc>
          <w:tcPr>
            <w:tcW w:w="1704" w:type="dxa"/>
            <w:tcBorders>
              <w:top w:val="single" w:sz="4" w:space="0" w:color="auto"/>
              <w:left w:val="single" w:sz="4" w:space="0" w:color="auto"/>
              <w:bottom w:val="single" w:sz="4" w:space="0" w:color="auto"/>
              <w:right w:val="single" w:sz="4" w:space="0" w:color="auto"/>
            </w:tcBorders>
          </w:tcPr>
          <w:p w:rsidR="00B36303" w:rsidRDefault="00B36303"/>
        </w:tc>
        <w:tc>
          <w:tcPr>
            <w:tcW w:w="1705" w:type="dxa"/>
            <w:tcBorders>
              <w:top w:val="single" w:sz="4" w:space="0" w:color="auto"/>
              <w:left w:val="single" w:sz="4" w:space="0" w:color="auto"/>
              <w:bottom w:val="single" w:sz="4" w:space="0" w:color="auto"/>
              <w:right w:val="single" w:sz="4" w:space="0" w:color="auto"/>
            </w:tcBorders>
          </w:tcPr>
          <w:p w:rsidR="00B36303" w:rsidRDefault="00B36303">
            <w:pPr>
              <w:rPr>
                <w:sz w:val="18"/>
              </w:rPr>
            </w:pPr>
          </w:p>
        </w:tc>
        <w:tc>
          <w:tcPr>
            <w:tcW w:w="1705" w:type="dxa"/>
            <w:tcBorders>
              <w:top w:val="single" w:sz="4" w:space="0" w:color="auto"/>
              <w:left w:val="single" w:sz="4" w:space="0" w:color="auto"/>
              <w:bottom w:val="single" w:sz="4" w:space="0" w:color="auto"/>
              <w:right w:val="single" w:sz="4" w:space="0" w:color="auto"/>
            </w:tcBorders>
          </w:tcPr>
          <w:p w:rsidR="00B36303" w:rsidRDefault="00B36303">
            <w:pPr>
              <w:rPr>
                <w:sz w:val="18"/>
              </w:rPr>
            </w:pPr>
          </w:p>
        </w:tc>
      </w:tr>
      <w:tr w:rsidR="00B36303">
        <w:tc>
          <w:tcPr>
            <w:tcW w:w="1704" w:type="dxa"/>
            <w:tcBorders>
              <w:top w:val="single" w:sz="4" w:space="0" w:color="auto"/>
              <w:left w:val="single" w:sz="4" w:space="0" w:color="auto"/>
              <w:bottom w:val="single" w:sz="4" w:space="0" w:color="auto"/>
              <w:right w:val="single" w:sz="4" w:space="0" w:color="auto"/>
            </w:tcBorders>
          </w:tcPr>
          <w:p w:rsidR="00B36303" w:rsidRDefault="00B36303">
            <w:pPr>
              <w:rPr>
                <w:sz w:val="18"/>
              </w:rPr>
            </w:pPr>
          </w:p>
        </w:tc>
        <w:tc>
          <w:tcPr>
            <w:tcW w:w="1704" w:type="dxa"/>
            <w:tcBorders>
              <w:top w:val="single" w:sz="4" w:space="0" w:color="auto"/>
              <w:left w:val="single" w:sz="4" w:space="0" w:color="auto"/>
              <w:bottom w:val="single" w:sz="4" w:space="0" w:color="auto"/>
              <w:right w:val="single" w:sz="4" w:space="0" w:color="auto"/>
            </w:tcBorders>
          </w:tcPr>
          <w:p w:rsidR="00B36303" w:rsidRDefault="00B36303">
            <w:pPr>
              <w:rPr>
                <w:sz w:val="18"/>
              </w:rPr>
            </w:pPr>
          </w:p>
        </w:tc>
        <w:tc>
          <w:tcPr>
            <w:tcW w:w="1704" w:type="dxa"/>
            <w:tcBorders>
              <w:top w:val="single" w:sz="4" w:space="0" w:color="auto"/>
              <w:left w:val="single" w:sz="4" w:space="0" w:color="auto"/>
              <w:bottom w:val="single" w:sz="4" w:space="0" w:color="auto"/>
              <w:right w:val="single" w:sz="4" w:space="0" w:color="auto"/>
            </w:tcBorders>
          </w:tcPr>
          <w:p w:rsidR="00B36303" w:rsidRDefault="00B36303"/>
        </w:tc>
        <w:tc>
          <w:tcPr>
            <w:tcW w:w="1705" w:type="dxa"/>
            <w:tcBorders>
              <w:top w:val="single" w:sz="4" w:space="0" w:color="auto"/>
              <w:left w:val="single" w:sz="4" w:space="0" w:color="auto"/>
              <w:bottom w:val="single" w:sz="4" w:space="0" w:color="auto"/>
              <w:right w:val="single" w:sz="4" w:space="0" w:color="auto"/>
            </w:tcBorders>
          </w:tcPr>
          <w:p w:rsidR="00B36303" w:rsidRDefault="00B36303">
            <w:pPr>
              <w:rPr>
                <w:sz w:val="18"/>
              </w:rPr>
            </w:pPr>
          </w:p>
        </w:tc>
        <w:tc>
          <w:tcPr>
            <w:tcW w:w="1705" w:type="dxa"/>
            <w:tcBorders>
              <w:top w:val="single" w:sz="4" w:space="0" w:color="auto"/>
              <w:left w:val="single" w:sz="4" w:space="0" w:color="auto"/>
              <w:bottom w:val="single" w:sz="4" w:space="0" w:color="auto"/>
              <w:right w:val="single" w:sz="4" w:space="0" w:color="auto"/>
            </w:tcBorders>
          </w:tcPr>
          <w:p w:rsidR="00B36303" w:rsidRDefault="00B36303">
            <w:pPr>
              <w:rPr>
                <w:sz w:val="18"/>
              </w:rPr>
            </w:pPr>
          </w:p>
        </w:tc>
      </w:tr>
      <w:tr w:rsidR="00E35093">
        <w:tc>
          <w:tcPr>
            <w:tcW w:w="1704" w:type="dxa"/>
            <w:tcBorders>
              <w:top w:val="single" w:sz="4" w:space="0" w:color="auto"/>
              <w:left w:val="single" w:sz="4" w:space="0" w:color="auto"/>
              <w:bottom w:val="single" w:sz="4" w:space="0" w:color="auto"/>
              <w:right w:val="single" w:sz="4" w:space="0" w:color="auto"/>
            </w:tcBorders>
          </w:tcPr>
          <w:p w:rsidR="00E35093" w:rsidRDefault="00E35093">
            <w:pPr>
              <w:rPr>
                <w:sz w:val="18"/>
              </w:rPr>
            </w:pPr>
          </w:p>
        </w:tc>
        <w:tc>
          <w:tcPr>
            <w:tcW w:w="1704" w:type="dxa"/>
            <w:tcBorders>
              <w:top w:val="single" w:sz="4" w:space="0" w:color="auto"/>
              <w:left w:val="single" w:sz="4" w:space="0" w:color="auto"/>
              <w:bottom w:val="single" w:sz="4" w:space="0" w:color="auto"/>
              <w:right w:val="single" w:sz="4" w:space="0" w:color="auto"/>
            </w:tcBorders>
          </w:tcPr>
          <w:p w:rsidR="00E35093" w:rsidRDefault="00E35093">
            <w:pPr>
              <w:rPr>
                <w:sz w:val="18"/>
              </w:rPr>
            </w:pPr>
          </w:p>
        </w:tc>
        <w:tc>
          <w:tcPr>
            <w:tcW w:w="1704" w:type="dxa"/>
            <w:tcBorders>
              <w:top w:val="single" w:sz="4" w:space="0" w:color="auto"/>
              <w:left w:val="single" w:sz="4" w:space="0" w:color="auto"/>
              <w:bottom w:val="single" w:sz="4" w:space="0" w:color="auto"/>
              <w:right w:val="single" w:sz="4" w:space="0" w:color="auto"/>
            </w:tcBorders>
          </w:tcPr>
          <w:p w:rsidR="00E35093" w:rsidRDefault="00E35093"/>
        </w:tc>
        <w:tc>
          <w:tcPr>
            <w:tcW w:w="1705" w:type="dxa"/>
            <w:tcBorders>
              <w:top w:val="single" w:sz="4" w:space="0" w:color="auto"/>
              <w:left w:val="single" w:sz="4" w:space="0" w:color="auto"/>
              <w:bottom w:val="single" w:sz="4" w:space="0" w:color="auto"/>
              <w:right w:val="single" w:sz="4" w:space="0" w:color="auto"/>
            </w:tcBorders>
          </w:tcPr>
          <w:p w:rsidR="00E35093" w:rsidRDefault="00E35093">
            <w:pPr>
              <w:rPr>
                <w:sz w:val="18"/>
              </w:rPr>
            </w:pPr>
          </w:p>
        </w:tc>
        <w:tc>
          <w:tcPr>
            <w:tcW w:w="1705" w:type="dxa"/>
            <w:tcBorders>
              <w:top w:val="single" w:sz="4" w:space="0" w:color="auto"/>
              <w:left w:val="single" w:sz="4" w:space="0" w:color="auto"/>
              <w:bottom w:val="single" w:sz="4" w:space="0" w:color="auto"/>
              <w:right w:val="single" w:sz="4" w:space="0" w:color="auto"/>
            </w:tcBorders>
          </w:tcPr>
          <w:p w:rsidR="00E35093" w:rsidRDefault="00E35093">
            <w:pPr>
              <w:rPr>
                <w:sz w:val="18"/>
              </w:rPr>
            </w:pPr>
          </w:p>
        </w:tc>
      </w:tr>
    </w:tbl>
    <w:p w:rsidR="00E35093" w:rsidRDefault="00E35093">
      <w:pPr>
        <w:jc w:val="center"/>
        <w:rPr>
          <w:b/>
          <w:sz w:val="28"/>
          <w:szCs w:val="28"/>
        </w:rPr>
      </w:pPr>
    </w:p>
    <w:p w:rsidR="00425C6E" w:rsidRDefault="00E35093" w:rsidP="00E35093">
      <w:pPr>
        <w:jc w:val="center"/>
        <w:rPr>
          <w:noProof/>
        </w:rPr>
      </w:pPr>
      <w:r>
        <w:rPr>
          <w:b/>
          <w:sz w:val="28"/>
          <w:szCs w:val="28"/>
        </w:rPr>
        <w:br w:type="page"/>
      </w:r>
      <w:r>
        <w:rPr>
          <w:rFonts w:hint="eastAsia"/>
          <w:b/>
          <w:sz w:val="28"/>
          <w:szCs w:val="28"/>
        </w:rPr>
        <w:lastRenderedPageBreak/>
        <w:t>目录</w:t>
      </w:r>
      <w:r>
        <w:rPr>
          <w:b/>
          <w:sz w:val="28"/>
          <w:szCs w:val="28"/>
        </w:rPr>
        <w:fldChar w:fldCharType="begin"/>
      </w:r>
      <w:r>
        <w:rPr>
          <w:b/>
          <w:sz w:val="28"/>
          <w:szCs w:val="28"/>
        </w:rPr>
        <w:instrText xml:space="preserve"> TOC \h \z \u \t "</w:instrText>
      </w:r>
      <w:r>
        <w:rPr>
          <w:b/>
          <w:sz w:val="28"/>
          <w:szCs w:val="28"/>
        </w:rPr>
        <w:instrText>标题</w:instrText>
      </w:r>
      <w:r>
        <w:rPr>
          <w:b/>
          <w:sz w:val="28"/>
          <w:szCs w:val="28"/>
        </w:rPr>
        <w:instrText xml:space="preserve"> 1,2,</w:instrText>
      </w:r>
      <w:r>
        <w:rPr>
          <w:b/>
          <w:sz w:val="28"/>
          <w:szCs w:val="28"/>
        </w:rPr>
        <w:instrText>标题</w:instrText>
      </w:r>
      <w:r>
        <w:rPr>
          <w:b/>
          <w:sz w:val="28"/>
          <w:szCs w:val="28"/>
        </w:rPr>
        <w:instrText xml:space="preserve"> 2,3,</w:instrText>
      </w:r>
      <w:r>
        <w:rPr>
          <w:b/>
          <w:sz w:val="28"/>
          <w:szCs w:val="28"/>
        </w:rPr>
        <w:instrText>标题</w:instrText>
      </w:r>
      <w:r>
        <w:rPr>
          <w:b/>
          <w:sz w:val="28"/>
          <w:szCs w:val="28"/>
        </w:rPr>
        <w:instrText xml:space="preserve"> 3,4,</w:instrText>
      </w:r>
      <w:r>
        <w:rPr>
          <w:b/>
          <w:sz w:val="28"/>
          <w:szCs w:val="28"/>
        </w:rPr>
        <w:instrText>一级标题</w:instrText>
      </w:r>
      <w:r>
        <w:rPr>
          <w:b/>
          <w:sz w:val="28"/>
          <w:szCs w:val="28"/>
        </w:rPr>
        <w:instrText>,1,</w:instrText>
      </w:r>
      <w:r>
        <w:rPr>
          <w:b/>
          <w:sz w:val="28"/>
          <w:szCs w:val="28"/>
        </w:rPr>
        <w:instrText>标题</w:instrText>
      </w:r>
      <w:r>
        <w:rPr>
          <w:b/>
          <w:sz w:val="28"/>
          <w:szCs w:val="28"/>
        </w:rPr>
        <w:instrText xml:space="preserve">,1" </w:instrText>
      </w:r>
      <w:r>
        <w:rPr>
          <w:b/>
          <w:sz w:val="28"/>
          <w:szCs w:val="28"/>
        </w:rPr>
        <w:fldChar w:fldCharType="separate"/>
      </w:r>
    </w:p>
    <w:p w:rsidR="00425C6E" w:rsidRDefault="00425C6E">
      <w:pPr>
        <w:pStyle w:val="11"/>
        <w:tabs>
          <w:tab w:val="right" w:leader="dot" w:pos="8962"/>
        </w:tabs>
        <w:rPr>
          <w:rFonts w:asciiTheme="minorHAnsi" w:eastAsiaTheme="minorEastAsia" w:hAnsiTheme="minorHAnsi" w:cstheme="minorBidi"/>
          <w:noProof/>
          <w:szCs w:val="22"/>
        </w:rPr>
      </w:pPr>
      <w:hyperlink w:anchor="_Toc487104030" w:history="1">
        <w:r w:rsidRPr="0077183D">
          <w:rPr>
            <w:rStyle w:val="ab"/>
            <w:noProof/>
          </w:rPr>
          <w:t>一、编写目的</w:t>
        </w:r>
        <w:r>
          <w:rPr>
            <w:noProof/>
            <w:webHidden/>
          </w:rPr>
          <w:tab/>
        </w:r>
        <w:r>
          <w:rPr>
            <w:noProof/>
            <w:webHidden/>
          </w:rPr>
          <w:fldChar w:fldCharType="begin"/>
        </w:r>
        <w:r>
          <w:rPr>
            <w:noProof/>
            <w:webHidden/>
          </w:rPr>
          <w:instrText xml:space="preserve"> PAGEREF _Toc487104030 \h </w:instrText>
        </w:r>
        <w:r>
          <w:rPr>
            <w:noProof/>
            <w:webHidden/>
          </w:rPr>
        </w:r>
        <w:r>
          <w:rPr>
            <w:noProof/>
            <w:webHidden/>
          </w:rPr>
          <w:fldChar w:fldCharType="separate"/>
        </w:r>
        <w:r>
          <w:rPr>
            <w:noProof/>
            <w:webHidden/>
          </w:rPr>
          <w:t>6</w:t>
        </w:r>
        <w:r>
          <w:rPr>
            <w:noProof/>
            <w:webHidden/>
          </w:rPr>
          <w:fldChar w:fldCharType="end"/>
        </w:r>
      </w:hyperlink>
    </w:p>
    <w:p w:rsidR="00425C6E" w:rsidRDefault="00425C6E">
      <w:pPr>
        <w:pStyle w:val="11"/>
        <w:tabs>
          <w:tab w:val="right" w:leader="dot" w:pos="8962"/>
        </w:tabs>
        <w:rPr>
          <w:rFonts w:asciiTheme="minorHAnsi" w:eastAsiaTheme="minorEastAsia" w:hAnsiTheme="minorHAnsi" w:cstheme="minorBidi"/>
          <w:noProof/>
          <w:szCs w:val="22"/>
        </w:rPr>
      </w:pPr>
      <w:hyperlink w:anchor="_Toc487104031" w:history="1">
        <w:r w:rsidRPr="0077183D">
          <w:rPr>
            <w:rStyle w:val="ab"/>
            <w:noProof/>
          </w:rPr>
          <w:t>二、参考文档</w:t>
        </w:r>
        <w:r>
          <w:rPr>
            <w:noProof/>
            <w:webHidden/>
          </w:rPr>
          <w:tab/>
        </w:r>
        <w:r>
          <w:rPr>
            <w:noProof/>
            <w:webHidden/>
          </w:rPr>
          <w:fldChar w:fldCharType="begin"/>
        </w:r>
        <w:r>
          <w:rPr>
            <w:noProof/>
            <w:webHidden/>
          </w:rPr>
          <w:instrText xml:space="preserve"> PAGEREF _Toc487104031 \h </w:instrText>
        </w:r>
        <w:r>
          <w:rPr>
            <w:noProof/>
            <w:webHidden/>
          </w:rPr>
        </w:r>
        <w:r>
          <w:rPr>
            <w:noProof/>
            <w:webHidden/>
          </w:rPr>
          <w:fldChar w:fldCharType="separate"/>
        </w:r>
        <w:r>
          <w:rPr>
            <w:noProof/>
            <w:webHidden/>
          </w:rPr>
          <w:t>6</w:t>
        </w:r>
        <w:r>
          <w:rPr>
            <w:noProof/>
            <w:webHidden/>
          </w:rPr>
          <w:fldChar w:fldCharType="end"/>
        </w:r>
      </w:hyperlink>
    </w:p>
    <w:p w:rsidR="00425C6E" w:rsidRDefault="00425C6E">
      <w:pPr>
        <w:pStyle w:val="11"/>
        <w:tabs>
          <w:tab w:val="right" w:leader="dot" w:pos="8962"/>
        </w:tabs>
        <w:rPr>
          <w:rFonts w:asciiTheme="minorHAnsi" w:eastAsiaTheme="minorEastAsia" w:hAnsiTheme="minorHAnsi" w:cstheme="minorBidi"/>
          <w:noProof/>
          <w:szCs w:val="22"/>
        </w:rPr>
      </w:pPr>
      <w:hyperlink w:anchor="_Toc487104032" w:history="1">
        <w:r w:rsidRPr="0077183D">
          <w:rPr>
            <w:rStyle w:val="ab"/>
            <w:noProof/>
          </w:rPr>
          <w:t>三、名称解释</w:t>
        </w:r>
        <w:r>
          <w:rPr>
            <w:noProof/>
            <w:webHidden/>
          </w:rPr>
          <w:tab/>
        </w:r>
        <w:r>
          <w:rPr>
            <w:noProof/>
            <w:webHidden/>
          </w:rPr>
          <w:fldChar w:fldCharType="begin"/>
        </w:r>
        <w:r>
          <w:rPr>
            <w:noProof/>
            <w:webHidden/>
          </w:rPr>
          <w:instrText xml:space="preserve"> PAGEREF _Toc487104032 \h </w:instrText>
        </w:r>
        <w:r>
          <w:rPr>
            <w:noProof/>
            <w:webHidden/>
          </w:rPr>
        </w:r>
        <w:r>
          <w:rPr>
            <w:noProof/>
            <w:webHidden/>
          </w:rPr>
          <w:fldChar w:fldCharType="separate"/>
        </w:r>
        <w:r>
          <w:rPr>
            <w:noProof/>
            <w:webHidden/>
          </w:rPr>
          <w:t>6</w:t>
        </w:r>
        <w:r>
          <w:rPr>
            <w:noProof/>
            <w:webHidden/>
          </w:rPr>
          <w:fldChar w:fldCharType="end"/>
        </w:r>
      </w:hyperlink>
    </w:p>
    <w:p w:rsidR="00425C6E" w:rsidRDefault="00425C6E">
      <w:pPr>
        <w:pStyle w:val="11"/>
        <w:tabs>
          <w:tab w:val="right" w:leader="dot" w:pos="8962"/>
        </w:tabs>
        <w:rPr>
          <w:rFonts w:asciiTheme="minorHAnsi" w:eastAsiaTheme="minorEastAsia" w:hAnsiTheme="minorHAnsi" w:cstheme="minorBidi"/>
          <w:noProof/>
          <w:szCs w:val="22"/>
        </w:rPr>
      </w:pPr>
      <w:hyperlink w:anchor="_Toc487104033" w:history="1">
        <w:r w:rsidRPr="0077183D">
          <w:rPr>
            <w:rStyle w:val="ab"/>
            <w:noProof/>
          </w:rPr>
          <w:t>四、系统架构综述</w:t>
        </w:r>
        <w:r>
          <w:rPr>
            <w:noProof/>
            <w:webHidden/>
          </w:rPr>
          <w:tab/>
        </w:r>
        <w:r>
          <w:rPr>
            <w:noProof/>
            <w:webHidden/>
          </w:rPr>
          <w:fldChar w:fldCharType="begin"/>
        </w:r>
        <w:r>
          <w:rPr>
            <w:noProof/>
            <w:webHidden/>
          </w:rPr>
          <w:instrText xml:space="preserve"> PAGEREF _Toc487104033 \h </w:instrText>
        </w:r>
        <w:r>
          <w:rPr>
            <w:noProof/>
            <w:webHidden/>
          </w:rPr>
        </w:r>
        <w:r>
          <w:rPr>
            <w:noProof/>
            <w:webHidden/>
          </w:rPr>
          <w:fldChar w:fldCharType="separate"/>
        </w:r>
        <w:r>
          <w:rPr>
            <w:noProof/>
            <w:webHidden/>
          </w:rPr>
          <w:t>6</w:t>
        </w:r>
        <w:r>
          <w:rPr>
            <w:noProof/>
            <w:webHidden/>
          </w:rPr>
          <w:fldChar w:fldCharType="end"/>
        </w:r>
      </w:hyperlink>
    </w:p>
    <w:p w:rsidR="00425C6E" w:rsidRDefault="00425C6E">
      <w:pPr>
        <w:pStyle w:val="11"/>
        <w:tabs>
          <w:tab w:val="right" w:leader="dot" w:pos="8962"/>
        </w:tabs>
        <w:rPr>
          <w:rFonts w:asciiTheme="minorHAnsi" w:eastAsiaTheme="minorEastAsia" w:hAnsiTheme="minorHAnsi" w:cstheme="minorBidi"/>
          <w:noProof/>
          <w:szCs w:val="22"/>
        </w:rPr>
      </w:pPr>
      <w:hyperlink w:anchor="_Toc487104034" w:history="1">
        <w:r w:rsidRPr="0077183D">
          <w:rPr>
            <w:rStyle w:val="ab"/>
            <w:noProof/>
          </w:rPr>
          <w:t>五、静态结构设计</w:t>
        </w:r>
        <w:r>
          <w:rPr>
            <w:noProof/>
            <w:webHidden/>
          </w:rPr>
          <w:tab/>
        </w:r>
        <w:r>
          <w:rPr>
            <w:noProof/>
            <w:webHidden/>
          </w:rPr>
          <w:fldChar w:fldCharType="begin"/>
        </w:r>
        <w:r>
          <w:rPr>
            <w:noProof/>
            <w:webHidden/>
          </w:rPr>
          <w:instrText xml:space="preserve"> PAGEREF _Toc487104034 \h </w:instrText>
        </w:r>
        <w:r>
          <w:rPr>
            <w:noProof/>
            <w:webHidden/>
          </w:rPr>
        </w:r>
        <w:r>
          <w:rPr>
            <w:noProof/>
            <w:webHidden/>
          </w:rPr>
          <w:fldChar w:fldCharType="separate"/>
        </w:r>
        <w:r>
          <w:rPr>
            <w:noProof/>
            <w:webHidden/>
          </w:rPr>
          <w:t>7</w:t>
        </w:r>
        <w:r>
          <w:rPr>
            <w:noProof/>
            <w:webHidden/>
          </w:rPr>
          <w:fldChar w:fldCharType="end"/>
        </w:r>
      </w:hyperlink>
    </w:p>
    <w:p w:rsidR="00425C6E" w:rsidRDefault="00425C6E">
      <w:pPr>
        <w:pStyle w:val="21"/>
        <w:tabs>
          <w:tab w:val="right" w:leader="dot" w:pos="8962"/>
        </w:tabs>
        <w:rPr>
          <w:rFonts w:asciiTheme="minorHAnsi" w:eastAsiaTheme="minorEastAsia" w:hAnsiTheme="minorHAnsi" w:cstheme="minorBidi"/>
          <w:noProof/>
          <w:szCs w:val="22"/>
        </w:rPr>
      </w:pPr>
      <w:hyperlink w:anchor="_Toc487104035" w:history="1">
        <w:r w:rsidRPr="0077183D">
          <w:rPr>
            <w:rStyle w:val="ab"/>
            <w:noProof/>
          </w:rPr>
          <w:t>5.1</w:t>
        </w:r>
        <w:r w:rsidRPr="0077183D">
          <w:rPr>
            <w:rStyle w:val="ab"/>
            <w:noProof/>
          </w:rPr>
          <w:t>数据实体类</w:t>
        </w:r>
        <w:r>
          <w:rPr>
            <w:noProof/>
            <w:webHidden/>
          </w:rPr>
          <w:tab/>
        </w:r>
        <w:r>
          <w:rPr>
            <w:noProof/>
            <w:webHidden/>
          </w:rPr>
          <w:fldChar w:fldCharType="begin"/>
        </w:r>
        <w:r>
          <w:rPr>
            <w:noProof/>
            <w:webHidden/>
          </w:rPr>
          <w:instrText xml:space="preserve"> PAGEREF _Toc487104035 \h </w:instrText>
        </w:r>
        <w:r>
          <w:rPr>
            <w:noProof/>
            <w:webHidden/>
          </w:rPr>
        </w:r>
        <w:r>
          <w:rPr>
            <w:noProof/>
            <w:webHidden/>
          </w:rPr>
          <w:fldChar w:fldCharType="separate"/>
        </w:r>
        <w:r>
          <w:rPr>
            <w:noProof/>
            <w:webHidden/>
          </w:rPr>
          <w:t>7</w:t>
        </w:r>
        <w:r>
          <w:rPr>
            <w:noProof/>
            <w:webHidden/>
          </w:rPr>
          <w:fldChar w:fldCharType="end"/>
        </w:r>
      </w:hyperlink>
    </w:p>
    <w:p w:rsidR="00425C6E" w:rsidRDefault="00425C6E">
      <w:pPr>
        <w:pStyle w:val="21"/>
        <w:tabs>
          <w:tab w:val="right" w:leader="dot" w:pos="8962"/>
        </w:tabs>
        <w:rPr>
          <w:rFonts w:asciiTheme="minorHAnsi" w:eastAsiaTheme="minorEastAsia" w:hAnsiTheme="minorHAnsi" w:cstheme="minorBidi"/>
          <w:noProof/>
          <w:szCs w:val="22"/>
        </w:rPr>
      </w:pPr>
      <w:hyperlink w:anchor="_Toc487104036" w:history="1">
        <w:r w:rsidRPr="0077183D">
          <w:rPr>
            <w:rStyle w:val="ab"/>
            <w:noProof/>
          </w:rPr>
          <w:t>5.2</w:t>
        </w:r>
        <w:r w:rsidRPr="0077183D">
          <w:rPr>
            <w:rStyle w:val="ab"/>
            <w:noProof/>
          </w:rPr>
          <w:t>登入</w:t>
        </w:r>
        <w:r w:rsidRPr="0077183D">
          <w:rPr>
            <w:rStyle w:val="ab"/>
            <w:noProof/>
          </w:rPr>
          <w:t>/</w:t>
        </w:r>
        <w:r w:rsidRPr="0077183D">
          <w:rPr>
            <w:rStyle w:val="ab"/>
            <w:noProof/>
          </w:rPr>
          <w:t>登出记录数据类</w:t>
        </w:r>
        <w:r>
          <w:rPr>
            <w:noProof/>
            <w:webHidden/>
          </w:rPr>
          <w:tab/>
        </w:r>
        <w:r>
          <w:rPr>
            <w:noProof/>
            <w:webHidden/>
          </w:rPr>
          <w:fldChar w:fldCharType="begin"/>
        </w:r>
        <w:r>
          <w:rPr>
            <w:noProof/>
            <w:webHidden/>
          </w:rPr>
          <w:instrText xml:space="preserve"> PAGEREF _Toc487104036 \h </w:instrText>
        </w:r>
        <w:r>
          <w:rPr>
            <w:noProof/>
            <w:webHidden/>
          </w:rPr>
        </w:r>
        <w:r>
          <w:rPr>
            <w:noProof/>
            <w:webHidden/>
          </w:rPr>
          <w:fldChar w:fldCharType="separate"/>
        </w:r>
        <w:r>
          <w:rPr>
            <w:noProof/>
            <w:webHidden/>
          </w:rPr>
          <w:t>7</w:t>
        </w:r>
        <w:r>
          <w:rPr>
            <w:noProof/>
            <w:webHidden/>
          </w:rPr>
          <w:fldChar w:fldCharType="end"/>
        </w:r>
      </w:hyperlink>
    </w:p>
    <w:p w:rsidR="00425C6E" w:rsidRDefault="00425C6E">
      <w:pPr>
        <w:pStyle w:val="4"/>
        <w:tabs>
          <w:tab w:val="right" w:leader="dot" w:pos="8962"/>
        </w:tabs>
        <w:rPr>
          <w:rFonts w:asciiTheme="minorHAnsi" w:eastAsiaTheme="minorEastAsia" w:hAnsiTheme="minorHAnsi" w:cstheme="minorBidi"/>
          <w:noProof/>
          <w:szCs w:val="22"/>
        </w:rPr>
      </w:pPr>
      <w:hyperlink w:anchor="_Toc487104037" w:history="1">
        <w:r w:rsidRPr="0077183D">
          <w:rPr>
            <w:rStyle w:val="ab"/>
            <w:noProof/>
          </w:rPr>
          <w:t>5.2.1</w:t>
        </w:r>
        <w:r w:rsidRPr="0077183D">
          <w:rPr>
            <w:rStyle w:val="ab"/>
            <w:noProof/>
          </w:rPr>
          <w:t>登入</w:t>
        </w:r>
        <w:r w:rsidRPr="0077183D">
          <w:rPr>
            <w:rStyle w:val="ab"/>
            <w:noProof/>
          </w:rPr>
          <w:t>/</w:t>
        </w:r>
        <w:r w:rsidRPr="0077183D">
          <w:rPr>
            <w:rStyle w:val="ab"/>
            <w:noProof/>
          </w:rPr>
          <w:t>登出记录类（</w:t>
        </w:r>
        <w:r w:rsidRPr="0077183D">
          <w:rPr>
            <w:rStyle w:val="ab"/>
            <w:noProof/>
          </w:rPr>
          <w:t>LogRec</w:t>
        </w:r>
        <w:r w:rsidRPr="0077183D">
          <w:rPr>
            <w:rStyle w:val="ab"/>
            <w:noProof/>
          </w:rPr>
          <w:t>）类图：</w:t>
        </w:r>
        <w:r>
          <w:rPr>
            <w:noProof/>
            <w:webHidden/>
          </w:rPr>
          <w:tab/>
        </w:r>
        <w:r>
          <w:rPr>
            <w:noProof/>
            <w:webHidden/>
          </w:rPr>
          <w:fldChar w:fldCharType="begin"/>
        </w:r>
        <w:r>
          <w:rPr>
            <w:noProof/>
            <w:webHidden/>
          </w:rPr>
          <w:instrText xml:space="preserve"> PAGEREF _Toc487104037 \h </w:instrText>
        </w:r>
        <w:r>
          <w:rPr>
            <w:noProof/>
            <w:webHidden/>
          </w:rPr>
        </w:r>
        <w:r>
          <w:rPr>
            <w:noProof/>
            <w:webHidden/>
          </w:rPr>
          <w:fldChar w:fldCharType="separate"/>
        </w:r>
        <w:r>
          <w:rPr>
            <w:noProof/>
            <w:webHidden/>
          </w:rPr>
          <w:t>7</w:t>
        </w:r>
        <w:r>
          <w:rPr>
            <w:noProof/>
            <w:webHidden/>
          </w:rPr>
          <w:fldChar w:fldCharType="end"/>
        </w:r>
      </w:hyperlink>
    </w:p>
    <w:p w:rsidR="00425C6E" w:rsidRDefault="00425C6E">
      <w:pPr>
        <w:pStyle w:val="4"/>
        <w:tabs>
          <w:tab w:val="right" w:leader="dot" w:pos="8962"/>
        </w:tabs>
        <w:rPr>
          <w:rFonts w:asciiTheme="minorHAnsi" w:eastAsiaTheme="minorEastAsia" w:hAnsiTheme="minorHAnsi" w:cstheme="minorBidi"/>
          <w:noProof/>
          <w:szCs w:val="22"/>
        </w:rPr>
      </w:pPr>
      <w:hyperlink w:anchor="_Toc487104038" w:history="1">
        <w:r w:rsidRPr="0077183D">
          <w:rPr>
            <w:rStyle w:val="ab"/>
            <w:noProof/>
          </w:rPr>
          <w:t>5.2.2</w:t>
        </w:r>
        <w:r w:rsidRPr="0077183D">
          <w:rPr>
            <w:rStyle w:val="ab"/>
            <w:noProof/>
          </w:rPr>
          <w:t>登入</w:t>
        </w:r>
        <w:r w:rsidRPr="0077183D">
          <w:rPr>
            <w:rStyle w:val="ab"/>
            <w:noProof/>
          </w:rPr>
          <w:t>/</w:t>
        </w:r>
        <w:r w:rsidRPr="0077183D">
          <w:rPr>
            <w:rStyle w:val="ab"/>
            <w:noProof/>
          </w:rPr>
          <w:t>登出记录类（</w:t>
        </w:r>
        <w:r w:rsidRPr="0077183D">
          <w:rPr>
            <w:rStyle w:val="ab"/>
            <w:noProof/>
          </w:rPr>
          <w:t>LogRec</w:t>
        </w:r>
        <w:r w:rsidRPr="0077183D">
          <w:rPr>
            <w:rStyle w:val="ab"/>
            <w:noProof/>
          </w:rPr>
          <w:t>）成员变量说明：</w:t>
        </w:r>
        <w:r>
          <w:rPr>
            <w:noProof/>
            <w:webHidden/>
          </w:rPr>
          <w:tab/>
        </w:r>
        <w:r>
          <w:rPr>
            <w:noProof/>
            <w:webHidden/>
          </w:rPr>
          <w:fldChar w:fldCharType="begin"/>
        </w:r>
        <w:r>
          <w:rPr>
            <w:noProof/>
            <w:webHidden/>
          </w:rPr>
          <w:instrText xml:space="preserve"> PAGEREF _Toc487104038 \h </w:instrText>
        </w:r>
        <w:r>
          <w:rPr>
            <w:noProof/>
            <w:webHidden/>
          </w:rPr>
        </w:r>
        <w:r>
          <w:rPr>
            <w:noProof/>
            <w:webHidden/>
          </w:rPr>
          <w:fldChar w:fldCharType="separate"/>
        </w:r>
        <w:r>
          <w:rPr>
            <w:noProof/>
            <w:webHidden/>
          </w:rPr>
          <w:t>8</w:t>
        </w:r>
        <w:r>
          <w:rPr>
            <w:noProof/>
            <w:webHidden/>
          </w:rPr>
          <w:fldChar w:fldCharType="end"/>
        </w:r>
      </w:hyperlink>
    </w:p>
    <w:p w:rsidR="00425C6E" w:rsidRDefault="00425C6E">
      <w:pPr>
        <w:pStyle w:val="21"/>
        <w:tabs>
          <w:tab w:val="right" w:leader="dot" w:pos="8962"/>
        </w:tabs>
        <w:rPr>
          <w:rFonts w:asciiTheme="minorHAnsi" w:eastAsiaTheme="minorEastAsia" w:hAnsiTheme="minorHAnsi" w:cstheme="minorBidi"/>
          <w:noProof/>
          <w:szCs w:val="22"/>
        </w:rPr>
      </w:pPr>
      <w:hyperlink w:anchor="_Toc487104039" w:history="1">
        <w:r w:rsidRPr="0077183D">
          <w:rPr>
            <w:rStyle w:val="ab"/>
            <w:noProof/>
          </w:rPr>
          <w:t>5.3</w:t>
        </w:r>
        <w:r w:rsidRPr="0077183D">
          <w:rPr>
            <w:rStyle w:val="ab"/>
            <w:noProof/>
          </w:rPr>
          <w:t>匹配的用户登录记录类</w:t>
        </w:r>
        <w:r>
          <w:rPr>
            <w:noProof/>
            <w:webHidden/>
          </w:rPr>
          <w:tab/>
        </w:r>
        <w:r>
          <w:rPr>
            <w:noProof/>
            <w:webHidden/>
          </w:rPr>
          <w:fldChar w:fldCharType="begin"/>
        </w:r>
        <w:r>
          <w:rPr>
            <w:noProof/>
            <w:webHidden/>
          </w:rPr>
          <w:instrText xml:space="preserve"> PAGEREF _Toc487104039 \h </w:instrText>
        </w:r>
        <w:r>
          <w:rPr>
            <w:noProof/>
            <w:webHidden/>
          </w:rPr>
        </w:r>
        <w:r>
          <w:rPr>
            <w:noProof/>
            <w:webHidden/>
          </w:rPr>
          <w:fldChar w:fldCharType="separate"/>
        </w:r>
        <w:r>
          <w:rPr>
            <w:noProof/>
            <w:webHidden/>
          </w:rPr>
          <w:t>8</w:t>
        </w:r>
        <w:r>
          <w:rPr>
            <w:noProof/>
            <w:webHidden/>
          </w:rPr>
          <w:fldChar w:fldCharType="end"/>
        </w:r>
      </w:hyperlink>
    </w:p>
    <w:p w:rsidR="00425C6E" w:rsidRDefault="00425C6E">
      <w:pPr>
        <w:pStyle w:val="4"/>
        <w:tabs>
          <w:tab w:val="right" w:leader="dot" w:pos="8962"/>
        </w:tabs>
        <w:rPr>
          <w:rFonts w:asciiTheme="minorHAnsi" w:eastAsiaTheme="minorEastAsia" w:hAnsiTheme="minorHAnsi" w:cstheme="minorBidi"/>
          <w:noProof/>
          <w:szCs w:val="22"/>
        </w:rPr>
      </w:pPr>
      <w:hyperlink w:anchor="_Toc487104040" w:history="1">
        <w:r w:rsidRPr="0077183D">
          <w:rPr>
            <w:rStyle w:val="ab"/>
            <w:noProof/>
          </w:rPr>
          <w:t>5.3.1</w:t>
        </w:r>
        <w:r w:rsidRPr="0077183D">
          <w:rPr>
            <w:rStyle w:val="ab"/>
            <w:noProof/>
          </w:rPr>
          <w:t>匹配的用户登录记录类（</w:t>
        </w:r>
        <w:r w:rsidRPr="0077183D">
          <w:rPr>
            <w:rStyle w:val="ab"/>
            <w:noProof/>
          </w:rPr>
          <w:t>MLogRec</w:t>
        </w:r>
        <w:r w:rsidRPr="0077183D">
          <w:rPr>
            <w:rStyle w:val="ab"/>
            <w:noProof/>
          </w:rPr>
          <w:t>）类图：</w:t>
        </w:r>
        <w:r>
          <w:rPr>
            <w:noProof/>
            <w:webHidden/>
          </w:rPr>
          <w:tab/>
        </w:r>
        <w:r>
          <w:rPr>
            <w:noProof/>
            <w:webHidden/>
          </w:rPr>
          <w:fldChar w:fldCharType="begin"/>
        </w:r>
        <w:r>
          <w:rPr>
            <w:noProof/>
            <w:webHidden/>
          </w:rPr>
          <w:instrText xml:space="preserve"> PAGEREF _Toc487104040 \h </w:instrText>
        </w:r>
        <w:r>
          <w:rPr>
            <w:noProof/>
            <w:webHidden/>
          </w:rPr>
        </w:r>
        <w:r>
          <w:rPr>
            <w:noProof/>
            <w:webHidden/>
          </w:rPr>
          <w:fldChar w:fldCharType="separate"/>
        </w:r>
        <w:r>
          <w:rPr>
            <w:noProof/>
            <w:webHidden/>
          </w:rPr>
          <w:t>8</w:t>
        </w:r>
        <w:r>
          <w:rPr>
            <w:noProof/>
            <w:webHidden/>
          </w:rPr>
          <w:fldChar w:fldCharType="end"/>
        </w:r>
      </w:hyperlink>
    </w:p>
    <w:p w:rsidR="00425C6E" w:rsidRDefault="00425C6E">
      <w:pPr>
        <w:pStyle w:val="4"/>
        <w:tabs>
          <w:tab w:val="right" w:leader="dot" w:pos="8962"/>
        </w:tabs>
        <w:rPr>
          <w:rFonts w:asciiTheme="minorHAnsi" w:eastAsiaTheme="minorEastAsia" w:hAnsiTheme="minorHAnsi" w:cstheme="minorBidi"/>
          <w:noProof/>
          <w:szCs w:val="22"/>
        </w:rPr>
      </w:pPr>
      <w:hyperlink w:anchor="_Toc487104041" w:history="1">
        <w:r w:rsidRPr="0077183D">
          <w:rPr>
            <w:rStyle w:val="ab"/>
            <w:noProof/>
          </w:rPr>
          <w:t>5.3.2</w:t>
        </w:r>
        <w:r w:rsidRPr="0077183D">
          <w:rPr>
            <w:rStyle w:val="ab"/>
            <w:noProof/>
          </w:rPr>
          <w:t>匹配的用户登录记录类（</w:t>
        </w:r>
        <w:r w:rsidRPr="0077183D">
          <w:rPr>
            <w:rStyle w:val="ab"/>
            <w:noProof/>
          </w:rPr>
          <w:t>MLogRec</w:t>
        </w:r>
        <w:r w:rsidRPr="0077183D">
          <w:rPr>
            <w:rStyle w:val="ab"/>
            <w:noProof/>
          </w:rPr>
          <w:t>）成员变量说明：</w:t>
        </w:r>
        <w:r>
          <w:rPr>
            <w:noProof/>
            <w:webHidden/>
          </w:rPr>
          <w:tab/>
        </w:r>
        <w:r>
          <w:rPr>
            <w:noProof/>
            <w:webHidden/>
          </w:rPr>
          <w:fldChar w:fldCharType="begin"/>
        </w:r>
        <w:r>
          <w:rPr>
            <w:noProof/>
            <w:webHidden/>
          </w:rPr>
          <w:instrText xml:space="preserve"> PAGEREF _Toc487104041 \h </w:instrText>
        </w:r>
        <w:r>
          <w:rPr>
            <w:noProof/>
            <w:webHidden/>
          </w:rPr>
        </w:r>
        <w:r>
          <w:rPr>
            <w:noProof/>
            <w:webHidden/>
          </w:rPr>
          <w:fldChar w:fldCharType="separate"/>
        </w:r>
        <w:r>
          <w:rPr>
            <w:noProof/>
            <w:webHidden/>
          </w:rPr>
          <w:t>8</w:t>
        </w:r>
        <w:r>
          <w:rPr>
            <w:noProof/>
            <w:webHidden/>
          </w:rPr>
          <w:fldChar w:fldCharType="end"/>
        </w:r>
      </w:hyperlink>
    </w:p>
    <w:p w:rsidR="00425C6E" w:rsidRDefault="00425C6E">
      <w:pPr>
        <w:pStyle w:val="21"/>
        <w:tabs>
          <w:tab w:val="right" w:leader="dot" w:pos="8962"/>
        </w:tabs>
        <w:rPr>
          <w:rFonts w:asciiTheme="minorHAnsi" w:eastAsiaTheme="minorEastAsia" w:hAnsiTheme="minorHAnsi" w:cstheme="minorBidi"/>
          <w:noProof/>
          <w:szCs w:val="22"/>
        </w:rPr>
      </w:pPr>
      <w:hyperlink w:anchor="_Toc487104042" w:history="1">
        <w:r w:rsidRPr="0077183D">
          <w:rPr>
            <w:rStyle w:val="ab"/>
            <w:noProof/>
          </w:rPr>
          <w:t>5.4</w:t>
        </w:r>
        <w:r w:rsidRPr="0077183D">
          <w:rPr>
            <w:rStyle w:val="ab"/>
            <w:noProof/>
          </w:rPr>
          <w:t>数据库表设计</w:t>
        </w:r>
        <w:r>
          <w:rPr>
            <w:noProof/>
            <w:webHidden/>
          </w:rPr>
          <w:tab/>
        </w:r>
        <w:r>
          <w:rPr>
            <w:noProof/>
            <w:webHidden/>
          </w:rPr>
          <w:fldChar w:fldCharType="begin"/>
        </w:r>
        <w:r>
          <w:rPr>
            <w:noProof/>
            <w:webHidden/>
          </w:rPr>
          <w:instrText xml:space="preserve"> PAGEREF _Toc487104042 \h </w:instrText>
        </w:r>
        <w:r>
          <w:rPr>
            <w:noProof/>
            <w:webHidden/>
          </w:rPr>
        </w:r>
        <w:r>
          <w:rPr>
            <w:noProof/>
            <w:webHidden/>
          </w:rPr>
          <w:fldChar w:fldCharType="separate"/>
        </w:r>
        <w:r>
          <w:rPr>
            <w:noProof/>
            <w:webHidden/>
          </w:rPr>
          <w:t>9</w:t>
        </w:r>
        <w:r>
          <w:rPr>
            <w:noProof/>
            <w:webHidden/>
          </w:rPr>
          <w:fldChar w:fldCharType="end"/>
        </w:r>
      </w:hyperlink>
    </w:p>
    <w:p w:rsidR="00425C6E" w:rsidRDefault="00425C6E">
      <w:pPr>
        <w:pStyle w:val="21"/>
        <w:tabs>
          <w:tab w:val="right" w:leader="dot" w:pos="8962"/>
        </w:tabs>
        <w:rPr>
          <w:rFonts w:asciiTheme="minorHAnsi" w:eastAsiaTheme="minorEastAsia" w:hAnsiTheme="minorHAnsi" w:cstheme="minorBidi"/>
          <w:noProof/>
          <w:szCs w:val="22"/>
        </w:rPr>
      </w:pPr>
      <w:hyperlink w:anchor="_Toc487104043" w:history="1">
        <w:r w:rsidRPr="0077183D">
          <w:rPr>
            <w:rStyle w:val="ab"/>
            <w:noProof/>
          </w:rPr>
          <w:t>5.5</w:t>
        </w:r>
        <w:r w:rsidRPr="0077183D">
          <w:rPr>
            <w:rStyle w:val="ab"/>
            <w:noProof/>
          </w:rPr>
          <w:t>总体类图</w:t>
        </w:r>
        <w:r>
          <w:rPr>
            <w:noProof/>
            <w:webHidden/>
          </w:rPr>
          <w:tab/>
        </w:r>
        <w:r>
          <w:rPr>
            <w:noProof/>
            <w:webHidden/>
          </w:rPr>
          <w:fldChar w:fldCharType="begin"/>
        </w:r>
        <w:r>
          <w:rPr>
            <w:noProof/>
            <w:webHidden/>
          </w:rPr>
          <w:instrText xml:space="preserve"> PAGEREF _Toc487104043 \h </w:instrText>
        </w:r>
        <w:r>
          <w:rPr>
            <w:noProof/>
            <w:webHidden/>
          </w:rPr>
        </w:r>
        <w:r>
          <w:rPr>
            <w:noProof/>
            <w:webHidden/>
          </w:rPr>
          <w:fldChar w:fldCharType="separate"/>
        </w:r>
        <w:r>
          <w:rPr>
            <w:noProof/>
            <w:webHidden/>
          </w:rPr>
          <w:t>9</w:t>
        </w:r>
        <w:r>
          <w:rPr>
            <w:noProof/>
            <w:webHidden/>
          </w:rPr>
          <w:fldChar w:fldCharType="end"/>
        </w:r>
      </w:hyperlink>
    </w:p>
    <w:p w:rsidR="00425C6E" w:rsidRDefault="00425C6E">
      <w:pPr>
        <w:pStyle w:val="21"/>
        <w:tabs>
          <w:tab w:val="right" w:leader="dot" w:pos="8962"/>
        </w:tabs>
        <w:rPr>
          <w:rFonts w:asciiTheme="minorHAnsi" w:eastAsiaTheme="minorEastAsia" w:hAnsiTheme="minorHAnsi" w:cstheme="minorBidi"/>
          <w:noProof/>
          <w:szCs w:val="22"/>
        </w:rPr>
      </w:pPr>
      <w:hyperlink w:anchor="_Toc487104044" w:history="1">
        <w:r w:rsidRPr="0077183D">
          <w:rPr>
            <w:rStyle w:val="ab"/>
            <w:noProof/>
          </w:rPr>
          <w:t xml:space="preserve">5.6 Client </w:t>
        </w:r>
        <w:r w:rsidRPr="0077183D">
          <w:rPr>
            <w:rStyle w:val="ab"/>
            <w:noProof/>
          </w:rPr>
          <w:t>类</w:t>
        </w:r>
        <w:r>
          <w:rPr>
            <w:noProof/>
            <w:webHidden/>
          </w:rPr>
          <w:tab/>
        </w:r>
        <w:r>
          <w:rPr>
            <w:noProof/>
            <w:webHidden/>
          </w:rPr>
          <w:fldChar w:fldCharType="begin"/>
        </w:r>
        <w:r>
          <w:rPr>
            <w:noProof/>
            <w:webHidden/>
          </w:rPr>
          <w:instrText xml:space="preserve"> PAGEREF _Toc487104044 \h </w:instrText>
        </w:r>
        <w:r>
          <w:rPr>
            <w:noProof/>
            <w:webHidden/>
          </w:rPr>
        </w:r>
        <w:r>
          <w:rPr>
            <w:noProof/>
            <w:webHidden/>
          </w:rPr>
          <w:fldChar w:fldCharType="separate"/>
        </w:r>
        <w:r>
          <w:rPr>
            <w:noProof/>
            <w:webHidden/>
          </w:rPr>
          <w:t>9</w:t>
        </w:r>
        <w:r>
          <w:rPr>
            <w:noProof/>
            <w:webHidden/>
          </w:rPr>
          <w:fldChar w:fldCharType="end"/>
        </w:r>
      </w:hyperlink>
    </w:p>
    <w:p w:rsidR="00425C6E" w:rsidRDefault="00425C6E">
      <w:pPr>
        <w:pStyle w:val="4"/>
        <w:tabs>
          <w:tab w:val="right" w:leader="dot" w:pos="8962"/>
        </w:tabs>
        <w:rPr>
          <w:rFonts w:asciiTheme="minorHAnsi" w:eastAsiaTheme="minorEastAsia" w:hAnsiTheme="minorHAnsi" w:cstheme="minorBidi"/>
          <w:noProof/>
          <w:szCs w:val="22"/>
        </w:rPr>
      </w:pPr>
      <w:hyperlink w:anchor="_Toc487104045" w:history="1">
        <w:r w:rsidRPr="0077183D">
          <w:rPr>
            <w:rStyle w:val="ab"/>
            <w:noProof/>
          </w:rPr>
          <w:t>5.6.1</w:t>
        </w:r>
        <w:r w:rsidRPr="0077183D">
          <w:rPr>
            <w:rStyle w:val="ab"/>
            <w:noProof/>
          </w:rPr>
          <w:t>类图</w:t>
        </w:r>
        <w:r>
          <w:rPr>
            <w:noProof/>
            <w:webHidden/>
          </w:rPr>
          <w:tab/>
        </w:r>
        <w:r>
          <w:rPr>
            <w:noProof/>
            <w:webHidden/>
          </w:rPr>
          <w:fldChar w:fldCharType="begin"/>
        </w:r>
        <w:r>
          <w:rPr>
            <w:noProof/>
            <w:webHidden/>
          </w:rPr>
          <w:instrText xml:space="preserve"> PAGEREF _Toc487104045 \h </w:instrText>
        </w:r>
        <w:r>
          <w:rPr>
            <w:noProof/>
            <w:webHidden/>
          </w:rPr>
        </w:r>
        <w:r>
          <w:rPr>
            <w:noProof/>
            <w:webHidden/>
          </w:rPr>
          <w:fldChar w:fldCharType="separate"/>
        </w:r>
        <w:r>
          <w:rPr>
            <w:noProof/>
            <w:webHidden/>
          </w:rPr>
          <w:t>9</w:t>
        </w:r>
        <w:r>
          <w:rPr>
            <w:noProof/>
            <w:webHidden/>
          </w:rPr>
          <w:fldChar w:fldCharType="end"/>
        </w:r>
      </w:hyperlink>
    </w:p>
    <w:p w:rsidR="00425C6E" w:rsidRDefault="00425C6E">
      <w:pPr>
        <w:pStyle w:val="4"/>
        <w:tabs>
          <w:tab w:val="right" w:leader="dot" w:pos="8962"/>
        </w:tabs>
        <w:rPr>
          <w:rFonts w:asciiTheme="minorHAnsi" w:eastAsiaTheme="minorEastAsia" w:hAnsiTheme="minorHAnsi" w:cstheme="minorBidi"/>
          <w:noProof/>
          <w:szCs w:val="22"/>
        </w:rPr>
      </w:pPr>
      <w:hyperlink w:anchor="_Toc487104046" w:history="1">
        <w:r w:rsidRPr="0077183D">
          <w:rPr>
            <w:rStyle w:val="ab"/>
            <w:noProof/>
          </w:rPr>
          <w:t>5.6.2 Client</w:t>
        </w:r>
        <w:r w:rsidRPr="0077183D">
          <w:rPr>
            <w:rStyle w:val="ab"/>
            <w:noProof/>
          </w:rPr>
          <w:t>类成员变量说明</w:t>
        </w:r>
        <w:r>
          <w:rPr>
            <w:noProof/>
            <w:webHidden/>
          </w:rPr>
          <w:tab/>
        </w:r>
        <w:r>
          <w:rPr>
            <w:noProof/>
            <w:webHidden/>
          </w:rPr>
          <w:fldChar w:fldCharType="begin"/>
        </w:r>
        <w:r>
          <w:rPr>
            <w:noProof/>
            <w:webHidden/>
          </w:rPr>
          <w:instrText xml:space="preserve"> PAGEREF _Toc487104046 \h </w:instrText>
        </w:r>
        <w:r>
          <w:rPr>
            <w:noProof/>
            <w:webHidden/>
          </w:rPr>
        </w:r>
        <w:r>
          <w:rPr>
            <w:noProof/>
            <w:webHidden/>
          </w:rPr>
          <w:fldChar w:fldCharType="separate"/>
        </w:r>
        <w:r>
          <w:rPr>
            <w:noProof/>
            <w:webHidden/>
          </w:rPr>
          <w:t>10</w:t>
        </w:r>
        <w:r>
          <w:rPr>
            <w:noProof/>
            <w:webHidden/>
          </w:rPr>
          <w:fldChar w:fldCharType="end"/>
        </w:r>
      </w:hyperlink>
    </w:p>
    <w:p w:rsidR="00425C6E" w:rsidRDefault="00425C6E">
      <w:pPr>
        <w:pStyle w:val="4"/>
        <w:tabs>
          <w:tab w:val="right" w:leader="dot" w:pos="8962"/>
        </w:tabs>
        <w:rPr>
          <w:rFonts w:asciiTheme="minorHAnsi" w:eastAsiaTheme="minorEastAsia" w:hAnsiTheme="minorHAnsi" w:cstheme="minorBidi"/>
          <w:noProof/>
          <w:szCs w:val="22"/>
        </w:rPr>
      </w:pPr>
      <w:hyperlink w:anchor="_Toc487104047" w:history="1">
        <w:r w:rsidRPr="0077183D">
          <w:rPr>
            <w:rStyle w:val="ab"/>
            <w:noProof/>
          </w:rPr>
          <w:t>5.6.3 Client</w:t>
        </w:r>
        <w:r w:rsidRPr="0077183D">
          <w:rPr>
            <w:rStyle w:val="ab"/>
            <w:noProof/>
          </w:rPr>
          <w:t>类方法说明</w:t>
        </w:r>
        <w:r>
          <w:rPr>
            <w:noProof/>
            <w:webHidden/>
          </w:rPr>
          <w:tab/>
        </w:r>
        <w:r>
          <w:rPr>
            <w:noProof/>
            <w:webHidden/>
          </w:rPr>
          <w:fldChar w:fldCharType="begin"/>
        </w:r>
        <w:r>
          <w:rPr>
            <w:noProof/>
            <w:webHidden/>
          </w:rPr>
          <w:instrText xml:space="preserve"> PAGEREF _Toc487104047 \h </w:instrText>
        </w:r>
        <w:r>
          <w:rPr>
            <w:noProof/>
            <w:webHidden/>
          </w:rPr>
        </w:r>
        <w:r>
          <w:rPr>
            <w:noProof/>
            <w:webHidden/>
          </w:rPr>
          <w:fldChar w:fldCharType="separate"/>
        </w:r>
        <w:r>
          <w:rPr>
            <w:noProof/>
            <w:webHidden/>
          </w:rPr>
          <w:t>10</w:t>
        </w:r>
        <w:r>
          <w:rPr>
            <w:noProof/>
            <w:webHidden/>
          </w:rPr>
          <w:fldChar w:fldCharType="end"/>
        </w:r>
      </w:hyperlink>
    </w:p>
    <w:p w:rsidR="00425C6E" w:rsidRDefault="00425C6E">
      <w:pPr>
        <w:pStyle w:val="21"/>
        <w:tabs>
          <w:tab w:val="right" w:leader="dot" w:pos="8962"/>
        </w:tabs>
        <w:rPr>
          <w:rFonts w:asciiTheme="minorHAnsi" w:eastAsiaTheme="minorEastAsia" w:hAnsiTheme="minorHAnsi" w:cstheme="minorBidi"/>
          <w:noProof/>
          <w:szCs w:val="22"/>
        </w:rPr>
      </w:pPr>
      <w:hyperlink w:anchor="_Toc487104048" w:history="1">
        <w:r w:rsidRPr="0077183D">
          <w:rPr>
            <w:rStyle w:val="ab"/>
            <w:noProof/>
          </w:rPr>
          <w:t>5.7 LogReader</w:t>
        </w:r>
        <w:r w:rsidRPr="0077183D">
          <w:rPr>
            <w:rStyle w:val="ab"/>
            <w:noProof/>
          </w:rPr>
          <w:t>类</w:t>
        </w:r>
        <w:r>
          <w:rPr>
            <w:noProof/>
            <w:webHidden/>
          </w:rPr>
          <w:tab/>
        </w:r>
        <w:r>
          <w:rPr>
            <w:noProof/>
            <w:webHidden/>
          </w:rPr>
          <w:fldChar w:fldCharType="begin"/>
        </w:r>
        <w:r>
          <w:rPr>
            <w:noProof/>
            <w:webHidden/>
          </w:rPr>
          <w:instrText xml:space="preserve"> PAGEREF _Toc487104048 \h </w:instrText>
        </w:r>
        <w:r>
          <w:rPr>
            <w:noProof/>
            <w:webHidden/>
          </w:rPr>
        </w:r>
        <w:r>
          <w:rPr>
            <w:noProof/>
            <w:webHidden/>
          </w:rPr>
          <w:fldChar w:fldCharType="separate"/>
        </w:r>
        <w:r>
          <w:rPr>
            <w:noProof/>
            <w:webHidden/>
          </w:rPr>
          <w:t>10</w:t>
        </w:r>
        <w:r>
          <w:rPr>
            <w:noProof/>
            <w:webHidden/>
          </w:rPr>
          <w:fldChar w:fldCharType="end"/>
        </w:r>
      </w:hyperlink>
    </w:p>
    <w:p w:rsidR="00425C6E" w:rsidRDefault="00425C6E">
      <w:pPr>
        <w:pStyle w:val="4"/>
        <w:tabs>
          <w:tab w:val="right" w:leader="dot" w:pos="8962"/>
        </w:tabs>
        <w:rPr>
          <w:rFonts w:asciiTheme="minorHAnsi" w:eastAsiaTheme="minorEastAsia" w:hAnsiTheme="minorHAnsi" w:cstheme="minorBidi"/>
          <w:noProof/>
          <w:szCs w:val="22"/>
        </w:rPr>
      </w:pPr>
      <w:hyperlink w:anchor="_Toc487104049" w:history="1">
        <w:r w:rsidRPr="0077183D">
          <w:rPr>
            <w:rStyle w:val="ab"/>
            <w:noProof/>
          </w:rPr>
          <w:t>5.7.1 LogReader</w:t>
        </w:r>
        <w:r w:rsidRPr="0077183D">
          <w:rPr>
            <w:rStyle w:val="ab"/>
            <w:noProof/>
          </w:rPr>
          <w:t>类图</w:t>
        </w:r>
        <w:r>
          <w:rPr>
            <w:noProof/>
            <w:webHidden/>
          </w:rPr>
          <w:tab/>
        </w:r>
        <w:r>
          <w:rPr>
            <w:noProof/>
            <w:webHidden/>
          </w:rPr>
          <w:fldChar w:fldCharType="begin"/>
        </w:r>
        <w:r>
          <w:rPr>
            <w:noProof/>
            <w:webHidden/>
          </w:rPr>
          <w:instrText xml:space="preserve"> PAGEREF _Toc487104049 \h </w:instrText>
        </w:r>
        <w:r>
          <w:rPr>
            <w:noProof/>
            <w:webHidden/>
          </w:rPr>
        </w:r>
        <w:r>
          <w:rPr>
            <w:noProof/>
            <w:webHidden/>
          </w:rPr>
          <w:fldChar w:fldCharType="separate"/>
        </w:r>
        <w:r>
          <w:rPr>
            <w:noProof/>
            <w:webHidden/>
          </w:rPr>
          <w:t>11</w:t>
        </w:r>
        <w:r>
          <w:rPr>
            <w:noProof/>
            <w:webHidden/>
          </w:rPr>
          <w:fldChar w:fldCharType="end"/>
        </w:r>
      </w:hyperlink>
    </w:p>
    <w:p w:rsidR="00425C6E" w:rsidRDefault="00425C6E">
      <w:pPr>
        <w:pStyle w:val="4"/>
        <w:tabs>
          <w:tab w:val="right" w:leader="dot" w:pos="8962"/>
        </w:tabs>
        <w:rPr>
          <w:rFonts w:asciiTheme="minorHAnsi" w:eastAsiaTheme="minorEastAsia" w:hAnsiTheme="minorHAnsi" w:cstheme="minorBidi"/>
          <w:noProof/>
          <w:szCs w:val="22"/>
        </w:rPr>
      </w:pPr>
      <w:hyperlink w:anchor="_Toc487104050" w:history="1">
        <w:r w:rsidRPr="0077183D">
          <w:rPr>
            <w:rStyle w:val="ab"/>
            <w:noProof/>
          </w:rPr>
          <w:t>5.7.2 LogReader</w:t>
        </w:r>
        <w:r w:rsidRPr="0077183D">
          <w:rPr>
            <w:rStyle w:val="ab"/>
            <w:noProof/>
          </w:rPr>
          <w:t>成员变量说明</w:t>
        </w:r>
        <w:r>
          <w:rPr>
            <w:noProof/>
            <w:webHidden/>
          </w:rPr>
          <w:tab/>
        </w:r>
        <w:r>
          <w:rPr>
            <w:noProof/>
            <w:webHidden/>
          </w:rPr>
          <w:fldChar w:fldCharType="begin"/>
        </w:r>
        <w:r>
          <w:rPr>
            <w:noProof/>
            <w:webHidden/>
          </w:rPr>
          <w:instrText xml:space="preserve"> PAGEREF _Toc487104050 \h </w:instrText>
        </w:r>
        <w:r>
          <w:rPr>
            <w:noProof/>
            <w:webHidden/>
          </w:rPr>
        </w:r>
        <w:r>
          <w:rPr>
            <w:noProof/>
            <w:webHidden/>
          </w:rPr>
          <w:fldChar w:fldCharType="separate"/>
        </w:r>
        <w:r>
          <w:rPr>
            <w:noProof/>
            <w:webHidden/>
          </w:rPr>
          <w:t>11</w:t>
        </w:r>
        <w:r>
          <w:rPr>
            <w:noProof/>
            <w:webHidden/>
          </w:rPr>
          <w:fldChar w:fldCharType="end"/>
        </w:r>
      </w:hyperlink>
    </w:p>
    <w:p w:rsidR="00425C6E" w:rsidRDefault="00425C6E">
      <w:pPr>
        <w:pStyle w:val="4"/>
        <w:tabs>
          <w:tab w:val="right" w:leader="dot" w:pos="8962"/>
        </w:tabs>
        <w:rPr>
          <w:rFonts w:asciiTheme="minorHAnsi" w:eastAsiaTheme="minorEastAsia" w:hAnsiTheme="minorHAnsi" w:cstheme="minorBidi"/>
          <w:noProof/>
          <w:szCs w:val="22"/>
        </w:rPr>
      </w:pPr>
      <w:hyperlink w:anchor="_Toc487104051" w:history="1">
        <w:r w:rsidRPr="0077183D">
          <w:rPr>
            <w:rStyle w:val="ab"/>
            <w:noProof/>
          </w:rPr>
          <w:t>5.7.3 LogReader</w:t>
        </w:r>
        <w:r w:rsidRPr="0077183D">
          <w:rPr>
            <w:rStyle w:val="ab"/>
            <w:noProof/>
          </w:rPr>
          <w:t>类方法说明</w:t>
        </w:r>
        <w:r>
          <w:rPr>
            <w:noProof/>
            <w:webHidden/>
          </w:rPr>
          <w:tab/>
        </w:r>
        <w:r>
          <w:rPr>
            <w:noProof/>
            <w:webHidden/>
          </w:rPr>
          <w:fldChar w:fldCharType="begin"/>
        </w:r>
        <w:r>
          <w:rPr>
            <w:noProof/>
            <w:webHidden/>
          </w:rPr>
          <w:instrText xml:space="preserve"> PAGEREF _Toc487104051 \h </w:instrText>
        </w:r>
        <w:r>
          <w:rPr>
            <w:noProof/>
            <w:webHidden/>
          </w:rPr>
        </w:r>
        <w:r>
          <w:rPr>
            <w:noProof/>
            <w:webHidden/>
          </w:rPr>
          <w:fldChar w:fldCharType="separate"/>
        </w:r>
        <w:r>
          <w:rPr>
            <w:noProof/>
            <w:webHidden/>
          </w:rPr>
          <w:t>11</w:t>
        </w:r>
        <w:r>
          <w:rPr>
            <w:noProof/>
            <w:webHidden/>
          </w:rPr>
          <w:fldChar w:fldCharType="end"/>
        </w:r>
      </w:hyperlink>
    </w:p>
    <w:p w:rsidR="00425C6E" w:rsidRDefault="00425C6E">
      <w:pPr>
        <w:pStyle w:val="21"/>
        <w:tabs>
          <w:tab w:val="right" w:leader="dot" w:pos="8962"/>
        </w:tabs>
        <w:rPr>
          <w:rFonts w:asciiTheme="minorHAnsi" w:eastAsiaTheme="minorEastAsia" w:hAnsiTheme="minorHAnsi" w:cstheme="minorBidi"/>
          <w:noProof/>
          <w:szCs w:val="22"/>
        </w:rPr>
      </w:pPr>
      <w:hyperlink w:anchor="_Toc487104052" w:history="1">
        <w:r w:rsidRPr="0077183D">
          <w:rPr>
            <w:rStyle w:val="ab"/>
            <w:noProof/>
          </w:rPr>
          <w:t>5.8 LogSender</w:t>
        </w:r>
        <w:r w:rsidRPr="0077183D">
          <w:rPr>
            <w:rStyle w:val="ab"/>
            <w:noProof/>
          </w:rPr>
          <w:t>类</w:t>
        </w:r>
        <w:r>
          <w:rPr>
            <w:noProof/>
            <w:webHidden/>
          </w:rPr>
          <w:tab/>
        </w:r>
        <w:r>
          <w:rPr>
            <w:noProof/>
            <w:webHidden/>
          </w:rPr>
          <w:fldChar w:fldCharType="begin"/>
        </w:r>
        <w:r>
          <w:rPr>
            <w:noProof/>
            <w:webHidden/>
          </w:rPr>
          <w:instrText xml:space="preserve"> PAGEREF _Toc487104052 \h </w:instrText>
        </w:r>
        <w:r>
          <w:rPr>
            <w:noProof/>
            <w:webHidden/>
          </w:rPr>
        </w:r>
        <w:r>
          <w:rPr>
            <w:noProof/>
            <w:webHidden/>
          </w:rPr>
          <w:fldChar w:fldCharType="separate"/>
        </w:r>
        <w:r>
          <w:rPr>
            <w:noProof/>
            <w:webHidden/>
          </w:rPr>
          <w:t>13</w:t>
        </w:r>
        <w:r>
          <w:rPr>
            <w:noProof/>
            <w:webHidden/>
          </w:rPr>
          <w:fldChar w:fldCharType="end"/>
        </w:r>
      </w:hyperlink>
    </w:p>
    <w:p w:rsidR="00425C6E" w:rsidRDefault="00425C6E">
      <w:pPr>
        <w:pStyle w:val="4"/>
        <w:tabs>
          <w:tab w:val="right" w:leader="dot" w:pos="8962"/>
        </w:tabs>
        <w:rPr>
          <w:rFonts w:asciiTheme="minorHAnsi" w:eastAsiaTheme="minorEastAsia" w:hAnsiTheme="minorHAnsi" w:cstheme="minorBidi"/>
          <w:noProof/>
          <w:szCs w:val="22"/>
        </w:rPr>
      </w:pPr>
      <w:hyperlink w:anchor="_Toc487104053" w:history="1">
        <w:r w:rsidRPr="0077183D">
          <w:rPr>
            <w:rStyle w:val="ab"/>
            <w:noProof/>
          </w:rPr>
          <w:t>5.8.1 LogSender</w:t>
        </w:r>
        <w:r w:rsidRPr="0077183D">
          <w:rPr>
            <w:rStyle w:val="ab"/>
            <w:noProof/>
          </w:rPr>
          <w:t>类图</w:t>
        </w:r>
        <w:r>
          <w:rPr>
            <w:noProof/>
            <w:webHidden/>
          </w:rPr>
          <w:tab/>
        </w:r>
        <w:r>
          <w:rPr>
            <w:noProof/>
            <w:webHidden/>
          </w:rPr>
          <w:fldChar w:fldCharType="begin"/>
        </w:r>
        <w:r>
          <w:rPr>
            <w:noProof/>
            <w:webHidden/>
          </w:rPr>
          <w:instrText xml:space="preserve"> PAGEREF _Toc487104053 \h </w:instrText>
        </w:r>
        <w:r>
          <w:rPr>
            <w:noProof/>
            <w:webHidden/>
          </w:rPr>
        </w:r>
        <w:r>
          <w:rPr>
            <w:noProof/>
            <w:webHidden/>
          </w:rPr>
          <w:fldChar w:fldCharType="separate"/>
        </w:r>
        <w:r>
          <w:rPr>
            <w:noProof/>
            <w:webHidden/>
          </w:rPr>
          <w:t>13</w:t>
        </w:r>
        <w:r>
          <w:rPr>
            <w:noProof/>
            <w:webHidden/>
          </w:rPr>
          <w:fldChar w:fldCharType="end"/>
        </w:r>
      </w:hyperlink>
    </w:p>
    <w:p w:rsidR="00425C6E" w:rsidRDefault="00425C6E">
      <w:pPr>
        <w:pStyle w:val="4"/>
        <w:tabs>
          <w:tab w:val="right" w:leader="dot" w:pos="8962"/>
        </w:tabs>
        <w:rPr>
          <w:rFonts w:asciiTheme="minorHAnsi" w:eastAsiaTheme="minorEastAsia" w:hAnsiTheme="minorHAnsi" w:cstheme="minorBidi"/>
          <w:noProof/>
          <w:szCs w:val="22"/>
        </w:rPr>
      </w:pPr>
      <w:hyperlink w:anchor="_Toc487104054" w:history="1">
        <w:r w:rsidRPr="0077183D">
          <w:rPr>
            <w:rStyle w:val="ab"/>
            <w:noProof/>
          </w:rPr>
          <w:t>5.8.2 LogSender</w:t>
        </w:r>
        <w:r w:rsidRPr="0077183D">
          <w:rPr>
            <w:rStyle w:val="ab"/>
            <w:noProof/>
          </w:rPr>
          <w:t>类方法说明</w:t>
        </w:r>
        <w:r>
          <w:rPr>
            <w:noProof/>
            <w:webHidden/>
          </w:rPr>
          <w:tab/>
        </w:r>
        <w:r>
          <w:rPr>
            <w:noProof/>
            <w:webHidden/>
          </w:rPr>
          <w:fldChar w:fldCharType="begin"/>
        </w:r>
        <w:r>
          <w:rPr>
            <w:noProof/>
            <w:webHidden/>
          </w:rPr>
          <w:instrText xml:space="preserve"> PAGEREF _Toc487104054 \h </w:instrText>
        </w:r>
        <w:r>
          <w:rPr>
            <w:noProof/>
            <w:webHidden/>
          </w:rPr>
        </w:r>
        <w:r>
          <w:rPr>
            <w:noProof/>
            <w:webHidden/>
          </w:rPr>
          <w:fldChar w:fldCharType="separate"/>
        </w:r>
        <w:r>
          <w:rPr>
            <w:noProof/>
            <w:webHidden/>
          </w:rPr>
          <w:t>13</w:t>
        </w:r>
        <w:r>
          <w:rPr>
            <w:noProof/>
            <w:webHidden/>
          </w:rPr>
          <w:fldChar w:fldCharType="end"/>
        </w:r>
      </w:hyperlink>
    </w:p>
    <w:p w:rsidR="00425C6E" w:rsidRDefault="00425C6E">
      <w:pPr>
        <w:pStyle w:val="21"/>
        <w:tabs>
          <w:tab w:val="right" w:leader="dot" w:pos="8962"/>
        </w:tabs>
        <w:rPr>
          <w:rFonts w:asciiTheme="minorHAnsi" w:eastAsiaTheme="minorEastAsia" w:hAnsiTheme="minorHAnsi" w:cstheme="minorBidi"/>
          <w:noProof/>
          <w:szCs w:val="22"/>
        </w:rPr>
      </w:pPr>
      <w:hyperlink w:anchor="_Toc487104055" w:history="1">
        <w:r w:rsidRPr="0077183D">
          <w:rPr>
            <w:rStyle w:val="ab"/>
            <w:noProof/>
          </w:rPr>
          <w:t>5.9 SocketSender</w:t>
        </w:r>
        <w:r w:rsidRPr="0077183D">
          <w:rPr>
            <w:rStyle w:val="ab"/>
            <w:noProof/>
          </w:rPr>
          <w:t>类</w:t>
        </w:r>
        <w:r>
          <w:rPr>
            <w:noProof/>
            <w:webHidden/>
          </w:rPr>
          <w:tab/>
        </w:r>
        <w:r>
          <w:rPr>
            <w:noProof/>
            <w:webHidden/>
          </w:rPr>
          <w:fldChar w:fldCharType="begin"/>
        </w:r>
        <w:r>
          <w:rPr>
            <w:noProof/>
            <w:webHidden/>
          </w:rPr>
          <w:instrText xml:space="preserve"> PAGEREF _Toc487104055 \h </w:instrText>
        </w:r>
        <w:r>
          <w:rPr>
            <w:noProof/>
            <w:webHidden/>
          </w:rPr>
        </w:r>
        <w:r>
          <w:rPr>
            <w:noProof/>
            <w:webHidden/>
          </w:rPr>
          <w:fldChar w:fldCharType="separate"/>
        </w:r>
        <w:r>
          <w:rPr>
            <w:noProof/>
            <w:webHidden/>
          </w:rPr>
          <w:t>14</w:t>
        </w:r>
        <w:r>
          <w:rPr>
            <w:noProof/>
            <w:webHidden/>
          </w:rPr>
          <w:fldChar w:fldCharType="end"/>
        </w:r>
      </w:hyperlink>
    </w:p>
    <w:p w:rsidR="00425C6E" w:rsidRDefault="00425C6E">
      <w:pPr>
        <w:pStyle w:val="4"/>
        <w:tabs>
          <w:tab w:val="right" w:leader="dot" w:pos="8962"/>
        </w:tabs>
        <w:rPr>
          <w:rFonts w:asciiTheme="minorHAnsi" w:eastAsiaTheme="minorEastAsia" w:hAnsiTheme="minorHAnsi" w:cstheme="minorBidi"/>
          <w:noProof/>
          <w:szCs w:val="22"/>
        </w:rPr>
      </w:pPr>
      <w:hyperlink w:anchor="_Toc487104056" w:history="1">
        <w:r w:rsidRPr="0077183D">
          <w:rPr>
            <w:rStyle w:val="ab"/>
            <w:noProof/>
          </w:rPr>
          <w:t>5.9.1 SocketSender</w:t>
        </w:r>
        <w:r w:rsidRPr="0077183D">
          <w:rPr>
            <w:rStyle w:val="ab"/>
            <w:noProof/>
          </w:rPr>
          <w:t>类图</w:t>
        </w:r>
        <w:r>
          <w:rPr>
            <w:noProof/>
            <w:webHidden/>
          </w:rPr>
          <w:tab/>
        </w:r>
        <w:r>
          <w:rPr>
            <w:noProof/>
            <w:webHidden/>
          </w:rPr>
          <w:fldChar w:fldCharType="begin"/>
        </w:r>
        <w:r>
          <w:rPr>
            <w:noProof/>
            <w:webHidden/>
          </w:rPr>
          <w:instrText xml:space="preserve"> PAGEREF _Toc487104056 \h </w:instrText>
        </w:r>
        <w:r>
          <w:rPr>
            <w:noProof/>
            <w:webHidden/>
          </w:rPr>
        </w:r>
        <w:r>
          <w:rPr>
            <w:noProof/>
            <w:webHidden/>
          </w:rPr>
          <w:fldChar w:fldCharType="separate"/>
        </w:r>
        <w:r>
          <w:rPr>
            <w:noProof/>
            <w:webHidden/>
          </w:rPr>
          <w:t>14</w:t>
        </w:r>
        <w:r>
          <w:rPr>
            <w:noProof/>
            <w:webHidden/>
          </w:rPr>
          <w:fldChar w:fldCharType="end"/>
        </w:r>
      </w:hyperlink>
    </w:p>
    <w:p w:rsidR="00425C6E" w:rsidRDefault="00425C6E">
      <w:pPr>
        <w:pStyle w:val="4"/>
        <w:tabs>
          <w:tab w:val="right" w:leader="dot" w:pos="8962"/>
        </w:tabs>
        <w:rPr>
          <w:rFonts w:asciiTheme="minorHAnsi" w:eastAsiaTheme="minorEastAsia" w:hAnsiTheme="minorHAnsi" w:cstheme="minorBidi"/>
          <w:noProof/>
          <w:szCs w:val="22"/>
        </w:rPr>
      </w:pPr>
      <w:hyperlink w:anchor="_Toc487104057" w:history="1">
        <w:r w:rsidRPr="0077183D">
          <w:rPr>
            <w:rStyle w:val="ab"/>
            <w:noProof/>
          </w:rPr>
          <w:t>5.9.2 SocketSender</w:t>
        </w:r>
        <w:r w:rsidRPr="0077183D">
          <w:rPr>
            <w:rStyle w:val="ab"/>
            <w:noProof/>
          </w:rPr>
          <w:t>成员变量说明</w:t>
        </w:r>
        <w:r>
          <w:rPr>
            <w:noProof/>
            <w:webHidden/>
          </w:rPr>
          <w:tab/>
        </w:r>
        <w:r>
          <w:rPr>
            <w:noProof/>
            <w:webHidden/>
          </w:rPr>
          <w:fldChar w:fldCharType="begin"/>
        </w:r>
        <w:r>
          <w:rPr>
            <w:noProof/>
            <w:webHidden/>
          </w:rPr>
          <w:instrText xml:space="preserve"> PAGEREF _Toc487104057 \h </w:instrText>
        </w:r>
        <w:r>
          <w:rPr>
            <w:noProof/>
            <w:webHidden/>
          </w:rPr>
        </w:r>
        <w:r>
          <w:rPr>
            <w:noProof/>
            <w:webHidden/>
          </w:rPr>
          <w:fldChar w:fldCharType="separate"/>
        </w:r>
        <w:r>
          <w:rPr>
            <w:noProof/>
            <w:webHidden/>
          </w:rPr>
          <w:t>14</w:t>
        </w:r>
        <w:r>
          <w:rPr>
            <w:noProof/>
            <w:webHidden/>
          </w:rPr>
          <w:fldChar w:fldCharType="end"/>
        </w:r>
      </w:hyperlink>
    </w:p>
    <w:p w:rsidR="00425C6E" w:rsidRDefault="00425C6E">
      <w:pPr>
        <w:pStyle w:val="4"/>
        <w:tabs>
          <w:tab w:val="right" w:leader="dot" w:pos="8962"/>
        </w:tabs>
        <w:rPr>
          <w:rFonts w:asciiTheme="minorHAnsi" w:eastAsiaTheme="minorEastAsia" w:hAnsiTheme="minorHAnsi" w:cstheme="minorBidi"/>
          <w:noProof/>
          <w:szCs w:val="22"/>
        </w:rPr>
      </w:pPr>
      <w:hyperlink w:anchor="_Toc487104058" w:history="1">
        <w:r w:rsidRPr="0077183D">
          <w:rPr>
            <w:rStyle w:val="ab"/>
            <w:noProof/>
          </w:rPr>
          <w:t>5.9.3 SocketSender</w:t>
        </w:r>
        <w:r w:rsidRPr="0077183D">
          <w:rPr>
            <w:rStyle w:val="ab"/>
            <w:noProof/>
          </w:rPr>
          <w:t>类方法说明</w:t>
        </w:r>
        <w:r>
          <w:rPr>
            <w:noProof/>
            <w:webHidden/>
          </w:rPr>
          <w:tab/>
        </w:r>
        <w:r>
          <w:rPr>
            <w:noProof/>
            <w:webHidden/>
          </w:rPr>
          <w:fldChar w:fldCharType="begin"/>
        </w:r>
        <w:r>
          <w:rPr>
            <w:noProof/>
            <w:webHidden/>
          </w:rPr>
          <w:instrText xml:space="preserve"> PAGEREF _Toc487104058 \h </w:instrText>
        </w:r>
        <w:r>
          <w:rPr>
            <w:noProof/>
            <w:webHidden/>
          </w:rPr>
        </w:r>
        <w:r>
          <w:rPr>
            <w:noProof/>
            <w:webHidden/>
          </w:rPr>
          <w:fldChar w:fldCharType="separate"/>
        </w:r>
        <w:r>
          <w:rPr>
            <w:noProof/>
            <w:webHidden/>
          </w:rPr>
          <w:t>14</w:t>
        </w:r>
        <w:r>
          <w:rPr>
            <w:noProof/>
            <w:webHidden/>
          </w:rPr>
          <w:fldChar w:fldCharType="end"/>
        </w:r>
      </w:hyperlink>
    </w:p>
    <w:p w:rsidR="00425C6E" w:rsidRDefault="00425C6E">
      <w:pPr>
        <w:pStyle w:val="21"/>
        <w:tabs>
          <w:tab w:val="right" w:leader="dot" w:pos="8962"/>
        </w:tabs>
        <w:rPr>
          <w:rFonts w:asciiTheme="minorHAnsi" w:eastAsiaTheme="minorEastAsia" w:hAnsiTheme="minorHAnsi" w:cstheme="minorBidi"/>
          <w:noProof/>
          <w:szCs w:val="22"/>
        </w:rPr>
      </w:pPr>
      <w:hyperlink w:anchor="_Toc487104059" w:history="1">
        <w:r w:rsidRPr="0077183D">
          <w:rPr>
            <w:rStyle w:val="ab"/>
            <w:noProof/>
          </w:rPr>
          <w:t>5.10 ConsoleSender</w:t>
        </w:r>
        <w:r w:rsidRPr="0077183D">
          <w:rPr>
            <w:rStyle w:val="ab"/>
            <w:noProof/>
          </w:rPr>
          <w:t>类</w:t>
        </w:r>
        <w:r>
          <w:rPr>
            <w:noProof/>
            <w:webHidden/>
          </w:rPr>
          <w:tab/>
        </w:r>
        <w:r>
          <w:rPr>
            <w:noProof/>
            <w:webHidden/>
          </w:rPr>
          <w:fldChar w:fldCharType="begin"/>
        </w:r>
        <w:r>
          <w:rPr>
            <w:noProof/>
            <w:webHidden/>
          </w:rPr>
          <w:instrText xml:space="preserve"> PAGEREF _Toc487104059 \h </w:instrText>
        </w:r>
        <w:r>
          <w:rPr>
            <w:noProof/>
            <w:webHidden/>
          </w:rPr>
        </w:r>
        <w:r>
          <w:rPr>
            <w:noProof/>
            <w:webHidden/>
          </w:rPr>
          <w:fldChar w:fldCharType="separate"/>
        </w:r>
        <w:r>
          <w:rPr>
            <w:noProof/>
            <w:webHidden/>
          </w:rPr>
          <w:t>16</w:t>
        </w:r>
        <w:r>
          <w:rPr>
            <w:noProof/>
            <w:webHidden/>
          </w:rPr>
          <w:fldChar w:fldCharType="end"/>
        </w:r>
      </w:hyperlink>
    </w:p>
    <w:p w:rsidR="00425C6E" w:rsidRDefault="00425C6E">
      <w:pPr>
        <w:pStyle w:val="4"/>
        <w:tabs>
          <w:tab w:val="right" w:leader="dot" w:pos="8962"/>
        </w:tabs>
        <w:rPr>
          <w:rFonts w:asciiTheme="minorHAnsi" w:eastAsiaTheme="minorEastAsia" w:hAnsiTheme="minorHAnsi" w:cstheme="minorBidi"/>
          <w:noProof/>
          <w:szCs w:val="22"/>
        </w:rPr>
      </w:pPr>
      <w:hyperlink w:anchor="_Toc487104060" w:history="1">
        <w:r w:rsidRPr="0077183D">
          <w:rPr>
            <w:rStyle w:val="ab"/>
            <w:noProof/>
          </w:rPr>
          <w:t>5.10.1 ConsoleSender</w:t>
        </w:r>
        <w:r w:rsidRPr="0077183D">
          <w:rPr>
            <w:rStyle w:val="ab"/>
            <w:noProof/>
          </w:rPr>
          <w:t>类图</w:t>
        </w:r>
        <w:r>
          <w:rPr>
            <w:noProof/>
            <w:webHidden/>
          </w:rPr>
          <w:tab/>
        </w:r>
        <w:r>
          <w:rPr>
            <w:noProof/>
            <w:webHidden/>
          </w:rPr>
          <w:fldChar w:fldCharType="begin"/>
        </w:r>
        <w:r>
          <w:rPr>
            <w:noProof/>
            <w:webHidden/>
          </w:rPr>
          <w:instrText xml:space="preserve"> PAGEREF _Toc487104060 \h </w:instrText>
        </w:r>
        <w:r>
          <w:rPr>
            <w:noProof/>
            <w:webHidden/>
          </w:rPr>
        </w:r>
        <w:r>
          <w:rPr>
            <w:noProof/>
            <w:webHidden/>
          </w:rPr>
          <w:fldChar w:fldCharType="separate"/>
        </w:r>
        <w:r>
          <w:rPr>
            <w:noProof/>
            <w:webHidden/>
          </w:rPr>
          <w:t>16</w:t>
        </w:r>
        <w:r>
          <w:rPr>
            <w:noProof/>
            <w:webHidden/>
          </w:rPr>
          <w:fldChar w:fldCharType="end"/>
        </w:r>
      </w:hyperlink>
    </w:p>
    <w:p w:rsidR="00425C6E" w:rsidRDefault="00425C6E">
      <w:pPr>
        <w:pStyle w:val="4"/>
        <w:tabs>
          <w:tab w:val="right" w:leader="dot" w:pos="8962"/>
        </w:tabs>
        <w:rPr>
          <w:rFonts w:asciiTheme="minorHAnsi" w:eastAsiaTheme="minorEastAsia" w:hAnsiTheme="minorHAnsi" w:cstheme="minorBidi"/>
          <w:noProof/>
          <w:szCs w:val="22"/>
        </w:rPr>
      </w:pPr>
      <w:hyperlink w:anchor="_Toc487104061" w:history="1">
        <w:r w:rsidRPr="0077183D">
          <w:rPr>
            <w:rStyle w:val="ab"/>
            <w:noProof/>
          </w:rPr>
          <w:t>5.10.2 ConsoleSender</w:t>
        </w:r>
        <w:r w:rsidRPr="0077183D">
          <w:rPr>
            <w:rStyle w:val="ab"/>
            <w:noProof/>
          </w:rPr>
          <w:t>类方法说明</w:t>
        </w:r>
        <w:r>
          <w:rPr>
            <w:noProof/>
            <w:webHidden/>
          </w:rPr>
          <w:tab/>
        </w:r>
        <w:r>
          <w:rPr>
            <w:noProof/>
            <w:webHidden/>
          </w:rPr>
          <w:fldChar w:fldCharType="begin"/>
        </w:r>
        <w:r>
          <w:rPr>
            <w:noProof/>
            <w:webHidden/>
          </w:rPr>
          <w:instrText xml:space="preserve"> PAGEREF _Toc487104061 \h </w:instrText>
        </w:r>
        <w:r>
          <w:rPr>
            <w:noProof/>
            <w:webHidden/>
          </w:rPr>
        </w:r>
        <w:r>
          <w:rPr>
            <w:noProof/>
            <w:webHidden/>
          </w:rPr>
          <w:fldChar w:fldCharType="separate"/>
        </w:r>
        <w:r>
          <w:rPr>
            <w:noProof/>
            <w:webHidden/>
          </w:rPr>
          <w:t>16</w:t>
        </w:r>
        <w:r>
          <w:rPr>
            <w:noProof/>
            <w:webHidden/>
          </w:rPr>
          <w:fldChar w:fldCharType="end"/>
        </w:r>
      </w:hyperlink>
    </w:p>
    <w:p w:rsidR="00425C6E" w:rsidRDefault="00425C6E">
      <w:pPr>
        <w:pStyle w:val="21"/>
        <w:tabs>
          <w:tab w:val="right" w:leader="dot" w:pos="8962"/>
        </w:tabs>
        <w:rPr>
          <w:rFonts w:asciiTheme="minorHAnsi" w:eastAsiaTheme="minorEastAsia" w:hAnsiTheme="minorHAnsi" w:cstheme="minorBidi"/>
          <w:noProof/>
          <w:szCs w:val="22"/>
        </w:rPr>
      </w:pPr>
      <w:hyperlink w:anchor="_Toc487104062" w:history="1">
        <w:r w:rsidRPr="0077183D">
          <w:rPr>
            <w:rStyle w:val="ab"/>
            <w:noProof/>
          </w:rPr>
          <w:t>5.11 Server</w:t>
        </w:r>
        <w:r w:rsidRPr="0077183D">
          <w:rPr>
            <w:rStyle w:val="ab"/>
            <w:noProof/>
          </w:rPr>
          <w:t>类</w:t>
        </w:r>
        <w:r>
          <w:rPr>
            <w:noProof/>
            <w:webHidden/>
          </w:rPr>
          <w:tab/>
        </w:r>
        <w:r>
          <w:rPr>
            <w:noProof/>
            <w:webHidden/>
          </w:rPr>
          <w:fldChar w:fldCharType="begin"/>
        </w:r>
        <w:r>
          <w:rPr>
            <w:noProof/>
            <w:webHidden/>
          </w:rPr>
          <w:instrText xml:space="preserve"> PAGEREF _Toc487104062 \h </w:instrText>
        </w:r>
        <w:r>
          <w:rPr>
            <w:noProof/>
            <w:webHidden/>
          </w:rPr>
        </w:r>
        <w:r>
          <w:rPr>
            <w:noProof/>
            <w:webHidden/>
          </w:rPr>
          <w:fldChar w:fldCharType="separate"/>
        </w:r>
        <w:r>
          <w:rPr>
            <w:noProof/>
            <w:webHidden/>
          </w:rPr>
          <w:t>16</w:t>
        </w:r>
        <w:r>
          <w:rPr>
            <w:noProof/>
            <w:webHidden/>
          </w:rPr>
          <w:fldChar w:fldCharType="end"/>
        </w:r>
      </w:hyperlink>
    </w:p>
    <w:p w:rsidR="00425C6E" w:rsidRDefault="00425C6E">
      <w:pPr>
        <w:pStyle w:val="4"/>
        <w:tabs>
          <w:tab w:val="right" w:leader="dot" w:pos="8962"/>
        </w:tabs>
        <w:rPr>
          <w:rFonts w:asciiTheme="minorHAnsi" w:eastAsiaTheme="minorEastAsia" w:hAnsiTheme="minorHAnsi" w:cstheme="minorBidi"/>
          <w:noProof/>
          <w:szCs w:val="22"/>
        </w:rPr>
      </w:pPr>
      <w:hyperlink w:anchor="_Toc487104063" w:history="1">
        <w:r w:rsidRPr="0077183D">
          <w:rPr>
            <w:rStyle w:val="ab"/>
            <w:noProof/>
          </w:rPr>
          <w:t>5.11.1 Server</w:t>
        </w:r>
        <w:r w:rsidRPr="0077183D">
          <w:rPr>
            <w:rStyle w:val="ab"/>
            <w:noProof/>
          </w:rPr>
          <w:t>类图</w:t>
        </w:r>
        <w:r>
          <w:rPr>
            <w:noProof/>
            <w:webHidden/>
          </w:rPr>
          <w:tab/>
        </w:r>
        <w:r>
          <w:rPr>
            <w:noProof/>
            <w:webHidden/>
          </w:rPr>
          <w:fldChar w:fldCharType="begin"/>
        </w:r>
        <w:r>
          <w:rPr>
            <w:noProof/>
            <w:webHidden/>
          </w:rPr>
          <w:instrText xml:space="preserve"> PAGEREF _Toc487104063 \h </w:instrText>
        </w:r>
        <w:r>
          <w:rPr>
            <w:noProof/>
            <w:webHidden/>
          </w:rPr>
        </w:r>
        <w:r>
          <w:rPr>
            <w:noProof/>
            <w:webHidden/>
          </w:rPr>
          <w:fldChar w:fldCharType="separate"/>
        </w:r>
        <w:r>
          <w:rPr>
            <w:noProof/>
            <w:webHidden/>
          </w:rPr>
          <w:t>16</w:t>
        </w:r>
        <w:r>
          <w:rPr>
            <w:noProof/>
            <w:webHidden/>
          </w:rPr>
          <w:fldChar w:fldCharType="end"/>
        </w:r>
      </w:hyperlink>
    </w:p>
    <w:p w:rsidR="00425C6E" w:rsidRDefault="00425C6E">
      <w:pPr>
        <w:pStyle w:val="4"/>
        <w:tabs>
          <w:tab w:val="right" w:leader="dot" w:pos="8962"/>
        </w:tabs>
        <w:rPr>
          <w:rFonts w:asciiTheme="minorHAnsi" w:eastAsiaTheme="minorEastAsia" w:hAnsiTheme="minorHAnsi" w:cstheme="minorBidi"/>
          <w:noProof/>
          <w:szCs w:val="22"/>
        </w:rPr>
      </w:pPr>
      <w:hyperlink w:anchor="_Toc487104064" w:history="1">
        <w:r w:rsidRPr="0077183D">
          <w:rPr>
            <w:rStyle w:val="ab"/>
            <w:noProof/>
          </w:rPr>
          <w:t>5.11.2 Server</w:t>
        </w:r>
        <w:r w:rsidRPr="0077183D">
          <w:rPr>
            <w:rStyle w:val="ab"/>
            <w:noProof/>
          </w:rPr>
          <w:t>类成员变量说明</w:t>
        </w:r>
        <w:r>
          <w:rPr>
            <w:noProof/>
            <w:webHidden/>
          </w:rPr>
          <w:tab/>
        </w:r>
        <w:r>
          <w:rPr>
            <w:noProof/>
            <w:webHidden/>
          </w:rPr>
          <w:fldChar w:fldCharType="begin"/>
        </w:r>
        <w:r>
          <w:rPr>
            <w:noProof/>
            <w:webHidden/>
          </w:rPr>
          <w:instrText xml:space="preserve"> PAGEREF _Toc487104064 \h </w:instrText>
        </w:r>
        <w:r>
          <w:rPr>
            <w:noProof/>
            <w:webHidden/>
          </w:rPr>
        </w:r>
        <w:r>
          <w:rPr>
            <w:noProof/>
            <w:webHidden/>
          </w:rPr>
          <w:fldChar w:fldCharType="separate"/>
        </w:r>
        <w:r>
          <w:rPr>
            <w:noProof/>
            <w:webHidden/>
          </w:rPr>
          <w:t>16</w:t>
        </w:r>
        <w:r>
          <w:rPr>
            <w:noProof/>
            <w:webHidden/>
          </w:rPr>
          <w:fldChar w:fldCharType="end"/>
        </w:r>
      </w:hyperlink>
    </w:p>
    <w:p w:rsidR="00425C6E" w:rsidRDefault="00425C6E">
      <w:pPr>
        <w:pStyle w:val="4"/>
        <w:tabs>
          <w:tab w:val="right" w:leader="dot" w:pos="8962"/>
        </w:tabs>
        <w:rPr>
          <w:rFonts w:asciiTheme="minorHAnsi" w:eastAsiaTheme="minorEastAsia" w:hAnsiTheme="minorHAnsi" w:cstheme="minorBidi"/>
          <w:noProof/>
          <w:szCs w:val="22"/>
        </w:rPr>
      </w:pPr>
      <w:hyperlink w:anchor="_Toc487104065" w:history="1">
        <w:r w:rsidRPr="0077183D">
          <w:rPr>
            <w:rStyle w:val="ab"/>
            <w:noProof/>
          </w:rPr>
          <w:t>5.11.3 Server</w:t>
        </w:r>
        <w:r w:rsidRPr="0077183D">
          <w:rPr>
            <w:rStyle w:val="ab"/>
            <w:noProof/>
          </w:rPr>
          <w:t>类方法说明</w:t>
        </w:r>
        <w:r>
          <w:rPr>
            <w:noProof/>
            <w:webHidden/>
          </w:rPr>
          <w:tab/>
        </w:r>
        <w:r>
          <w:rPr>
            <w:noProof/>
            <w:webHidden/>
          </w:rPr>
          <w:fldChar w:fldCharType="begin"/>
        </w:r>
        <w:r>
          <w:rPr>
            <w:noProof/>
            <w:webHidden/>
          </w:rPr>
          <w:instrText xml:space="preserve"> PAGEREF _Toc487104065 \h </w:instrText>
        </w:r>
        <w:r>
          <w:rPr>
            <w:noProof/>
            <w:webHidden/>
          </w:rPr>
        </w:r>
        <w:r>
          <w:rPr>
            <w:noProof/>
            <w:webHidden/>
          </w:rPr>
          <w:fldChar w:fldCharType="separate"/>
        </w:r>
        <w:r>
          <w:rPr>
            <w:noProof/>
            <w:webHidden/>
          </w:rPr>
          <w:t>17</w:t>
        </w:r>
        <w:r>
          <w:rPr>
            <w:noProof/>
            <w:webHidden/>
          </w:rPr>
          <w:fldChar w:fldCharType="end"/>
        </w:r>
      </w:hyperlink>
    </w:p>
    <w:p w:rsidR="00425C6E" w:rsidRDefault="00425C6E">
      <w:pPr>
        <w:pStyle w:val="21"/>
        <w:tabs>
          <w:tab w:val="right" w:leader="dot" w:pos="8962"/>
        </w:tabs>
        <w:rPr>
          <w:rFonts w:asciiTheme="minorHAnsi" w:eastAsiaTheme="minorEastAsia" w:hAnsiTheme="minorHAnsi" w:cstheme="minorBidi"/>
          <w:noProof/>
          <w:szCs w:val="22"/>
        </w:rPr>
      </w:pPr>
      <w:hyperlink w:anchor="_Toc487104066" w:history="1">
        <w:r w:rsidRPr="0077183D">
          <w:rPr>
            <w:rStyle w:val="ab"/>
            <w:noProof/>
          </w:rPr>
          <w:t>5.12 ServerSocket</w:t>
        </w:r>
        <w:r w:rsidRPr="0077183D">
          <w:rPr>
            <w:rStyle w:val="ab"/>
            <w:noProof/>
          </w:rPr>
          <w:t>类</w:t>
        </w:r>
        <w:r>
          <w:rPr>
            <w:noProof/>
            <w:webHidden/>
          </w:rPr>
          <w:tab/>
        </w:r>
        <w:r>
          <w:rPr>
            <w:noProof/>
            <w:webHidden/>
          </w:rPr>
          <w:fldChar w:fldCharType="begin"/>
        </w:r>
        <w:r>
          <w:rPr>
            <w:noProof/>
            <w:webHidden/>
          </w:rPr>
          <w:instrText xml:space="preserve"> PAGEREF _Toc487104066 \h </w:instrText>
        </w:r>
        <w:r>
          <w:rPr>
            <w:noProof/>
            <w:webHidden/>
          </w:rPr>
        </w:r>
        <w:r>
          <w:rPr>
            <w:noProof/>
            <w:webHidden/>
          </w:rPr>
          <w:fldChar w:fldCharType="separate"/>
        </w:r>
        <w:r>
          <w:rPr>
            <w:noProof/>
            <w:webHidden/>
          </w:rPr>
          <w:t>17</w:t>
        </w:r>
        <w:r>
          <w:rPr>
            <w:noProof/>
            <w:webHidden/>
          </w:rPr>
          <w:fldChar w:fldCharType="end"/>
        </w:r>
      </w:hyperlink>
    </w:p>
    <w:p w:rsidR="00425C6E" w:rsidRDefault="00425C6E">
      <w:pPr>
        <w:pStyle w:val="4"/>
        <w:tabs>
          <w:tab w:val="right" w:leader="dot" w:pos="8962"/>
        </w:tabs>
        <w:rPr>
          <w:rFonts w:asciiTheme="minorHAnsi" w:eastAsiaTheme="minorEastAsia" w:hAnsiTheme="minorHAnsi" w:cstheme="minorBidi"/>
          <w:noProof/>
          <w:szCs w:val="22"/>
        </w:rPr>
      </w:pPr>
      <w:hyperlink w:anchor="_Toc487104067" w:history="1">
        <w:r w:rsidRPr="0077183D">
          <w:rPr>
            <w:rStyle w:val="ab"/>
            <w:noProof/>
          </w:rPr>
          <w:t>5.12.1 ServerSocket</w:t>
        </w:r>
        <w:r w:rsidRPr="0077183D">
          <w:rPr>
            <w:rStyle w:val="ab"/>
            <w:noProof/>
          </w:rPr>
          <w:t>类图</w:t>
        </w:r>
        <w:r>
          <w:rPr>
            <w:noProof/>
            <w:webHidden/>
          </w:rPr>
          <w:tab/>
        </w:r>
        <w:r>
          <w:rPr>
            <w:noProof/>
            <w:webHidden/>
          </w:rPr>
          <w:fldChar w:fldCharType="begin"/>
        </w:r>
        <w:r>
          <w:rPr>
            <w:noProof/>
            <w:webHidden/>
          </w:rPr>
          <w:instrText xml:space="preserve"> PAGEREF _Toc487104067 \h </w:instrText>
        </w:r>
        <w:r>
          <w:rPr>
            <w:noProof/>
            <w:webHidden/>
          </w:rPr>
        </w:r>
        <w:r>
          <w:rPr>
            <w:noProof/>
            <w:webHidden/>
          </w:rPr>
          <w:fldChar w:fldCharType="separate"/>
        </w:r>
        <w:r>
          <w:rPr>
            <w:noProof/>
            <w:webHidden/>
          </w:rPr>
          <w:t>17</w:t>
        </w:r>
        <w:r>
          <w:rPr>
            <w:noProof/>
            <w:webHidden/>
          </w:rPr>
          <w:fldChar w:fldCharType="end"/>
        </w:r>
      </w:hyperlink>
    </w:p>
    <w:p w:rsidR="00425C6E" w:rsidRDefault="00425C6E">
      <w:pPr>
        <w:pStyle w:val="4"/>
        <w:tabs>
          <w:tab w:val="right" w:leader="dot" w:pos="8962"/>
        </w:tabs>
        <w:rPr>
          <w:rFonts w:asciiTheme="minorHAnsi" w:eastAsiaTheme="minorEastAsia" w:hAnsiTheme="minorHAnsi" w:cstheme="minorBidi"/>
          <w:noProof/>
          <w:szCs w:val="22"/>
        </w:rPr>
      </w:pPr>
      <w:hyperlink w:anchor="_Toc487104068" w:history="1">
        <w:r w:rsidRPr="0077183D">
          <w:rPr>
            <w:rStyle w:val="ab"/>
            <w:noProof/>
          </w:rPr>
          <w:t>5.12.2 ServerSocket</w:t>
        </w:r>
        <w:r w:rsidRPr="0077183D">
          <w:rPr>
            <w:rStyle w:val="ab"/>
            <w:noProof/>
          </w:rPr>
          <w:t>成员说明</w:t>
        </w:r>
        <w:r>
          <w:rPr>
            <w:noProof/>
            <w:webHidden/>
          </w:rPr>
          <w:tab/>
        </w:r>
        <w:r>
          <w:rPr>
            <w:noProof/>
            <w:webHidden/>
          </w:rPr>
          <w:fldChar w:fldCharType="begin"/>
        </w:r>
        <w:r>
          <w:rPr>
            <w:noProof/>
            <w:webHidden/>
          </w:rPr>
          <w:instrText xml:space="preserve"> PAGEREF _Toc487104068 \h </w:instrText>
        </w:r>
        <w:r>
          <w:rPr>
            <w:noProof/>
            <w:webHidden/>
          </w:rPr>
        </w:r>
        <w:r>
          <w:rPr>
            <w:noProof/>
            <w:webHidden/>
          </w:rPr>
          <w:fldChar w:fldCharType="separate"/>
        </w:r>
        <w:r>
          <w:rPr>
            <w:noProof/>
            <w:webHidden/>
          </w:rPr>
          <w:t>17</w:t>
        </w:r>
        <w:r>
          <w:rPr>
            <w:noProof/>
            <w:webHidden/>
          </w:rPr>
          <w:fldChar w:fldCharType="end"/>
        </w:r>
      </w:hyperlink>
    </w:p>
    <w:p w:rsidR="00425C6E" w:rsidRDefault="00425C6E">
      <w:pPr>
        <w:pStyle w:val="4"/>
        <w:tabs>
          <w:tab w:val="right" w:leader="dot" w:pos="8962"/>
        </w:tabs>
        <w:rPr>
          <w:rFonts w:asciiTheme="minorHAnsi" w:eastAsiaTheme="minorEastAsia" w:hAnsiTheme="minorHAnsi" w:cstheme="minorBidi"/>
          <w:noProof/>
          <w:szCs w:val="22"/>
        </w:rPr>
      </w:pPr>
      <w:hyperlink w:anchor="_Toc487104069" w:history="1">
        <w:r w:rsidRPr="0077183D">
          <w:rPr>
            <w:rStyle w:val="ab"/>
            <w:noProof/>
          </w:rPr>
          <w:t>5.12.3 ServerSocket</w:t>
        </w:r>
        <w:r w:rsidRPr="0077183D">
          <w:rPr>
            <w:rStyle w:val="ab"/>
            <w:noProof/>
          </w:rPr>
          <w:t>方法说明</w:t>
        </w:r>
        <w:r>
          <w:rPr>
            <w:noProof/>
            <w:webHidden/>
          </w:rPr>
          <w:tab/>
        </w:r>
        <w:r>
          <w:rPr>
            <w:noProof/>
            <w:webHidden/>
          </w:rPr>
          <w:fldChar w:fldCharType="begin"/>
        </w:r>
        <w:r>
          <w:rPr>
            <w:noProof/>
            <w:webHidden/>
          </w:rPr>
          <w:instrText xml:space="preserve"> PAGEREF _Toc487104069 \h </w:instrText>
        </w:r>
        <w:r>
          <w:rPr>
            <w:noProof/>
            <w:webHidden/>
          </w:rPr>
        </w:r>
        <w:r>
          <w:rPr>
            <w:noProof/>
            <w:webHidden/>
          </w:rPr>
          <w:fldChar w:fldCharType="separate"/>
        </w:r>
        <w:r>
          <w:rPr>
            <w:noProof/>
            <w:webHidden/>
          </w:rPr>
          <w:t>17</w:t>
        </w:r>
        <w:r>
          <w:rPr>
            <w:noProof/>
            <w:webHidden/>
          </w:rPr>
          <w:fldChar w:fldCharType="end"/>
        </w:r>
      </w:hyperlink>
    </w:p>
    <w:p w:rsidR="00425C6E" w:rsidRDefault="00425C6E">
      <w:pPr>
        <w:pStyle w:val="21"/>
        <w:tabs>
          <w:tab w:val="right" w:leader="dot" w:pos="8962"/>
        </w:tabs>
        <w:rPr>
          <w:rFonts w:asciiTheme="minorHAnsi" w:eastAsiaTheme="minorEastAsia" w:hAnsiTheme="minorHAnsi" w:cstheme="minorBidi"/>
          <w:noProof/>
          <w:szCs w:val="22"/>
        </w:rPr>
      </w:pPr>
      <w:hyperlink w:anchor="_Toc487104070" w:history="1">
        <w:r w:rsidRPr="0077183D">
          <w:rPr>
            <w:rStyle w:val="ab"/>
            <w:noProof/>
          </w:rPr>
          <w:t>5.13 LogThread</w:t>
        </w:r>
        <w:r w:rsidRPr="0077183D">
          <w:rPr>
            <w:rStyle w:val="ab"/>
            <w:noProof/>
          </w:rPr>
          <w:t>类</w:t>
        </w:r>
        <w:r>
          <w:rPr>
            <w:noProof/>
            <w:webHidden/>
          </w:rPr>
          <w:tab/>
        </w:r>
        <w:r>
          <w:rPr>
            <w:noProof/>
            <w:webHidden/>
          </w:rPr>
          <w:fldChar w:fldCharType="begin"/>
        </w:r>
        <w:r>
          <w:rPr>
            <w:noProof/>
            <w:webHidden/>
          </w:rPr>
          <w:instrText xml:space="preserve"> PAGEREF _Toc487104070 \h </w:instrText>
        </w:r>
        <w:r>
          <w:rPr>
            <w:noProof/>
            <w:webHidden/>
          </w:rPr>
        </w:r>
        <w:r>
          <w:rPr>
            <w:noProof/>
            <w:webHidden/>
          </w:rPr>
          <w:fldChar w:fldCharType="separate"/>
        </w:r>
        <w:r>
          <w:rPr>
            <w:noProof/>
            <w:webHidden/>
          </w:rPr>
          <w:t>18</w:t>
        </w:r>
        <w:r>
          <w:rPr>
            <w:noProof/>
            <w:webHidden/>
          </w:rPr>
          <w:fldChar w:fldCharType="end"/>
        </w:r>
      </w:hyperlink>
    </w:p>
    <w:p w:rsidR="00425C6E" w:rsidRDefault="00425C6E">
      <w:pPr>
        <w:pStyle w:val="4"/>
        <w:tabs>
          <w:tab w:val="right" w:leader="dot" w:pos="8962"/>
        </w:tabs>
        <w:rPr>
          <w:rFonts w:asciiTheme="minorHAnsi" w:eastAsiaTheme="minorEastAsia" w:hAnsiTheme="minorHAnsi" w:cstheme="minorBidi"/>
          <w:noProof/>
          <w:szCs w:val="22"/>
        </w:rPr>
      </w:pPr>
      <w:hyperlink w:anchor="_Toc487104071" w:history="1">
        <w:r w:rsidRPr="0077183D">
          <w:rPr>
            <w:rStyle w:val="ab"/>
            <w:noProof/>
          </w:rPr>
          <w:t>5.13.1 LogThread</w:t>
        </w:r>
        <w:r w:rsidRPr="0077183D">
          <w:rPr>
            <w:rStyle w:val="ab"/>
            <w:noProof/>
          </w:rPr>
          <w:t>类图</w:t>
        </w:r>
        <w:r>
          <w:rPr>
            <w:noProof/>
            <w:webHidden/>
          </w:rPr>
          <w:tab/>
        </w:r>
        <w:r>
          <w:rPr>
            <w:noProof/>
            <w:webHidden/>
          </w:rPr>
          <w:fldChar w:fldCharType="begin"/>
        </w:r>
        <w:r>
          <w:rPr>
            <w:noProof/>
            <w:webHidden/>
          </w:rPr>
          <w:instrText xml:space="preserve"> PAGEREF _Toc487104071 \h </w:instrText>
        </w:r>
        <w:r>
          <w:rPr>
            <w:noProof/>
            <w:webHidden/>
          </w:rPr>
        </w:r>
        <w:r>
          <w:rPr>
            <w:noProof/>
            <w:webHidden/>
          </w:rPr>
          <w:fldChar w:fldCharType="separate"/>
        </w:r>
        <w:r>
          <w:rPr>
            <w:noProof/>
            <w:webHidden/>
          </w:rPr>
          <w:t>18</w:t>
        </w:r>
        <w:r>
          <w:rPr>
            <w:noProof/>
            <w:webHidden/>
          </w:rPr>
          <w:fldChar w:fldCharType="end"/>
        </w:r>
      </w:hyperlink>
    </w:p>
    <w:p w:rsidR="00425C6E" w:rsidRDefault="00425C6E">
      <w:pPr>
        <w:pStyle w:val="4"/>
        <w:tabs>
          <w:tab w:val="right" w:leader="dot" w:pos="8962"/>
        </w:tabs>
        <w:rPr>
          <w:rFonts w:asciiTheme="minorHAnsi" w:eastAsiaTheme="minorEastAsia" w:hAnsiTheme="minorHAnsi" w:cstheme="minorBidi"/>
          <w:noProof/>
          <w:szCs w:val="22"/>
        </w:rPr>
      </w:pPr>
      <w:hyperlink w:anchor="_Toc487104072" w:history="1">
        <w:r w:rsidRPr="0077183D">
          <w:rPr>
            <w:rStyle w:val="ab"/>
            <w:noProof/>
          </w:rPr>
          <w:t>5.13.2 LogThread</w:t>
        </w:r>
        <w:r w:rsidRPr="0077183D">
          <w:rPr>
            <w:rStyle w:val="ab"/>
            <w:noProof/>
          </w:rPr>
          <w:t>方法说明</w:t>
        </w:r>
        <w:r>
          <w:rPr>
            <w:noProof/>
            <w:webHidden/>
          </w:rPr>
          <w:tab/>
        </w:r>
        <w:r>
          <w:rPr>
            <w:noProof/>
            <w:webHidden/>
          </w:rPr>
          <w:fldChar w:fldCharType="begin"/>
        </w:r>
        <w:r>
          <w:rPr>
            <w:noProof/>
            <w:webHidden/>
          </w:rPr>
          <w:instrText xml:space="preserve"> PAGEREF _Toc487104072 \h </w:instrText>
        </w:r>
        <w:r>
          <w:rPr>
            <w:noProof/>
            <w:webHidden/>
          </w:rPr>
        </w:r>
        <w:r>
          <w:rPr>
            <w:noProof/>
            <w:webHidden/>
          </w:rPr>
          <w:fldChar w:fldCharType="separate"/>
        </w:r>
        <w:r>
          <w:rPr>
            <w:noProof/>
            <w:webHidden/>
          </w:rPr>
          <w:t>18</w:t>
        </w:r>
        <w:r>
          <w:rPr>
            <w:noProof/>
            <w:webHidden/>
          </w:rPr>
          <w:fldChar w:fldCharType="end"/>
        </w:r>
      </w:hyperlink>
    </w:p>
    <w:p w:rsidR="00425C6E" w:rsidRDefault="00425C6E">
      <w:pPr>
        <w:pStyle w:val="21"/>
        <w:tabs>
          <w:tab w:val="right" w:leader="dot" w:pos="8962"/>
        </w:tabs>
        <w:rPr>
          <w:rFonts w:asciiTheme="minorHAnsi" w:eastAsiaTheme="minorEastAsia" w:hAnsiTheme="minorHAnsi" w:cstheme="minorBidi"/>
          <w:noProof/>
          <w:szCs w:val="22"/>
        </w:rPr>
      </w:pPr>
      <w:hyperlink w:anchor="_Toc487104073" w:history="1">
        <w:r w:rsidRPr="0077183D">
          <w:rPr>
            <w:rStyle w:val="ab"/>
            <w:noProof/>
          </w:rPr>
          <w:t>5.14 ClientThread</w:t>
        </w:r>
        <w:r w:rsidRPr="0077183D">
          <w:rPr>
            <w:rStyle w:val="ab"/>
            <w:noProof/>
          </w:rPr>
          <w:t>类</w:t>
        </w:r>
        <w:r>
          <w:rPr>
            <w:noProof/>
            <w:webHidden/>
          </w:rPr>
          <w:tab/>
        </w:r>
        <w:r>
          <w:rPr>
            <w:noProof/>
            <w:webHidden/>
          </w:rPr>
          <w:fldChar w:fldCharType="begin"/>
        </w:r>
        <w:r>
          <w:rPr>
            <w:noProof/>
            <w:webHidden/>
          </w:rPr>
          <w:instrText xml:space="preserve"> PAGEREF _Toc487104073 \h </w:instrText>
        </w:r>
        <w:r>
          <w:rPr>
            <w:noProof/>
            <w:webHidden/>
          </w:rPr>
        </w:r>
        <w:r>
          <w:rPr>
            <w:noProof/>
            <w:webHidden/>
          </w:rPr>
          <w:fldChar w:fldCharType="separate"/>
        </w:r>
        <w:r>
          <w:rPr>
            <w:noProof/>
            <w:webHidden/>
          </w:rPr>
          <w:t>19</w:t>
        </w:r>
        <w:r>
          <w:rPr>
            <w:noProof/>
            <w:webHidden/>
          </w:rPr>
          <w:fldChar w:fldCharType="end"/>
        </w:r>
      </w:hyperlink>
    </w:p>
    <w:p w:rsidR="00425C6E" w:rsidRDefault="00425C6E">
      <w:pPr>
        <w:pStyle w:val="4"/>
        <w:tabs>
          <w:tab w:val="right" w:leader="dot" w:pos="8962"/>
        </w:tabs>
        <w:rPr>
          <w:rFonts w:asciiTheme="minorHAnsi" w:eastAsiaTheme="minorEastAsia" w:hAnsiTheme="minorHAnsi" w:cstheme="minorBidi"/>
          <w:noProof/>
          <w:szCs w:val="22"/>
        </w:rPr>
      </w:pPr>
      <w:hyperlink w:anchor="_Toc487104074" w:history="1">
        <w:r w:rsidRPr="0077183D">
          <w:rPr>
            <w:rStyle w:val="ab"/>
            <w:noProof/>
          </w:rPr>
          <w:t>5.14.1 ClientThread</w:t>
        </w:r>
        <w:r w:rsidRPr="0077183D">
          <w:rPr>
            <w:rStyle w:val="ab"/>
            <w:noProof/>
          </w:rPr>
          <w:t>类图</w:t>
        </w:r>
        <w:r>
          <w:rPr>
            <w:noProof/>
            <w:webHidden/>
          </w:rPr>
          <w:tab/>
        </w:r>
        <w:r>
          <w:rPr>
            <w:noProof/>
            <w:webHidden/>
          </w:rPr>
          <w:fldChar w:fldCharType="begin"/>
        </w:r>
        <w:r>
          <w:rPr>
            <w:noProof/>
            <w:webHidden/>
          </w:rPr>
          <w:instrText xml:space="preserve"> PAGEREF _Toc487104074 \h </w:instrText>
        </w:r>
        <w:r>
          <w:rPr>
            <w:noProof/>
            <w:webHidden/>
          </w:rPr>
        </w:r>
        <w:r>
          <w:rPr>
            <w:noProof/>
            <w:webHidden/>
          </w:rPr>
          <w:fldChar w:fldCharType="separate"/>
        </w:r>
        <w:r>
          <w:rPr>
            <w:noProof/>
            <w:webHidden/>
          </w:rPr>
          <w:t>19</w:t>
        </w:r>
        <w:r>
          <w:rPr>
            <w:noProof/>
            <w:webHidden/>
          </w:rPr>
          <w:fldChar w:fldCharType="end"/>
        </w:r>
      </w:hyperlink>
    </w:p>
    <w:p w:rsidR="00425C6E" w:rsidRDefault="00425C6E">
      <w:pPr>
        <w:pStyle w:val="4"/>
        <w:tabs>
          <w:tab w:val="right" w:leader="dot" w:pos="8962"/>
        </w:tabs>
        <w:rPr>
          <w:rFonts w:asciiTheme="minorHAnsi" w:eastAsiaTheme="minorEastAsia" w:hAnsiTheme="minorHAnsi" w:cstheme="minorBidi"/>
          <w:noProof/>
          <w:szCs w:val="22"/>
        </w:rPr>
      </w:pPr>
      <w:hyperlink w:anchor="_Toc487104075" w:history="1">
        <w:r w:rsidRPr="0077183D">
          <w:rPr>
            <w:rStyle w:val="ab"/>
            <w:noProof/>
          </w:rPr>
          <w:t>5.14.2 ClientThread</w:t>
        </w:r>
        <w:r w:rsidRPr="0077183D">
          <w:rPr>
            <w:rStyle w:val="ab"/>
            <w:noProof/>
          </w:rPr>
          <w:t>成员说明</w:t>
        </w:r>
        <w:r>
          <w:rPr>
            <w:noProof/>
            <w:webHidden/>
          </w:rPr>
          <w:tab/>
        </w:r>
        <w:r>
          <w:rPr>
            <w:noProof/>
            <w:webHidden/>
          </w:rPr>
          <w:fldChar w:fldCharType="begin"/>
        </w:r>
        <w:r>
          <w:rPr>
            <w:noProof/>
            <w:webHidden/>
          </w:rPr>
          <w:instrText xml:space="preserve"> PAGEREF _Toc487104075 \h </w:instrText>
        </w:r>
        <w:r>
          <w:rPr>
            <w:noProof/>
            <w:webHidden/>
          </w:rPr>
        </w:r>
        <w:r>
          <w:rPr>
            <w:noProof/>
            <w:webHidden/>
          </w:rPr>
          <w:fldChar w:fldCharType="separate"/>
        </w:r>
        <w:r>
          <w:rPr>
            <w:noProof/>
            <w:webHidden/>
          </w:rPr>
          <w:t>19</w:t>
        </w:r>
        <w:r>
          <w:rPr>
            <w:noProof/>
            <w:webHidden/>
          </w:rPr>
          <w:fldChar w:fldCharType="end"/>
        </w:r>
      </w:hyperlink>
    </w:p>
    <w:p w:rsidR="00425C6E" w:rsidRDefault="00425C6E">
      <w:pPr>
        <w:pStyle w:val="4"/>
        <w:tabs>
          <w:tab w:val="right" w:leader="dot" w:pos="8962"/>
        </w:tabs>
        <w:rPr>
          <w:rFonts w:asciiTheme="minorHAnsi" w:eastAsiaTheme="minorEastAsia" w:hAnsiTheme="minorHAnsi" w:cstheme="minorBidi"/>
          <w:noProof/>
          <w:szCs w:val="22"/>
        </w:rPr>
      </w:pPr>
      <w:hyperlink w:anchor="_Toc487104076" w:history="1">
        <w:r w:rsidRPr="0077183D">
          <w:rPr>
            <w:rStyle w:val="ab"/>
            <w:noProof/>
          </w:rPr>
          <w:t>5.14.3 ClientThread</w:t>
        </w:r>
        <w:r w:rsidRPr="0077183D">
          <w:rPr>
            <w:rStyle w:val="ab"/>
            <w:noProof/>
          </w:rPr>
          <w:t>方法说明</w:t>
        </w:r>
        <w:r>
          <w:rPr>
            <w:noProof/>
            <w:webHidden/>
          </w:rPr>
          <w:tab/>
        </w:r>
        <w:r>
          <w:rPr>
            <w:noProof/>
            <w:webHidden/>
          </w:rPr>
          <w:fldChar w:fldCharType="begin"/>
        </w:r>
        <w:r>
          <w:rPr>
            <w:noProof/>
            <w:webHidden/>
          </w:rPr>
          <w:instrText xml:space="preserve"> PAGEREF _Toc487104076 \h </w:instrText>
        </w:r>
        <w:r>
          <w:rPr>
            <w:noProof/>
            <w:webHidden/>
          </w:rPr>
        </w:r>
        <w:r>
          <w:rPr>
            <w:noProof/>
            <w:webHidden/>
          </w:rPr>
          <w:fldChar w:fldCharType="separate"/>
        </w:r>
        <w:r>
          <w:rPr>
            <w:noProof/>
            <w:webHidden/>
          </w:rPr>
          <w:t>19</w:t>
        </w:r>
        <w:r>
          <w:rPr>
            <w:noProof/>
            <w:webHidden/>
          </w:rPr>
          <w:fldChar w:fldCharType="end"/>
        </w:r>
      </w:hyperlink>
    </w:p>
    <w:p w:rsidR="00425C6E" w:rsidRDefault="00425C6E">
      <w:pPr>
        <w:pStyle w:val="21"/>
        <w:tabs>
          <w:tab w:val="right" w:leader="dot" w:pos="8962"/>
        </w:tabs>
        <w:rPr>
          <w:rFonts w:asciiTheme="minorHAnsi" w:eastAsiaTheme="minorEastAsia" w:hAnsiTheme="minorHAnsi" w:cstheme="minorBidi"/>
          <w:noProof/>
          <w:szCs w:val="22"/>
        </w:rPr>
      </w:pPr>
      <w:hyperlink w:anchor="_Toc487104077" w:history="1">
        <w:r w:rsidRPr="0077183D">
          <w:rPr>
            <w:rStyle w:val="ab"/>
            <w:noProof/>
          </w:rPr>
          <w:t>5.15 StoreThread</w:t>
        </w:r>
        <w:r w:rsidRPr="0077183D">
          <w:rPr>
            <w:rStyle w:val="ab"/>
            <w:noProof/>
          </w:rPr>
          <w:t>类</w:t>
        </w:r>
        <w:r>
          <w:rPr>
            <w:noProof/>
            <w:webHidden/>
          </w:rPr>
          <w:tab/>
        </w:r>
        <w:r>
          <w:rPr>
            <w:noProof/>
            <w:webHidden/>
          </w:rPr>
          <w:fldChar w:fldCharType="begin"/>
        </w:r>
        <w:r>
          <w:rPr>
            <w:noProof/>
            <w:webHidden/>
          </w:rPr>
          <w:instrText xml:space="preserve"> PAGEREF _Toc487104077 \h </w:instrText>
        </w:r>
        <w:r>
          <w:rPr>
            <w:noProof/>
            <w:webHidden/>
          </w:rPr>
        </w:r>
        <w:r>
          <w:rPr>
            <w:noProof/>
            <w:webHidden/>
          </w:rPr>
          <w:fldChar w:fldCharType="separate"/>
        </w:r>
        <w:r>
          <w:rPr>
            <w:noProof/>
            <w:webHidden/>
          </w:rPr>
          <w:t>20</w:t>
        </w:r>
        <w:r>
          <w:rPr>
            <w:noProof/>
            <w:webHidden/>
          </w:rPr>
          <w:fldChar w:fldCharType="end"/>
        </w:r>
      </w:hyperlink>
    </w:p>
    <w:p w:rsidR="00425C6E" w:rsidRDefault="00425C6E">
      <w:pPr>
        <w:pStyle w:val="4"/>
        <w:tabs>
          <w:tab w:val="right" w:leader="dot" w:pos="8962"/>
        </w:tabs>
        <w:rPr>
          <w:rFonts w:asciiTheme="minorHAnsi" w:eastAsiaTheme="minorEastAsia" w:hAnsiTheme="minorHAnsi" w:cstheme="minorBidi"/>
          <w:noProof/>
          <w:szCs w:val="22"/>
        </w:rPr>
      </w:pPr>
      <w:hyperlink w:anchor="_Toc487104078" w:history="1">
        <w:r w:rsidRPr="0077183D">
          <w:rPr>
            <w:rStyle w:val="ab"/>
            <w:noProof/>
          </w:rPr>
          <w:t>5.15.1 StoreThread</w:t>
        </w:r>
        <w:r w:rsidRPr="0077183D">
          <w:rPr>
            <w:rStyle w:val="ab"/>
            <w:noProof/>
          </w:rPr>
          <w:t>类图</w:t>
        </w:r>
        <w:r>
          <w:rPr>
            <w:noProof/>
            <w:webHidden/>
          </w:rPr>
          <w:tab/>
        </w:r>
        <w:r>
          <w:rPr>
            <w:noProof/>
            <w:webHidden/>
          </w:rPr>
          <w:fldChar w:fldCharType="begin"/>
        </w:r>
        <w:r>
          <w:rPr>
            <w:noProof/>
            <w:webHidden/>
          </w:rPr>
          <w:instrText xml:space="preserve"> PAGEREF _Toc487104078 \h </w:instrText>
        </w:r>
        <w:r>
          <w:rPr>
            <w:noProof/>
            <w:webHidden/>
          </w:rPr>
        </w:r>
        <w:r>
          <w:rPr>
            <w:noProof/>
            <w:webHidden/>
          </w:rPr>
          <w:fldChar w:fldCharType="separate"/>
        </w:r>
        <w:r>
          <w:rPr>
            <w:noProof/>
            <w:webHidden/>
          </w:rPr>
          <w:t>20</w:t>
        </w:r>
        <w:r>
          <w:rPr>
            <w:noProof/>
            <w:webHidden/>
          </w:rPr>
          <w:fldChar w:fldCharType="end"/>
        </w:r>
      </w:hyperlink>
    </w:p>
    <w:p w:rsidR="00425C6E" w:rsidRDefault="00425C6E">
      <w:pPr>
        <w:pStyle w:val="4"/>
        <w:tabs>
          <w:tab w:val="right" w:leader="dot" w:pos="8962"/>
        </w:tabs>
        <w:rPr>
          <w:rFonts w:asciiTheme="minorHAnsi" w:eastAsiaTheme="minorEastAsia" w:hAnsiTheme="minorHAnsi" w:cstheme="minorBidi"/>
          <w:noProof/>
          <w:szCs w:val="22"/>
        </w:rPr>
      </w:pPr>
      <w:hyperlink w:anchor="_Toc487104079" w:history="1">
        <w:r w:rsidRPr="0077183D">
          <w:rPr>
            <w:rStyle w:val="ab"/>
            <w:noProof/>
          </w:rPr>
          <w:t>5.15.2 StoreThread</w:t>
        </w:r>
        <w:r w:rsidRPr="0077183D">
          <w:rPr>
            <w:rStyle w:val="ab"/>
            <w:noProof/>
          </w:rPr>
          <w:t>成员说明</w:t>
        </w:r>
        <w:r>
          <w:rPr>
            <w:noProof/>
            <w:webHidden/>
          </w:rPr>
          <w:tab/>
        </w:r>
        <w:r>
          <w:rPr>
            <w:noProof/>
            <w:webHidden/>
          </w:rPr>
          <w:fldChar w:fldCharType="begin"/>
        </w:r>
        <w:r>
          <w:rPr>
            <w:noProof/>
            <w:webHidden/>
          </w:rPr>
          <w:instrText xml:space="preserve"> PAGEREF _Toc487104079 \h </w:instrText>
        </w:r>
        <w:r>
          <w:rPr>
            <w:noProof/>
            <w:webHidden/>
          </w:rPr>
        </w:r>
        <w:r>
          <w:rPr>
            <w:noProof/>
            <w:webHidden/>
          </w:rPr>
          <w:fldChar w:fldCharType="separate"/>
        </w:r>
        <w:r>
          <w:rPr>
            <w:noProof/>
            <w:webHidden/>
          </w:rPr>
          <w:t>20</w:t>
        </w:r>
        <w:r>
          <w:rPr>
            <w:noProof/>
            <w:webHidden/>
          </w:rPr>
          <w:fldChar w:fldCharType="end"/>
        </w:r>
      </w:hyperlink>
    </w:p>
    <w:p w:rsidR="00425C6E" w:rsidRDefault="00425C6E">
      <w:pPr>
        <w:pStyle w:val="4"/>
        <w:tabs>
          <w:tab w:val="right" w:leader="dot" w:pos="8962"/>
        </w:tabs>
        <w:rPr>
          <w:rFonts w:asciiTheme="minorHAnsi" w:eastAsiaTheme="minorEastAsia" w:hAnsiTheme="minorHAnsi" w:cstheme="minorBidi"/>
          <w:noProof/>
          <w:szCs w:val="22"/>
        </w:rPr>
      </w:pPr>
      <w:hyperlink w:anchor="_Toc487104080" w:history="1">
        <w:r w:rsidRPr="0077183D">
          <w:rPr>
            <w:rStyle w:val="ab"/>
            <w:noProof/>
          </w:rPr>
          <w:t>5.15.3 StoreThread</w:t>
        </w:r>
        <w:r w:rsidRPr="0077183D">
          <w:rPr>
            <w:rStyle w:val="ab"/>
            <w:noProof/>
          </w:rPr>
          <w:t>方法说明</w:t>
        </w:r>
        <w:r>
          <w:rPr>
            <w:noProof/>
            <w:webHidden/>
          </w:rPr>
          <w:tab/>
        </w:r>
        <w:r>
          <w:rPr>
            <w:noProof/>
            <w:webHidden/>
          </w:rPr>
          <w:fldChar w:fldCharType="begin"/>
        </w:r>
        <w:r>
          <w:rPr>
            <w:noProof/>
            <w:webHidden/>
          </w:rPr>
          <w:instrText xml:space="preserve"> PAGEREF _Toc487104080 \h </w:instrText>
        </w:r>
        <w:r>
          <w:rPr>
            <w:noProof/>
            <w:webHidden/>
          </w:rPr>
        </w:r>
        <w:r>
          <w:rPr>
            <w:noProof/>
            <w:webHidden/>
          </w:rPr>
          <w:fldChar w:fldCharType="separate"/>
        </w:r>
        <w:r>
          <w:rPr>
            <w:noProof/>
            <w:webHidden/>
          </w:rPr>
          <w:t>20</w:t>
        </w:r>
        <w:r>
          <w:rPr>
            <w:noProof/>
            <w:webHidden/>
          </w:rPr>
          <w:fldChar w:fldCharType="end"/>
        </w:r>
      </w:hyperlink>
    </w:p>
    <w:p w:rsidR="00425C6E" w:rsidRDefault="00425C6E">
      <w:pPr>
        <w:pStyle w:val="21"/>
        <w:tabs>
          <w:tab w:val="right" w:leader="dot" w:pos="8962"/>
        </w:tabs>
        <w:rPr>
          <w:rFonts w:asciiTheme="minorHAnsi" w:eastAsiaTheme="minorEastAsia" w:hAnsiTheme="minorHAnsi" w:cstheme="minorBidi"/>
          <w:noProof/>
          <w:szCs w:val="22"/>
        </w:rPr>
      </w:pPr>
      <w:hyperlink w:anchor="_Toc487104081" w:history="1">
        <w:r w:rsidRPr="0077183D">
          <w:rPr>
            <w:rStyle w:val="ab"/>
            <w:noProof/>
          </w:rPr>
          <w:t>5.16 LogDao</w:t>
        </w:r>
        <w:r w:rsidRPr="0077183D">
          <w:rPr>
            <w:rStyle w:val="ab"/>
            <w:noProof/>
          </w:rPr>
          <w:t>类</w:t>
        </w:r>
        <w:r>
          <w:rPr>
            <w:noProof/>
            <w:webHidden/>
          </w:rPr>
          <w:tab/>
        </w:r>
        <w:r>
          <w:rPr>
            <w:noProof/>
            <w:webHidden/>
          </w:rPr>
          <w:fldChar w:fldCharType="begin"/>
        </w:r>
        <w:r>
          <w:rPr>
            <w:noProof/>
            <w:webHidden/>
          </w:rPr>
          <w:instrText xml:space="preserve"> PAGEREF _Toc487104081 \h </w:instrText>
        </w:r>
        <w:r>
          <w:rPr>
            <w:noProof/>
            <w:webHidden/>
          </w:rPr>
        </w:r>
        <w:r>
          <w:rPr>
            <w:noProof/>
            <w:webHidden/>
          </w:rPr>
          <w:fldChar w:fldCharType="separate"/>
        </w:r>
        <w:r>
          <w:rPr>
            <w:noProof/>
            <w:webHidden/>
          </w:rPr>
          <w:t>20</w:t>
        </w:r>
        <w:r>
          <w:rPr>
            <w:noProof/>
            <w:webHidden/>
          </w:rPr>
          <w:fldChar w:fldCharType="end"/>
        </w:r>
      </w:hyperlink>
    </w:p>
    <w:p w:rsidR="00425C6E" w:rsidRDefault="00425C6E">
      <w:pPr>
        <w:pStyle w:val="4"/>
        <w:tabs>
          <w:tab w:val="right" w:leader="dot" w:pos="8962"/>
        </w:tabs>
        <w:rPr>
          <w:rFonts w:asciiTheme="minorHAnsi" w:eastAsiaTheme="minorEastAsia" w:hAnsiTheme="minorHAnsi" w:cstheme="minorBidi"/>
          <w:noProof/>
          <w:szCs w:val="22"/>
        </w:rPr>
      </w:pPr>
      <w:hyperlink w:anchor="_Toc487104082" w:history="1">
        <w:r w:rsidRPr="0077183D">
          <w:rPr>
            <w:rStyle w:val="ab"/>
            <w:noProof/>
          </w:rPr>
          <w:t>5.16.1 LogDao</w:t>
        </w:r>
        <w:r w:rsidRPr="0077183D">
          <w:rPr>
            <w:rStyle w:val="ab"/>
            <w:noProof/>
          </w:rPr>
          <w:t>类方法说明</w:t>
        </w:r>
        <w:r>
          <w:rPr>
            <w:noProof/>
            <w:webHidden/>
          </w:rPr>
          <w:tab/>
        </w:r>
        <w:r>
          <w:rPr>
            <w:noProof/>
            <w:webHidden/>
          </w:rPr>
          <w:fldChar w:fldCharType="begin"/>
        </w:r>
        <w:r>
          <w:rPr>
            <w:noProof/>
            <w:webHidden/>
          </w:rPr>
          <w:instrText xml:space="preserve"> PAGEREF _Toc487104082 \h </w:instrText>
        </w:r>
        <w:r>
          <w:rPr>
            <w:noProof/>
            <w:webHidden/>
          </w:rPr>
        </w:r>
        <w:r>
          <w:rPr>
            <w:noProof/>
            <w:webHidden/>
          </w:rPr>
          <w:fldChar w:fldCharType="separate"/>
        </w:r>
        <w:r>
          <w:rPr>
            <w:noProof/>
            <w:webHidden/>
          </w:rPr>
          <w:t>20</w:t>
        </w:r>
        <w:r>
          <w:rPr>
            <w:noProof/>
            <w:webHidden/>
          </w:rPr>
          <w:fldChar w:fldCharType="end"/>
        </w:r>
      </w:hyperlink>
    </w:p>
    <w:p w:rsidR="00425C6E" w:rsidRDefault="00425C6E">
      <w:pPr>
        <w:pStyle w:val="21"/>
        <w:tabs>
          <w:tab w:val="right" w:leader="dot" w:pos="8962"/>
        </w:tabs>
        <w:rPr>
          <w:rFonts w:asciiTheme="minorHAnsi" w:eastAsiaTheme="minorEastAsia" w:hAnsiTheme="minorHAnsi" w:cstheme="minorBidi"/>
          <w:noProof/>
          <w:szCs w:val="22"/>
        </w:rPr>
      </w:pPr>
      <w:hyperlink w:anchor="_Toc487104083" w:history="1">
        <w:r w:rsidRPr="0077183D">
          <w:rPr>
            <w:rStyle w:val="ab"/>
            <w:noProof/>
          </w:rPr>
          <w:t>5.17 OracleDao</w:t>
        </w:r>
        <w:r w:rsidRPr="0077183D">
          <w:rPr>
            <w:rStyle w:val="ab"/>
            <w:noProof/>
          </w:rPr>
          <w:t>类</w:t>
        </w:r>
        <w:r>
          <w:rPr>
            <w:noProof/>
            <w:webHidden/>
          </w:rPr>
          <w:tab/>
        </w:r>
        <w:r>
          <w:rPr>
            <w:noProof/>
            <w:webHidden/>
          </w:rPr>
          <w:fldChar w:fldCharType="begin"/>
        </w:r>
        <w:r>
          <w:rPr>
            <w:noProof/>
            <w:webHidden/>
          </w:rPr>
          <w:instrText xml:space="preserve"> PAGEREF _Toc487104083 \h </w:instrText>
        </w:r>
        <w:r>
          <w:rPr>
            <w:noProof/>
            <w:webHidden/>
          </w:rPr>
        </w:r>
        <w:r>
          <w:rPr>
            <w:noProof/>
            <w:webHidden/>
          </w:rPr>
          <w:fldChar w:fldCharType="separate"/>
        </w:r>
        <w:r>
          <w:rPr>
            <w:noProof/>
            <w:webHidden/>
          </w:rPr>
          <w:t>21</w:t>
        </w:r>
        <w:r>
          <w:rPr>
            <w:noProof/>
            <w:webHidden/>
          </w:rPr>
          <w:fldChar w:fldCharType="end"/>
        </w:r>
      </w:hyperlink>
    </w:p>
    <w:p w:rsidR="00425C6E" w:rsidRDefault="00425C6E">
      <w:pPr>
        <w:pStyle w:val="4"/>
        <w:tabs>
          <w:tab w:val="right" w:leader="dot" w:pos="8962"/>
        </w:tabs>
        <w:rPr>
          <w:rFonts w:asciiTheme="minorHAnsi" w:eastAsiaTheme="minorEastAsia" w:hAnsiTheme="minorHAnsi" w:cstheme="minorBidi"/>
          <w:noProof/>
          <w:szCs w:val="22"/>
        </w:rPr>
      </w:pPr>
      <w:hyperlink w:anchor="_Toc487104084" w:history="1">
        <w:r w:rsidRPr="0077183D">
          <w:rPr>
            <w:rStyle w:val="ab"/>
            <w:noProof/>
          </w:rPr>
          <w:t>5.17.1 OracleDao</w:t>
        </w:r>
        <w:r w:rsidRPr="0077183D">
          <w:rPr>
            <w:rStyle w:val="ab"/>
            <w:noProof/>
          </w:rPr>
          <w:t>类图</w:t>
        </w:r>
        <w:r>
          <w:rPr>
            <w:noProof/>
            <w:webHidden/>
          </w:rPr>
          <w:tab/>
        </w:r>
        <w:r>
          <w:rPr>
            <w:noProof/>
            <w:webHidden/>
          </w:rPr>
          <w:fldChar w:fldCharType="begin"/>
        </w:r>
        <w:r>
          <w:rPr>
            <w:noProof/>
            <w:webHidden/>
          </w:rPr>
          <w:instrText xml:space="preserve"> PAGEREF _Toc487104084 \h </w:instrText>
        </w:r>
        <w:r>
          <w:rPr>
            <w:noProof/>
            <w:webHidden/>
          </w:rPr>
        </w:r>
        <w:r>
          <w:rPr>
            <w:noProof/>
            <w:webHidden/>
          </w:rPr>
          <w:fldChar w:fldCharType="separate"/>
        </w:r>
        <w:r>
          <w:rPr>
            <w:noProof/>
            <w:webHidden/>
          </w:rPr>
          <w:t>21</w:t>
        </w:r>
        <w:r>
          <w:rPr>
            <w:noProof/>
            <w:webHidden/>
          </w:rPr>
          <w:fldChar w:fldCharType="end"/>
        </w:r>
      </w:hyperlink>
    </w:p>
    <w:p w:rsidR="00425C6E" w:rsidRDefault="00425C6E">
      <w:pPr>
        <w:pStyle w:val="4"/>
        <w:tabs>
          <w:tab w:val="right" w:leader="dot" w:pos="8962"/>
        </w:tabs>
        <w:rPr>
          <w:rFonts w:asciiTheme="minorHAnsi" w:eastAsiaTheme="minorEastAsia" w:hAnsiTheme="minorHAnsi" w:cstheme="minorBidi"/>
          <w:noProof/>
          <w:szCs w:val="22"/>
        </w:rPr>
      </w:pPr>
      <w:hyperlink w:anchor="_Toc487104085" w:history="1">
        <w:r w:rsidRPr="0077183D">
          <w:rPr>
            <w:rStyle w:val="ab"/>
            <w:noProof/>
          </w:rPr>
          <w:t>5.17.2 OracleDao</w:t>
        </w:r>
        <w:r w:rsidRPr="0077183D">
          <w:rPr>
            <w:rStyle w:val="ab"/>
            <w:noProof/>
          </w:rPr>
          <w:t>方法说明</w:t>
        </w:r>
        <w:r>
          <w:rPr>
            <w:noProof/>
            <w:webHidden/>
          </w:rPr>
          <w:tab/>
        </w:r>
        <w:r>
          <w:rPr>
            <w:noProof/>
            <w:webHidden/>
          </w:rPr>
          <w:fldChar w:fldCharType="begin"/>
        </w:r>
        <w:r>
          <w:rPr>
            <w:noProof/>
            <w:webHidden/>
          </w:rPr>
          <w:instrText xml:space="preserve"> PAGEREF _Toc487104085 \h </w:instrText>
        </w:r>
        <w:r>
          <w:rPr>
            <w:noProof/>
            <w:webHidden/>
          </w:rPr>
        </w:r>
        <w:r>
          <w:rPr>
            <w:noProof/>
            <w:webHidden/>
          </w:rPr>
          <w:fldChar w:fldCharType="separate"/>
        </w:r>
        <w:r>
          <w:rPr>
            <w:noProof/>
            <w:webHidden/>
          </w:rPr>
          <w:t>21</w:t>
        </w:r>
        <w:r>
          <w:rPr>
            <w:noProof/>
            <w:webHidden/>
          </w:rPr>
          <w:fldChar w:fldCharType="end"/>
        </w:r>
      </w:hyperlink>
    </w:p>
    <w:p w:rsidR="00425C6E" w:rsidRDefault="00425C6E">
      <w:pPr>
        <w:pStyle w:val="21"/>
        <w:tabs>
          <w:tab w:val="right" w:leader="dot" w:pos="8962"/>
        </w:tabs>
        <w:rPr>
          <w:rFonts w:asciiTheme="minorHAnsi" w:eastAsiaTheme="minorEastAsia" w:hAnsiTheme="minorHAnsi" w:cstheme="minorBidi"/>
          <w:noProof/>
          <w:szCs w:val="22"/>
        </w:rPr>
      </w:pPr>
      <w:hyperlink w:anchor="_Toc487104086" w:history="1">
        <w:r w:rsidRPr="0077183D">
          <w:rPr>
            <w:rStyle w:val="ab"/>
            <w:noProof/>
          </w:rPr>
          <w:t>5.18 FileDao</w:t>
        </w:r>
        <w:r w:rsidRPr="0077183D">
          <w:rPr>
            <w:rStyle w:val="ab"/>
            <w:noProof/>
          </w:rPr>
          <w:t>类</w:t>
        </w:r>
        <w:r>
          <w:rPr>
            <w:noProof/>
            <w:webHidden/>
          </w:rPr>
          <w:tab/>
        </w:r>
        <w:r>
          <w:rPr>
            <w:noProof/>
            <w:webHidden/>
          </w:rPr>
          <w:fldChar w:fldCharType="begin"/>
        </w:r>
        <w:r>
          <w:rPr>
            <w:noProof/>
            <w:webHidden/>
          </w:rPr>
          <w:instrText xml:space="preserve"> PAGEREF _Toc487104086 \h </w:instrText>
        </w:r>
        <w:r>
          <w:rPr>
            <w:noProof/>
            <w:webHidden/>
          </w:rPr>
        </w:r>
        <w:r>
          <w:rPr>
            <w:noProof/>
            <w:webHidden/>
          </w:rPr>
          <w:fldChar w:fldCharType="separate"/>
        </w:r>
        <w:r>
          <w:rPr>
            <w:noProof/>
            <w:webHidden/>
          </w:rPr>
          <w:t>21</w:t>
        </w:r>
        <w:r>
          <w:rPr>
            <w:noProof/>
            <w:webHidden/>
          </w:rPr>
          <w:fldChar w:fldCharType="end"/>
        </w:r>
      </w:hyperlink>
    </w:p>
    <w:p w:rsidR="00425C6E" w:rsidRDefault="00425C6E">
      <w:pPr>
        <w:pStyle w:val="4"/>
        <w:tabs>
          <w:tab w:val="right" w:leader="dot" w:pos="8962"/>
        </w:tabs>
        <w:rPr>
          <w:rFonts w:asciiTheme="minorHAnsi" w:eastAsiaTheme="minorEastAsia" w:hAnsiTheme="minorHAnsi" w:cstheme="minorBidi"/>
          <w:noProof/>
          <w:szCs w:val="22"/>
        </w:rPr>
      </w:pPr>
      <w:hyperlink w:anchor="_Toc487104087" w:history="1">
        <w:r w:rsidRPr="0077183D">
          <w:rPr>
            <w:rStyle w:val="ab"/>
            <w:noProof/>
          </w:rPr>
          <w:t>5.18.1 FileDao</w:t>
        </w:r>
        <w:r w:rsidRPr="0077183D">
          <w:rPr>
            <w:rStyle w:val="ab"/>
            <w:noProof/>
          </w:rPr>
          <w:t>类图</w:t>
        </w:r>
        <w:r>
          <w:rPr>
            <w:noProof/>
            <w:webHidden/>
          </w:rPr>
          <w:tab/>
        </w:r>
        <w:r>
          <w:rPr>
            <w:noProof/>
            <w:webHidden/>
          </w:rPr>
          <w:fldChar w:fldCharType="begin"/>
        </w:r>
        <w:r>
          <w:rPr>
            <w:noProof/>
            <w:webHidden/>
          </w:rPr>
          <w:instrText xml:space="preserve"> PAGEREF _Toc487104087 \h </w:instrText>
        </w:r>
        <w:r>
          <w:rPr>
            <w:noProof/>
            <w:webHidden/>
          </w:rPr>
        </w:r>
        <w:r>
          <w:rPr>
            <w:noProof/>
            <w:webHidden/>
          </w:rPr>
          <w:fldChar w:fldCharType="separate"/>
        </w:r>
        <w:r>
          <w:rPr>
            <w:noProof/>
            <w:webHidden/>
          </w:rPr>
          <w:t>21</w:t>
        </w:r>
        <w:r>
          <w:rPr>
            <w:noProof/>
            <w:webHidden/>
          </w:rPr>
          <w:fldChar w:fldCharType="end"/>
        </w:r>
      </w:hyperlink>
    </w:p>
    <w:p w:rsidR="00425C6E" w:rsidRDefault="00425C6E">
      <w:pPr>
        <w:pStyle w:val="4"/>
        <w:tabs>
          <w:tab w:val="right" w:leader="dot" w:pos="8962"/>
        </w:tabs>
        <w:rPr>
          <w:rFonts w:asciiTheme="minorHAnsi" w:eastAsiaTheme="minorEastAsia" w:hAnsiTheme="minorHAnsi" w:cstheme="minorBidi"/>
          <w:noProof/>
          <w:szCs w:val="22"/>
        </w:rPr>
      </w:pPr>
      <w:hyperlink w:anchor="_Toc487104088" w:history="1">
        <w:r w:rsidRPr="0077183D">
          <w:rPr>
            <w:rStyle w:val="ab"/>
            <w:noProof/>
          </w:rPr>
          <w:t>5.18.2 FileDao</w:t>
        </w:r>
        <w:r w:rsidRPr="0077183D">
          <w:rPr>
            <w:rStyle w:val="ab"/>
            <w:noProof/>
          </w:rPr>
          <w:t>成员说明</w:t>
        </w:r>
        <w:r>
          <w:rPr>
            <w:noProof/>
            <w:webHidden/>
          </w:rPr>
          <w:tab/>
        </w:r>
        <w:r>
          <w:rPr>
            <w:noProof/>
            <w:webHidden/>
          </w:rPr>
          <w:fldChar w:fldCharType="begin"/>
        </w:r>
        <w:r>
          <w:rPr>
            <w:noProof/>
            <w:webHidden/>
          </w:rPr>
          <w:instrText xml:space="preserve"> PAGEREF _Toc487104088 \h </w:instrText>
        </w:r>
        <w:r>
          <w:rPr>
            <w:noProof/>
            <w:webHidden/>
          </w:rPr>
        </w:r>
        <w:r>
          <w:rPr>
            <w:noProof/>
            <w:webHidden/>
          </w:rPr>
          <w:fldChar w:fldCharType="separate"/>
        </w:r>
        <w:r>
          <w:rPr>
            <w:noProof/>
            <w:webHidden/>
          </w:rPr>
          <w:t>21</w:t>
        </w:r>
        <w:r>
          <w:rPr>
            <w:noProof/>
            <w:webHidden/>
          </w:rPr>
          <w:fldChar w:fldCharType="end"/>
        </w:r>
      </w:hyperlink>
    </w:p>
    <w:p w:rsidR="00425C6E" w:rsidRDefault="00425C6E">
      <w:pPr>
        <w:pStyle w:val="4"/>
        <w:tabs>
          <w:tab w:val="right" w:leader="dot" w:pos="8962"/>
        </w:tabs>
        <w:rPr>
          <w:rFonts w:asciiTheme="minorHAnsi" w:eastAsiaTheme="minorEastAsia" w:hAnsiTheme="minorHAnsi" w:cstheme="minorBidi"/>
          <w:noProof/>
          <w:szCs w:val="22"/>
        </w:rPr>
      </w:pPr>
      <w:hyperlink w:anchor="_Toc487104089" w:history="1">
        <w:r w:rsidRPr="0077183D">
          <w:rPr>
            <w:rStyle w:val="ab"/>
            <w:noProof/>
          </w:rPr>
          <w:t>5.18.3 FileDao</w:t>
        </w:r>
        <w:r w:rsidRPr="0077183D">
          <w:rPr>
            <w:rStyle w:val="ab"/>
            <w:noProof/>
          </w:rPr>
          <w:t>方法说明</w:t>
        </w:r>
        <w:r>
          <w:rPr>
            <w:noProof/>
            <w:webHidden/>
          </w:rPr>
          <w:tab/>
        </w:r>
        <w:r>
          <w:rPr>
            <w:noProof/>
            <w:webHidden/>
          </w:rPr>
          <w:fldChar w:fldCharType="begin"/>
        </w:r>
        <w:r>
          <w:rPr>
            <w:noProof/>
            <w:webHidden/>
          </w:rPr>
          <w:instrText xml:space="preserve"> PAGEREF _Toc487104089 \h </w:instrText>
        </w:r>
        <w:r>
          <w:rPr>
            <w:noProof/>
            <w:webHidden/>
          </w:rPr>
        </w:r>
        <w:r>
          <w:rPr>
            <w:noProof/>
            <w:webHidden/>
          </w:rPr>
          <w:fldChar w:fldCharType="separate"/>
        </w:r>
        <w:r>
          <w:rPr>
            <w:noProof/>
            <w:webHidden/>
          </w:rPr>
          <w:t>21</w:t>
        </w:r>
        <w:r>
          <w:rPr>
            <w:noProof/>
            <w:webHidden/>
          </w:rPr>
          <w:fldChar w:fldCharType="end"/>
        </w:r>
      </w:hyperlink>
    </w:p>
    <w:p w:rsidR="00425C6E" w:rsidRDefault="00425C6E">
      <w:pPr>
        <w:pStyle w:val="21"/>
        <w:tabs>
          <w:tab w:val="right" w:leader="dot" w:pos="8962"/>
        </w:tabs>
        <w:rPr>
          <w:rFonts w:asciiTheme="minorHAnsi" w:eastAsiaTheme="minorEastAsia" w:hAnsiTheme="minorHAnsi" w:cstheme="minorBidi"/>
          <w:noProof/>
          <w:szCs w:val="22"/>
        </w:rPr>
      </w:pPr>
      <w:hyperlink w:anchor="_Toc487104090" w:history="1">
        <w:r w:rsidRPr="0077183D">
          <w:rPr>
            <w:rStyle w:val="ab"/>
            <w:noProof/>
          </w:rPr>
          <w:t>5.19 LogQueue</w:t>
        </w:r>
        <w:r w:rsidRPr="0077183D">
          <w:rPr>
            <w:rStyle w:val="ab"/>
            <w:noProof/>
          </w:rPr>
          <w:t>类</w:t>
        </w:r>
        <w:r>
          <w:rPr>
            <w:noProof/>
            <w:webHidden/>
          </w:rPr>
          <w:tab/>
        </w:r>
        <w:r>
          <w:rPr>
            <w:noProof/>
            <w:webHidden/>
          </w:rPr>
          <w:fldChar w:fldCharType="begin"/>
        </w:r>
        <w:r>
          <w:rPr>
            <w:noProof/>
            <w:webHidden/>
          </w:rPr>
          <w:instrText xml:space="preserve"> PAGEREF _Toc487104090 \h </w:instrText>
        </w:r>
        <w:r>
          <w:rPr>
            <w:noProof/>
            <w:webHidden/>
          </w:rPr>
        </w:r>
        <w:r>
          <w:rPr>
            <w:noProof/>
            <w:webHidden/>
          </w:rPr>
          <w:fldChar w:fldCharType="separate"/>
        </w:r>
        <w:r>
          <w:rPr>
            <w:noProof/>
            <w:webHidden/>
          </w:rPr>
          <w:t>22</w:t>
        </w:r>
        <w:r>
          <w:rPr>
            <w:noProof/>
            <w:webHidden/>
          </w:rPr>
          <w:fldChar w:fldCharType="end"/>
        </w:r>
      </w:hyperlink>
    </w:p>
    <w:p w:rsidR="00425C6E" w:rsidRDefault="00425C6E">
      <w:pPr>
        <w:pStyle w:val="4"/>
        <w:tabs>
          <w:tab w:val="right" w:leader="dot" w:pos="8962"/>
        </w:tabs>
        <w:rPr>
          <w:rFonts w:asciiTheme="minorHAnsi" w:eastAsiaTheme="minorEastAsia" w:hAnsiTheme="minorHAnsi" w:cstheme="minorBidi"/>
          <w:noProof/>
          <w:szCs w:val="22"/>
        </w:rPr>
      </w:pPr>
      <w:hyperlink w:anchor="_Toc487104091" w:history="1">
        <w:r w:rsidRPr="0077183D">
          <w:rPr>
            <w:rStyle w:val="ab"/>
            <w:noProof/>
          </w:rPr>
          <w:t>5.19.1 LogQueue</w:t>
        </w:r>
        <w:r w:rsidRPr="0077183D">
          <w:rPr>
            <w:rStyle w:val="ab"/>
            <w:noProof/>
          </w:rPr>
          <w:t>类图</w:t>
        </w:r>
        <w:r>
          <w:rPr>
            <w:noProof/>
            <w:webHidden/>
          </w:rPr>
          <w:tab/>
        </w:r>
        <w:r>
          <w:rPr>
            <w:noProof/>
            <w:webHidden/>
          </w:rPr>
          <w:fldChar w:fldCharType="begin"/>
        </w:r>
        <w:r>
          <w:rPr>
            <w:noProof/>
            <w:webHidden/>
          </w:rPr>
          <w:instrText xml:space="preserve"> PAGEREF _Toc487104091 \h </w:instrText>
        </w:r>
        <w:r>
          <w:rPr>
            <w:noProof/>
            <w:webHidden/>
          </w:rPr>
        </w:r>
        <w:r>
          <w:rPr>
            <w:noProof/>
            <w:webHidden/>
          </w:rPr>
          <w:fldChar w:fldCharType="separate"/>
        </w:r>
        <w:r>
          <w:rPr>
            <w:noProof/>
            <w:webHidden/>
          </w:rPr>
          <w:t>22</w:t>
        </w:r>
        <w:r>
          <w:rPr>
            <w:noProof/>
            <w:webHidden/>
          </w:rPr>
          <w:fldChar w:fldCharType="end"/>
        </w:r>
      </w:hyperlink>
    </w:p>
    <w:p w:rsidR="00425C6E" w:rsidRDefault="00425C6E">
      <w:pPr>
        <w:pStyle w:val="4"/>
        <w:tabs>
          <w:tab w:val="right" w:leader="dot" w:pos="8962"/>
        </w:tabs>
        <w:rPr>
          <w:rFonts w:asciiTheme="minorHAnsi" w:eastAsiaTheme="minorEastAsia" w:hAnsiTheme="minorHAnsi" w:cstheme="minorBidi"/>
          <w:noProof/>
          <w:szCs w:val="22"/>
        </w:rPr>
      </w:pPr>
      <w:hyperlink w:anchor="_Toc487104092" w:history="1">
        <w:r w:rsidRPr="0077183D">
          <w:rPr>
            <w:rStyle w:val="ab"/>
            <w:noProof/>
          </w:rPr>
          <w:t>5.19.2 LogQueue</w:t>
        </w:r>
        <w:r w:rsidRPr="0077183D">
          <w:rPr>
            <w:rStyle w:val="ab"/>
            <w:noProof/>
          </w:rPr>
          <w:t>成员说明</w:t>
        </w:r>
        <w:r>
          <w:rPr>
            <w:noProof/>
            <w:webHidden/>
          </w:rPr>
          <w:tab/>
        </w:r>
        <w:r>
          <w:rPr>
            <w:noProof/>
            <w:webHidden/>
          </w:rPr>
          <w:fldChar w:fldCharType="begin"/>
        </w:r>
        <w:r>
          <w:rPr>
            <w:noProof/>
            <w:webHidden/>
          </w:rPr>
          <w:instrText xml:space="preserve"> PAGEREF _Toc487104092 \h </w:instrText>
        </w:r>
        <w:r>
          <w:rPr>
            <w:noProof/>
            <w:webHidden/>
          </w:rPr>
        </w:r>
        <w:r>
          <w:rPr>
            <w:noProof/>
            <w:webHidden/>
          </w:rPr>
          <w:fldChar w:fldCharType="separate"/>
        </w:r>
        <w:r>
          <w:rPr>
            <w:noProof/>
            <w:webHidden/>
          </w:rPr>
          <w:t>22</w:t>
        </w:r>
        <w:r>
          <w:rPr>
            <w:noProof/>
            <w:webHidden/>
          </w:rPr>
          <w:fldChar w:fldCharType="end"/>
        </w:r>
      </w:hyperlink>
    </w:p>
    <w:p w:rsidR="00425C6E" w:rsidRDefault="00425C6E">
      <w:pPr>
        <w:pStyle w:val="4"/>
        <w:tabs>
          <w:tab w:val="right" w:leader="dot" w:pos="8962"/>
        </w:tabs>
        <w:rPr>
          <w:rFonts w:asciiTheme="minorHAnsi" w:eastAsiaTheme="minorEastAsia" w:hAnsiTheme="minorHAnsi" w:cstheme="minorBidi"/>
          <w:noProof/>
          <w:szCs w:val="22"/>
        </w:rPr>
      </w:pPr>
      <w:hyperlink w:anchor="_Toc487104093" w:history="1">
        <w:r w:rsidRPr="0077183D">
          <w:rPr>
            <w:rStyle w:val="ab"/>
            <w:noProof/>
          </w:rPr>
          <w:t>5.19.3 LogQueue</w:t>
        </w:r>
        <w:r w:rsidRPr="0077183D">
          <w:rPr>
            <w:rStyle w:val="ab"/>
            <w:noProof/>
          </w:rPr>
          <w:t>方法说明</w:t>
        </w:r>
        <w:r>
          <w:rPr>
            <w:noProof/>
            <w:webHidden/>
          </w:rPr>
          <w:tab/>
        </w:r>
        <w:r>
          <w:rPr>
            <w:noProof/>
            <w:webHidden/>
          </w:rPr>
          <w:fldChar w:fldCharType="begin"/>
        </w:r>
        <w:r>
          <w:rPr>
            <w:noProof/>
            <w:webHidden/>
          </w:rPr>
          <w:instrText xml:space="preserve"> PAGEREF _Toc487104093 \h </w:instrText>
        </w:r>
        <w:r>
          <w:rPr>
            <w:noProof/>
            <w:webHidden/>
          </w:rPr>
        </w:r>
        <w:r>
          <w:rPr>
            <w:noProof/>
            <w:webHidden/>
          </w:rPr>
          <w:fldChar w:fldCharType="separate"/>
        </w:r>
        <w:r>
          <w:rPr>
            <w:noProof/>
            <w:webHidden/>
          </w:rPr>
          <w:t>22</w:t>
        </w:r>
        <w:r>
          <w:rPr>
            <w:noProof/>
            <w:webHidden/>
          </w:rPr>
          <w:fldChar w:fldCharType="end"/>
        </w:r>
      </w:hyperlink>
    </w:p>
    <w:p w:rsidR="00425C6E" w:rsidRDefault="00425C6E">
      <w:pPr>
        <w:pStyle w:val="11"/>
        <w:tabs>
          <w:tab w:val="right" w:leader="dot" w:pos="8962"/>
        </w:tabs>
        <w:rPr>
          <w:rFonts w:asciiTheme="minorHAnsi" w:eastAsiaTheme="minorEastAsia" w:hAnsiTheme="minorHAnsi" w:cstheme="minorBidi"/>
          <w:noProof/>
          <w:szCs w:val="22"/>
        </w:rPr>
      </w:pPr>
      <w:hyperlink w:anchor="_Toc487104094" w:history="1">
        <w:r w:rsidRPr="0077183D">
          <w:rPr>
            <w:rStyle w:val="ab"/>
            <w:noProof/>
          </w:rPr>
          <w:t>六、异常设计</w:t>
        </w:r>
        <w:r>
          <w:rPr>
            <w:noProof/>
            <w:webHidden/>
          </w:rPr>
          <w:tab/>
        </w:r>
        <w:r>
          <w:rPr>
            <w:noProof/>
            <w:webHidden/>
          </w:rPr>
          <w:fldChar w:fldCharType="begin"/>
        </w:r>
        <w:r>
          <w:rPr>
            <w:noProof/>
            <w:webHidden/>
          </w:rPr>
          <w:instrText xml:space="preserve"> PAGEREF _Toc487104094 \h </w:instrText>
        </w:r>
        <w:r>
          <w:rPr>
            <w:noProof/>
            <w:webHidden/>
          </w:rPr>
        </w:r>
        <w:r>
          <w:rPr>
            <w:noProof/>
            <w:webHidden/>
          </w:rPr>
          <w:fldChar w:fldCharType="separate"/>
        </w:r>
        <w:r>
          <w:rPr>
            <w:noProof/>
            <w:webHidden/>
          </w:rPr>
          <w:t>24</w:t>
        </w:r>
        <w:r>
          <w:rPr>
            <w:noProof/>
            <w:webHidden/>
          </w:rPr>
          <w:fldChar w:fldCharType="end"/>
        </w:r>
      </w:hyperlink>
    </w:p>
    <w:p w:rsidR="00425C6E" w:rsidRDefault="00425C6E">
      <w:pPr>
        <w:pStyle w:val="21"/>
        <w:tabs>
          <w:tab w:val="right" w:leader="dot" w:pos="8962"/>
        </w:tabs>
        <w:rPr>
          <w:rFonts w:asciiTheme="minorHAnsi" w:eastAsiaTheme="minorEastAsia" w:hAnsiTheme="minorHAnsi" w:cstheme="minorBidi"/>
          <w:noProof/>
          <w:szCs w:val="22"/>
        </w:rPr>
      </w:pPr>
      <w:hyperlink w:anchor="_Toc487104095" w:history="1">
        <w:r w:rsidRPr="0077183D">
          <w:rPr>
            <w:rStyle w:val="ab"/>
            <w:noProof/>
          </w:rPr>
          <w:t>6.1</w:t>
        </w:r>
        <w:r w:rsidRPr="0077183D">
          <w:rPr>
            <w:rStyle w:val="ab"/>
            <w:noProof/>
          </w:rPr>
          <w:t>客户端异常类：</w:t>
        </w:r>
        <w:r>
          <w:rPr>
            <w:noProof/>
            <w:webHidden/>
          </w:rPr>
          <w:tab/>
        </w:r>
        <w:r>
          <w:rPr>
            <w:noProof/>
            <w:webHidden/>
          </w:rPr>
          <w:fldChar w:fldCharType="begin"/>
        </w:r>
        <w:r>
          <w:rPr>
            <w:noProof/>
            <w:webHidden/>
          </w:rPr>
          <w:instrText xml:space="preserve"> PAGEREF _Toc487104095 \h </w:instrText>
        </w:r>
        <w:r>
          <w:rPr>
            <w:noProof/>
            <w:webHidden/>
          </w:rPr>
        </w:r>
        <w:r>
          <w:rPr>
            <w:noProof/>
            <w:webHidden/>
          </w:rPr>
          <w:fldChar w:fldCharType="separate"/>
        </w:r>
        <w:r>
          <w:rPr>
            <w:noProof/>
            <w:webHidden/>
          </w:rPr>
          <w:t>24</w:t>
        </w:r>
        <w:r>
          <w:rPr>
            <w:noProof/>
            <w:webHidden/>
          </w:rPr>
          <w:fldChar w:fldCharType="end"/>
        </w:r>
      </w:hyperlink>
    </w:p>
    <w:p w:rsidR="00425C6E" w:rsidRDefault="00425C6E">
      <w:pPr>
        <w:pStyle w:val="4"/>
        <w:tabs>
          <w:tab w:val="right" w:leader="dot" w:pos="8962"/>
        </w:tabs>
        <w:rPr>
          <w:rFonts w:asciiTheme="minorHAnsi" w:eastAsiaTheme="minorEastAsia" w:hAnsiTheme="minorHAnsi" w:cstheme="minorBidi"/>
          <w:noProof/>
          <w:szCs w:val="22"/>
        </w:rPr>
      </w:pPr>
      <w:hyperlink w:anchor="_Toc487104096" w:history="1">
        <w:r w:rsidRPr="0077183D">
          <w:rPr>
            <w:rStyle w:val="ab"/>
            <w:noProof/>
          </w:rPr>
          <w:t>6.1.1</w:t>
        </w:r>
        <w:r w:rsidRPr="0077183D">
          <w:rPr>
            <w:rStyle w:val="ab"/>
            <w:noProof/>
          </w:rPr>
          <w:t>客户端异常类图</w:t>
        </w:r>
        <w:r>
          <w:rPr>
            <w:noProof/>
            <w:webHidden/>
          </w:rPr>
          <w:tab/>
        </w:r>
        <w:r>
          <w:rPr>
            <w:noProof/>
            <w:webHidden/>
          </w:rPr>
          <w:fldChar w:fldCharType="begin"/>
        </w:r>
        <w:r>
          <w:rPr>
            <w:noProof/>
            <w:webHidden/>
          </w:rPr>
          <w:instrText xml:space="preserve"> PAGEREF _Toc487104096 \h </w:instrText>
        </w:r>
        <w:r>
          <w:rPr>
            <w:noProof/>
            <w:webHidden/>
          </w:rPr>
        </w:r>
        <w:r>
          <w:rPr>
            <w:noProof/>
            <w:webHidden/>
          </w:rPr>
          <w:fldChar w:fldCharType="separate"/>
        </w:r>
        <w:r>
          <w:rPr>
            <w:noProof/>
            <w:webHidden/>
          </w:rPr>
          <w:t>24</w:t>
        </w:r>
        <w:r>
          <w:rPr>
            <w:noProof/>
            <w:webHidden/>
          </w:rPr>
          <w:fldChar w:fldCharType="end"/>
        </w:r>
      </w:hyperlink>
    </w:p>
    <w:p w:rsidR="00425C6E" w:rsidRDefault="00425C6E">
      <w:pPr>
        <w:pStyle w:val="4"/>
        <w:tabs>
          <w:tab w:val="right" w:leader="dot" w:pos="8962"/>
        </w:tabs>
        <w:rPr>
          <w:rFonts w:asciiTheme="minorHAnsi" w:eastAsiaTheme="minorEastAsia" w:hAnsiTheme="minorHAnsi" w:cstheme="minorBidi"/>
          <w:noProof/>
          <w:szCs w:val="22"/>
        </w:rPr>
      </w:pPr>
      <w:hyperlink w:anchor="_Toc487104097" w:history="1">
        <w:r w:rsidRPr="0077183D">
          <w:rPr>
            <w:rStyle w:val="ab"/>
            <w:noProof/>
          </w:rPr>
          <w:t>6.1.2</w:t>
        </w:r>
        <w:r w:rsidRPr="0077183D">
          <w:rPr>
            <w:rStyle w:val="ab"/>
            <w:noProof/>
          </w:rPr>
          <w:t>客户端异常类说明</w:t>
        </w:r>
        <w:r>
          <w:rPr>
            <w:noProof/>
            <w:webHidden/>
          </w:rPr>
          <w:tab/>
        </w:r>
        <w:r>
          <w:rPr>
            <w:noProof/>
            <w:webHidden/>
          </w:rPr>
          <w:fldChar w:fldCharType="begin"/>
        </w:r>
        <w:r>
          <w:rPr>
            <w:noProof/>
            <w:webHidden/>
          </w:rPr>
          <w:instrText xml:space="preserve"> PAGEREF _Toc487104097 \h </w:instrText>
        </w:r>
        <w:r>
          <w:rPr>
            <w:noProof/>
            <w:webHidden/>
          </w:rPr>
        </w:r>
        <w:r>
          <w:rPr>
            <w:noProof/>
            <w:webHidden/>
          </w:rPr>
          <w:fldChar w:fldCharType="separate"/>
        </w:r>
        <w:r>
          <w:rPr>
            <w:noProof/>
            <w:webHidden/>
          </w:rPr>
          <w:t>24</w:t>
        </w:r>
        <w:r>
          <w:rPr>
            <w:noProof/>
            <w:webHidden/>
          </w:rPr>
          <w:fldChar w:fldCharType="end"/>
        </w:r>
      </w:hyperlink>
    </w:p>
    <w:p w:rsidR="00425C6E" w:rsidRDefault="00425C6E">
      <w:pPr>
        <w:pStyle w:val="21"/>
        <w:tabs>
          <w:tab w:val="right" w:leader="dot" w:pos="8962"/>
        </w:tabs>
        <w:rPr>
          <w:rFonts w:asciiTheme="minorHAnsi" w:eastAsiaTheme="minorEastAsia" w:hAnsiTheme="minorHAnsi" w:cstheme="minorBidi"/>
          <w:noProof/>
          <w:szCs w:val="22"/>
        </w:rPr>
      </w:pPr>
      <w:hyperlink w:anchor="_Toc487104098" w:history="1">
        <w:r w:rsidRPr="0077183D">
          <w:rPr>
            <w:rStyle w:val="ab"/>
            <w:noProof/>
          </w:rPr>
          <w:t>6.2</w:t>
        </w:r>
        <w:r w:rsidRPr="0077183D">
          <w:rPr>
            <w:rStyle w:val="ab"/>
            <w:noProof/>
          </w:rPr>
          <w:t>服务端异常类</w:t>
        </w:r>
        <w:r>
          <w:rPr>
            <w:noProof/>
            <w:webHidden/>
          </w:rPr>
          <w:tab/>
        </w:r>
        <w:r>
          <w:rPr>
            <w:noProof/>
            <w:webHidden/>
          </w:rPr>
          <w:fldChar w:fldCharType="begin"/>
        </w:r>
        <w:r>
          <w:rPr>
            <w:noProof/>
            <w:webHidden/>
          </w:rPr>
          <w:instrText xml:space="preserve"> PAGEREF _Toc487104098 \h </w:instrText>
        </w:r>
        <w:r>
          <w:rPr>
            <w:noProof/>
            <w:webHidden/>
          </w:rPr>
        </w:r>
        <w:r>
          <w:rPr>
            <w:noProof/>
            <w:webHidden/>
          </w:rPr>
          <w:fldChar w:fldCharType="separate"/>
        </w:r>
        <w:r>
          <w:rPr>
            <w:noProof/>
            <w:webHidden/>
          </w:rPr>
          <w:t>25</w:t>
        </w:r>
        <w:r>
          <w:rPr>
            <w:noProof/>
            <w:webHidden/>
          </w:rPr>
          <w:fldChar w:fldCharType="end"/>
        </w:r>
      </w:hyperlink>
    </w:p>
    <w:p w:rsidR="00425C6E" w:rsidRDefault="00425C6E">
      <w:pPr>
        <w:pStyle w:val="4"/>
        <w:tabs>
          <w:tab w:val="right" w:leader="dot" w:pos="8962"/>
        </w:tabs>
        <w:rPr>
          <w:rFonts w:asciiTheme="minorHAnsi" w:eastAsiaTheme="minorEastAsia" w:hAnsiTheme="minorHAnsi" w:cstheme="minorBidi"/>
          <w:noProof/>
          <w:szCs w:val="22"/>
        </w:rPr>
      </w:pPr>
      <w:hyperlink w:anchor="_Toc487104099" w:history="1">
        <w:r w:rsidRPr="0077183D">
          <w:rPr>
            <w:rStyle w:val="ab"/>
            <w:noProof/>
          </w:rPr>
          <w:t>6.2.1</w:t>
        </w:r>
        <w:r w:rsidRPr="0077183D">
          <w:rPr>
            <w:rStyle w:val="ab"/>
            <w:noProof/>
          </w:rPr>
          <w:t>服务端异常类图</w:t>
        </w:r>
        <w:r>
          <w:rPr>
            <w:noProof/>
            <w:webHidden/>
          </w:rPr>
          <w:tab/>
        </w:r>
        <w:r>
          <w:rPr>
            <w:noProof/>
            <w:webHidden/>
          </w:rPr>
          <w:fldChar w:fldCharType="begin"/>
        </w:r>
        <w:r>
          <w:rPr>
            <w:noProof/>
            <w:webHidden/>
          </w:rPr>
          <w:instrText xml:space="preserve"> PAGEREF _Toc487104099 \h </w:instrText>
        </w:r>
        <w:r>
          <w:rPr>
            <w:noProof/>
            <w:webHidden/>
          </w:rPr>
        </w:r>
        <w:r>
          <w:rPr>
            <w:noProof/>
            <w:webHidden/>
          </w:rPr>
          <w:fldChar w:fldCharType="separate"/>
        </w:r>
        <w:r>
          <w:rPr>
            <w:noProof/>
            <w:webHidden/>
          </w:rPr>
          <w:t>25</w:t>
        </w:r>
        <w:r>
          <w:rPr>
            <w:noProof/>
            <w:webHidden/>
          </w:rPr>
          <w:fldChar w:fldCharType="end"/>
        </w:r>
      </w:hyperlink>
    </w:p>
    <w:p w:rsidR="00425C6E" w:rsidRDefault="00425C6E">
      <w:pPr>
        <w:pStyle w:val="4"/>
        <w:tabs>
          <w:tab w:val="right" w:leader="dot" w:pos="8962"/>
        </w:tabs>
        <w:rPr>
          <w:rFonts w:asciiTheme="minorHAnsi" w:eastAsiaTheme="minorEastAsia" w:hAnsiTheme="minorHAnsi" w:cstheme="minorBidi"/>
          <w:noProof/>
          <w:szCs w:val="22"/>
        </w:rPr>
      </w:pPr>
      <w:hyperlink w:anchor="_Toc487104100" w:history="1">
        <w:r w:rsidRPr="0077183D">
          <w:rPr>
            <w:rStyle w:val="ab"/>
            <w:noProof/>
          </w:rPr>
          <w:t>6.2.2</w:t>
        </w:r>
        <w:r w:rsidRPr="0077183D">
          <w:rPr>
            <w:rStyle w:val="ab"/>
            <w:noProof/>
          </w:rPr>
          <w:t>服务端异常类说明</w:t>
        </w:r>
        <w:r>
          <w:rPr>
            <w:noProof/>
            <w:webHidden/>
          </w:rPr>
          <w:tab/>
        </w:r>
        <w:r>
          <w:rPr>
            <w:noProof/>
            <w:webHidden/>
          </w:rPr>
          <w:fldChar w:fldCharType="begin"/>
        </w:r>
        <w:r>
          <w:rPr>
            <w:noProof/>
            <w:webHidden/>
          </w:rPr>
          <w:instrText xml:space="preserve"> PAGEREF _Toc487104100 \h </w:instrText>
        </w:r>
        <w:r>
          <w:rPr>
            <w:noProof/>
            <w:webHidden/>
          </w:rPr>
        </w:r>
        <w:r>
          <w:rPr>
            <w:noProof/>
            <w:webHidden/>
          </w:rPr>
          <w:fldChar w:fldCharType="separate"/>
        </w:r>
        <w:r>
          <w:rPr>
            <w:noProof/>
            <w:webHidden/>
          </w:rPr>
          <w:t>25</w:t>
        </w:r>
        <w:r>
          <w:rPr>
            <w:noProof/>
            <w:webHidden/>
          </w:rPr>
          <w:fldChar w:fldCharType="end"/>
        </w:r>
      </w:hyperlink>
    </w:p>
    <w:p w:rsidR="00B36303" w:rsidRDefault="00E35093" w:rsidP="00E35093">
      <w:pPr>
        <w:jc w:val="center"/>
        <w:rPr>
          <w:b/>
          <w:sz w:val="28"/>
          <w:szCs w:val="28"/>
        </w:rPr>
      </w:pPr>
      <w:r>
        <w:rPr>
          <w:b/>
          <w:sz w:val="28"/>
          <w:szCs w:val="28"/>
        </w:rPr>
        <w:fldChar w:fldCharType="end"/>
      </w:r>
    </w:p>
    <w:p w:rsidR="00B36303" w:rsidRDefault="00B36303">
      <w:pPr>
        <w:jc w:val="center"/>
        <w:rPr>
          <w:b/>
          <w:sz w:val="28"/>
          <w:szCs w:val="28"/>
        </w:rPr>
      </w:pPr>
    </w:p>
    <w:p w:rsidR="00B36303" w:rsidRDefault="00B36303">
      <w:pPr>
        <w:jc w:val="center"/>
        <w:rPr>
          <w:b/>
          <w:sz w:val="28"/>
          <w:szCs w:val="28"/>
        </w:rPr>
      </w:pPr>
    </w:p>
    <w:p w:rsidR="00B36303" w:rsidRDefault="00B36303">
      <w:pPr>
        <w:jc w:val="center"/>
        <w:rPr>
          <w:b/>
          <w:sz w:val="28"/>
          <w:szCs w:val="28"/>
        </w:rPr>
      </w:pPr>
    </w:p>
    <w:p w:rsidR="00B36303" w:rsidRDefault="00B36303">
      <w:pPr>
        <w:jc w:val="center"/>
        <w:rPr>
          <w:b/>
          <w:sz w:val="28"/>
          <w:szCs w:val="28"/>
        </w:rPr>
      </w:pPr>
    </w:p>
    <w:p w:rsidR="00B36303" w:rsidRDefault="00B36303">
      <w:pPr>
        <w:jc w:val="center"/>
        <w:rPr>
          <w:b/>
          <w:sz w:val="28"/>
          <w:szCs w:val="28"/>
        </w:rPr>
      </w:pPr>
    </w:p>
    <w:p w:rsidR="00B36303" w:rsidRDefault="00B36303">
      <w:pPr>
        <w:jc w:val="center"/>
        <w:rPr>
          <w:b/>
          <w:sz w:val="28"/>
          <w:szCs w:val="28"/>
        </w:rPr>
      </w:pPr>
    </w:p>
    <w:p w:rsidR="00B36303" w:rsidRDefault="00E35093">
      <w:pPr>
        <w:jc w:val="center"/>
        <w:rPr>
          <w:b/>
          <w:sz w:val="28"/>
          <w:szCs w:val="28"/>
        </w:rPr>
      </w:pPr>
      <w:r>
        <w:rPr>
          <w:b/>
          <w:sz w:val="28"/>
          <w:szCs w:val="28"/>
        </w:rPr>
        <w:br w:type="page"/>
      </w:r>
    </w:p>
    <w:p w:rsidR="00B36303" w:rsidRDefault="00E35093" w:rsidP="00E35093">
      <w:pPr>
        <w:pStyle w:val="aa"/>
      </w:pPr>
      <w:bookmarkStart w:id="0" w:name="_Toc487015845"/>
      <w:bookmarkStart w:id="1" w:name="_Toc487104030"/>
      <w:r>
        <w:rPr>
          <w:rFonts w:hint="eastAsia"/>
        </w:rPr>
        <w:lastRenderedPageBreak/>
        <w:t>一</w:t>
      </w:r>
      <w:r>
        <w:t>、</w:t>
      </w:r>
      <w:r w:rsidR="00B36303">
        <w:rPr>
          <w:rFonts w:hint="eastAsia"/>
        </w:rPr>
        <w:t>编写目的</w:t>
      </w:r>
      <w:bookmarkEnd w:id="0"/>
      <w:bookmarkEnd w:id="1"/>
    </w:p>
    <w:p w:rsidR="00B36303" w:rsidRDefault="00B36303">
      <w:pPr>
        <w:ind w:firstLineChars="200" w:firstLine="420"/>
        <w:rPr>
          <w:rStyle w:val="ae"/>
        </w:rPr>
      </w:pPr>
      <w:r>
        <w:rPr>
          <w:rFonts w:hint="eastAsia"/>
        </w:rPr>
        <w:t>描述</w:t>
      </w:r>
      <w:r>
        <w:rPr>
          <w:rFonts w:hint="eastAsia"/>
        </w:rPr>
        <w:t>DMS3.0</w:t>
      </w:r>
      <w:r>
        <w:rPr>
          <w:rFonts w:hint="eastAsia"/>
        </w:rPr>
        <w:t>项目的系统结构，数据实体，类的定义，类功能的实现，部署要求，运行环境等内容，该文档用来指导程序员完成程序代码实现。文档的主要读者包括：项目分析人员，项目设计人员，项目经理，程序员，测试人员，部署人员，项目技术支持人员等。</w:t>
      </w:r>
    </w:p>
    <w:p w:rsidR="00B36303" w:rsidRDefault="00E35093" w:rsidP="00E35093">
      <w:pPr>
        <w:pStyle w:val="aa"/>
      </w:pPr>
      <w:bookmarkStart w:id="2" w:name="_Toc487015846"/>
      <w:bookmarkStart w:id="3" w:name="_Toc487104031"/>
      <w:r>
        <w:rPr>
          <w:rFonts w:hint="eastAsia"/>
        </w:rPr>
        <w:t>二、</w:t>
      </w:r>
      <w:r w:rsidR="00B36303">
        <w:rPr>
          <w:rFonts w:hint="eastAsia"/>
        </w:rPr>
        <w:t>参考文档</w:t>
      </w:r>
      <w:bookmarkEnd w:id="2"/>
      <w:bookmarkEnd w:id="3"/>
    </w:p>
    <w:p w:rsidR="00B36303" w:rsidRDefault="00B36303">
      <w:pPr>
        <w:numPr>
          <w:ilvl w:val="0"/>
          <w:numId w:val="3"/>
        </w:numPr>
      </w:pPr>
      <w:r>
        <w:rPr>
          <w:rFonts w:hint="eastAsia"/>
        </w:rPr>
        <w:t>《</w:t>
      </w:r>
      <w:r>
        <w:rPr>
          <w:rFonts w:hint="eastAsia"/>
        </w:rPr>
        <w:t>DMS3.0</w:t>
      </w:r>
      <w:r>
        <w:rPr>
          <w:rFonts w:hint="eastAsia"/>
        </w:rPr>
        <w:t>需求说明书》；文档编号：</w:t>
      </w:r>
      <w:r>
        <w:rPr>
          <w:rFonts w:hint="eastAsia"/>
        </w:rPr>
        <w:t>TTS***</w:t>
      </w:r>
      <w:r>
        <w:rPr>
          <w:rFonts w:hint="eastAsia"/>
        </w:rPr>
        <w:t>；版本号</w:t>
      </w:r>
      <w:r>
        <w:rPr>
          <w:rFonts w:hint="eastAsia"/>
        </w:rPr>
        <w:t>v1.0</w:t>
      </w:r>
    </w:p>
    <w:p w:rsidR="00B36303" w:rsidRDefault="00B36303">
      <w:pPr>
        <w:numPr>
          <w:ilvl w:val="0"/>
          <w:numId w:val="3"/>
        </w:numPr>
      </w:pPr>
      <w:r>
        <w:rPr>
          <w:rFonts w:hint="eastAsia"/>
        </w:rPr>
        <w:t>《</w:t>
      </w:r>
      <w:r>
        <w:rPr>
          <w:rFonts w:hint="eastAsia"/>
        </w:rPr>
        <w:t>DMS3.0</w:t>
      </w:r>
      <w:r>
        <w:rPr>
          <w:rFonts w:hint="eastAsia"/>
        </w:rPr>
        <w:t>概要设计说明书》文档编号：</w:t>
      </w:r>
      <w:r>
        <w:rPr>
          <w:rFonts w:hint="eastAsia"/>
        </w:rPr>
        <w:t>TTS***</w:t>
      </w:r>
      <w:r>
        <w:rPr>
          <w:rFonts w:hint="eastAsia"/>
        </w:rPr>
        <w:t>；版本号</w:t>
      </w:r>
      <w:r>
        <w:rPr>
          <w:rFonts w:hint="eastAsia"/>
        </w:rPr>
        <w:t>v1.0</w:t>
      </w:r>
    </w:p>
    <w:p w:rsidR="00B36303" w:rsidRDefault="00E35093" w:rsidP="00E35093">
      <w:pPr>
        <w:pStyle w:val="aa"/>
      </w:pPr>
      <w:bookmarkStart w:id="4" w:name="_Toc487015847"/>
      <w:bookmarkStart w:id="5" w:name="_Toc487104032"/>
      <w:r>
        <w:rPr>
          <w:rFonts w:hint="eastAsia"/>
        </w:rPr>
        <w:t>三</w:t>
      </w:r>
      <w:r>
        <w:t>、</w:t>
      </w:r>
      <w:r w:rsidR="00B36303">
        <w:rPr>
          <w:rFonts w:hint="eastAsia"/>
        </w:rPr>
        <w:t>名称解释</w:t>
      </w:r>
      <w:bookmarkEnd w:id="4"/>
      <w:bookmarkEnd w:id="5"/>
    </w:p>
    <w:p w:rsidR="00B36303" w:rsidRDefault="00B36303">
      <w:pPr>
        <w:spacing w:before="120"/>
        <w:rPr>
          <w:rStyle w:val="ac"/>
          <w:rFonts w:ascii="宋体" w:hAnsi="宋体"/>
          <w:b w:val="0"/>
          <w:bCs w:val="0"/>
          <w:szCs w:val="21"/>
        </w:rPr>
      </w:pPr>
      <w:r>
        <w:rPr>
          <w:rStyle w:val="ac"/>
          <w:rFonts w:hint="eastAsia"/>
        </w:rPr>
        <w:t>DMS</w:t>
      </w:r>
      <w:r>
        <w:rPr>
          <w:rFonts w:hint="eastAsia"/>
        </w:rPr>
        <w:t>：数据挖掘系统（</w:t>
      </w:r>
      <w:r>
        <w:t>Data</w:t>
      </w:r>
      <w:r>
        <w:rPr>
          <w:rFonts w:hint="eastAsia"/>
        </w:rPr>
        <w:t xml:space="preserve"> Mining</w:t>
      </w:r>
      <w:r>
        <w:t xml:space="preserve"> </w:t>
      </w:r>
      <w:r>
        <w:rPr>
          <w:rFonts w:hint="eastAsia"/>
        </w:rPr>
        <w:t>System</w:t>
      </w:r>
      <w:r>
        <w:rPr>
          <w:rFonts w:hint="eastAsia"/>
        </w:rPr>
        <w:t>）</w:t>
      </w:r>
    </w:p>
    <w:p w:rsidR="00B36303" w:rsidRDefault="00B36303">
      <w:pPr>
        <w:spacing w:before="156"/>
      </w:pPr>
      <w:r>
        <w:rPr>
          <w:rStyle w:val="ac"/>
          <w:rFonts w:hint="eastAsia"/>
        </w:rPr>
        <w:t>系统架构：</w:t>
      </w:r>
      <w:r>
        <w:rPr>
          <w:rFonts w:hint="eastAsia"/>
        </w:rPr>
        <w:t>描述系统的核心功能组件和组件间的相互关联。</w:t>
      </w:r>
    </w:p>
    <w:p w:rsidR="00B36303" w:rsidRDefault="00B36303">
      <w:pPr>
        <w:spacing w:before="156"/>
      </w:pPr>
      <w:r>
        <w:rPr>
          <w:rStyle w:val="ac"/>
          <w:rFonts w:hint="eastAsia"/>
        </w:rPr>
        <w:t>数据实体：</w:t>
      </w:r>
      <w:r>
        <w:rPr>
          <w:rStyle w:val="ac"/>
          <w:rFonts w:hint="eastAsia"/>
          <w:b w:val="0"/>
        </w:rPr>
        <w:t>描述</w:t>
      </w:r>
      <w:r>
        <w:rPr>
          <w:rFonts w:hint="eastAsia"/>
        </w:rPr>
        <w:t>系统需要采集，处理和保存的数据的结构。</w:t>
      </w:r>
    </w:p>
    <w:p w:rsidR="00B36303" w:rsidRDefault="00B36303">
      <w:pPr>
        <w:spacing w:before="156"/>
      </w:pPr>
      <w:r>
        <w:rPr>
          <w:rStyle w:val="ac"/>
          <w:rFonts w:hint="eastAsia"/>
        </w:rPr>
        <w:t>用户登入</w:t>
      </w:r>
      <w:r>
        <w:rPr>
          <w:rStyle w:val="ac"/>
          <w:rFonts w:hint="eastAsia"/>
        </w:rPr>
        <w:t>/</w:t>
      </w:r>
      <w:r>
        <w:rPr>
          <w:rStyle w:val="ac"/>
          <w:rFonts w:hint="eastAsia"/>
        </w:rPr>
        <w:t>登出记录：</w:t>
      </w:r>
      <w:r>
        <w:rPr>
          <w:rFonts w:hint="eastAsia"/>
        </w:rPr>
        <w:t>在登录日志文件中记录的用户登入</w:t>
      </w:r>
      <w:r>
        <w:rPr>
          <w:rFonts w:hint="eastAsia"/>
        </w:rPr>
        <w:t>Unix</w:t>
      </w:r>
      <w:r>
        <w:rPr>
          <w:rFonts w:hint="eastAsia"/>
        </w:rPr>
        <w:t>系统的日志记录，该日志记录包含用户的登录名，用户登入</w:t>
      </w:r>
      <w:r>
        <w:rPr>
          <w:rFonts w:hint="eastAsia"/>
        </w:rPr>
        <w:t>Unix</w:t>
      </w:r>
      <w:r>
        <w:rPr>
          <w:rFonts w:hint="eastAsia"/>
        </w:rPr>
        <w:t>的时刻，登录的终端机器</w:t>
      </w:r>
      <w:r>
        <w:rPr>
          <w:rFonts w:hint="eastAsia"/>
        </w:rPr>
        <w:t>IP</w:t>
      </w:r>
      <w:r>
        <w:rPr>
          <w:rFonts w:hint="eastAsia"/>
        </w:rPr>
        <w:t>等信息。</w:t>
      </w:r>
    </w:p>
    <w:p w:rsidR="00B36303" w:rsidRDefault="00B36303">
      <w:pPr>
        <w:spacing w:before="156"/>
      </w:pPr>
      <w:r>
        <w:rPr>
          <w:rStyle w:val="ac"/>
          <w:rFonts w:hint="eastAsia"/>
        </w:rPr>
        <w:t>用户的登录记录：</w:t>
      </w:r>
      <w:r>
        <w:rPr>
          <w:rFonts w:hint="eastAsia"/>
        </w:rPr>
        <w:t>将用户的登入记录和登出记录按照对应关系匹配起来，形成一条完整的登录记录，登录记录中包含以下信息：用户登录名，登入时刻，登出时刻，登录时长，登录终端机器</w:t>
      </w:r>
      <w:r>
        <w:rPr>
          <w:rFonts w:hint="eastAsia"/>
        </w:rPr>
        <w:t>IP</w:t>
      </w:r>
      <w:r>
        <w:rPr>
          <w:rFonts w:hint="eastAsia"/>
        </w:rPr>
        <w:t>等。</w:t>
      </w:r>
    </w:p>
    <w:p w:rsidR="00B36303" w:rsidRDefault="00B36303">
      <w:pPr>
        <w:spacing w:before="156"/>
        <w:rPr>
          <w:rStyle w:val="ac"/>
        </w:rPr>
      </w:pPr>
      <w:r>
        <w:rPr>
          <w:rStyle w:val="ac"/>
          <w:rFonts w:hint="eastAsia"/>
        </w:rPr>
        <w:t>匹配的登入</w:t>
      </w:r>
      <w:r>
        <w:rPr>
          <w:rStyle w:val="ac"/>
          <w:rFonts w:hint="eastAsia"/>
        </w:rPr>
        <w:t>/</w:t>
      </w:r>
      <w:r>
        <w:rPr>
          <w:rStyle w:val="ac"/>
          <w:rFonts w:hint="eastAsia"/>
        </w:rPr>
        <w:t>登出记录：</w:t>
      </w:r>
      <w:r>
        <w:rPr>
          <w:rFonts w:hint="eastAsia"/>
        </w:rPr>
        <w:t>等同于</w:t>
      </w:r>
      <w:r>
        <w:rPr>
          <w:rStyle w:val="ac"/>
          <w:rFonts w:hint="eastAsia"/>
        </w:rPr>
        <w:t>用户的登录记录</w:t>
      </w:r>
      <w:r>
        <w:rPr>
          <w:rFonts w:hint="eastAsia"/>
        </w:rPr>
        <w:t>。</w:t>
      </w:r>
    </w:p>
    <w:p w:rsidR="00B36303" w:rsidRDefault="00B36303">
      <w:pPr>
        <w:spacing w:before="156"/>
      </w:pPr>
      <w:r>
        <w:rPr>
          <w:rStyle w:val="ac"/>
          <w:rFonts w:hint="eastAsia"/>
        </w:rPr>
        <w:t>未匹配的登入记录：</w:t>
      </w:r>
      <w:r>
        <w:rPr>
          <w:rFonts w:hint="eastAsia"/>
        </w:rPr>
        <w:t>在登录日志文件中理论上一条登入记录跟一条登出记录匹配，但有可能在我们采集数据时用户还没有登出，所以日志文件中可能出现没有登出记录与之匹配的登入记录，这些登入记录我们将其保存在一个指定的文件中，在下次采集时再读取。</w:t>
      </w:r>
    </w:p>
    <w:p w:rsidR="00B36303" w:rsidRDefault="00B36303"/>
    <w:p w:rsidR="00B36303" w:rsidRDefault="00E35093" w:rsidP="00E35093">
      <w:pPr>
        <w:pStyle w:val="aa"/>
      </w:pPr>
      <w:bookmarkStart w:id="6" w:name="_Toc487015848"/>
      <w:bookmarkStart w:id="7" w:name="_Toc487104033"/>
      <w:r>
        <w:rPr>
          <w:rFonts w:hint="eastAsia"/>
        </w:rPr>
        <w:t>四</w:t>
      </w:r>
      <w:r>
        <w:t>、</w:t>
      </w:r>
      <w:r w:rsidR="00B36303">
        <w:rPr>
          <w:rFonts w:hint="eastAsia"/>
        </w:rPr>
        <w:t>系统架构综述</w:t>
      </w:r>
      <w:bookmarkEnd w:id="6"/>
      <w:bookmarkEnd w:id="7"/>
    </w:p>
    <w:p w:rsidR="00B36303" w:rsidRDefault="00B36303">
      <w:r>
        <w:t>D</w:t>
      </w:r>
      <w:r>
        <w:rPr>
          <w:rFonts w:hint="eastAsia"/>
        </w:rPr>
        <w:t>MS3.0</w:t>
      </w:r>
      <w:r>
        <w:rPr>
          <w:rFonts w:hint="eastAsia"/>
        </w:rPr>
        <w:t>由以下几个功能模块组成：</w:t>
      </w:r>
    </w:p>
    <w:p w:rsidR="00B36303" w:rsidRDefault="00B36303">
      <w:r>
        <w:rPr>
          <w:rFonts w:hint="eastAsia"/>
        </w:rPr>
        <w:t>数据读取模块，数据匹配模块，数据发送模块，数据接收模块，数据保存模块和数据整合模块，每个模块的核心功能如下：</w:t>
      </w:r>
    </w:p>
    <w:p w:rsidR="00B36303" w:rsidRDefault="00B36303">
      <w:r>
        <w:rPr>
          <w:rFonts w:hint="eastAsia"/>
          <w:b/>
        </w:rPr>
        <w:lastRenderedPageBreak/>
        <w:t>数据读取模块：</w:t>
      </w:r>
      <w:r>
        <w:rPr>
          <w:rFonts w:hint="eastAsia"/>
        </w:rPr>
        <w:t>负责从用户登录记录文件和未匹配登录记录文件中读取用户的登录记录数据，将其转化为</w:t>
      </w:r>
      <w:proofErr w:type="spellStart"/>
      <w:r>
        <w:rPr>
          <w:rFonts w:hint="eastAsia"/>
        </w:rPr>
        <w:t>LogRec</w:t>
      </w:r>
      <w:proofErr w:type="spellEnd"/>
      <w:r>
        <w:rPr>
          <w:rFonts w:hint="eastAsia"/>
        </w:rPr>
        <w:t>对象，然后传递给数据匹配模块匹配。</w:t>
      </w:r>
    </w:p>
    <w:p w:rsidR="00B36303" w:rsidRDefault="00B36303">
      <w:r>
        <w:rPr>
          <w:rFonts w:hint="eastAsia"/>
          <w:b/>
        </w:rPr>
        <w:t>数据匹配模块：</w:t>
      </w:r>
      <w:r>
        <w:rPr>
          <w:rFonts w:hint="eastAsia"/>
        </w:rPr>
        <w:t>负责将用户登录记录数据，按照登入</w:t>
      </w:r>
      <w:r>
        <w:rPr>
          <w:rFonts w:hint="eastAsia"/>
        </w:rPr>
        <w:t>/</w:t>
      </w:r>
      <w:r>
        <w:rPr>
          <w:rFonts w:hint="eastAsia"/>
        </w:rPr>
        <w:t>登出的关系匹配起来，形成匹配的用户登录记录数据（</w:t>
      </w:r>
      <w:proofErr w:type="spellStart"/>
      <w:r>
        <w:rPr>
          <w:rFonts w:hint="eastAsia"/>
        </w:rPr>
        <w:t>MLogRec</w:t>
      </w:r>
      <w:proofErr w:type="spellEnd"/>
      <w:r>
        <w:rPr>
          <w:rFonts w:hint="eastAsia"/>
        </w:rPr>
        <w:t>对象），并计算出每次登录的时间长度。</w:t>
      </w:r>
    </w:p>
    <w:p w:rsidR="00B36303" w:rsidRDefault="00B36303">
      <w:r>
        <w:rPr>
          <w:rFonts w:hint="eastAsia"/>
          <w:b/>
        </w:rPr>
        <w:t>数据发送模块：</w:t>
      </w:r>
      <w:r>
        <w:rPr>
          <w:rFonts w:hint="eastAsia"/>
        </w:rPr>
        <w:t>将匹配好的用户登录记录通过网络发送到采集系统服务器。</w:t>
      </w:r>
    </w:p>
    <w:p w:rsidR="00B36303" w:rsidRDefault="00B36303">
      <w:r>
        <w:rPr>
          <w:rFonts w:hint="eastAsia"/>
          <w:b/>
        </w:rPr>
        <w:t>数据接收模块：</w:t>
      </w:r>
      <w:r>
        <w:rPr>
          <w:rFonts w:hint="eastAsia"/>
        </w:rPr>
        <w:t>服务器端接收匹配好的用户登录记录数据。</w:t>
      </w:r>
    </w:p>
    <w:p w:rsidR="00B36303" w:rsidRDefault="00B36303">
      <w:r>
        <w:rPr>
          <w:rFonts w:hint="eastAsia"/>
          <w:b/>
        </w:rPr>
        <w:t>数据保存模块：</w:t>
      </w:r>
      <w:r>
        <w:rPr>
          <w:rFonts w:hint="eastAsia"/>
        </w:rPr>
        <w:t>将接受到的用户登录记录数据保存到数据库的用户登录记录明细表中。</w:t>
      </w:r>
    </w:p>
    <w:p w:rsidR="00B36303" w:rsidRDefault="00E35093" w:rsidP="00E35093">
      <w:pPr>
        <w:pStyle w:val="aa"/>
      </w:pPr>
      <w:bookmarkStart w:id="8" w:name="_Toc487015849"/>
      <w:bookmarkStart w:id="9" w:name="_Toc487104034"/>
      <w:r>
        <w:rPr>
          <w:rFonts w:hint="eastAsia"/>
        </w:rPr>
        <w:t>五</w:t>
      </w:r>
      <w:r>
        <w:t>、</w:t>
      </w:r>
      <w:r w:rsidR="00B36303">
        <w:rPr>
          <w:rFonts w:hint="eastAsia"/>
        </w:rPr>
        <w:t>静态结构设计</w:t>
      </w:r>
      <w:bookmarkEnd w:id="8"/>
      <w:bookmarkEnd w:id="9"/>
    </w:p>
    <w:p w:rsidR="00B36303" w:rsidRDefault="00850747" w:rsidP="00850747">
      <w:pPr>
        <w:pStyle w:val="1"/>
      </w:pPr>
      <w:bookmarkStart w:id="10" w:name="_Toc487015850"/>
      <w:bookmarkStart w:id="11" w:name="_Toc487104035"/>
      <w:r>
        <w:rPr>
          <w:rFonts w:hint="eastAsia"/>
        </w:rPr>
        <w:t>5.1</w:t>
      </w:r>
      <w:r w:rsidR="00B36303">
        <w:rPr>
          <w:rFonts w:hint="eastAsia"/>
        </w:rPr>
        <w:t>数据实体类</w:t>
      </w:r>
      <w:bookmarkEnd w:id="10"/>
      <w:bookmarkEnd w:id="11"/>
    </w:p>
    <w:p w:rsidR="00B36303" w:rsidRDefault="00B36303">
      <w:r>
        <w:rPr>
          <w:rFonts w:hint="eastAsia"/>
        </w:rPr>
        <w:t>根据需求分析，我们设计出以下数据实体类：</w:t>
      </w:r>
    </w:p>
    <w:p w:rsidR="00B36303" w:rsidRDefault="00B36303">
      <w:pPr>
        <w:pStyle w:val="af1"/>
        <w:numPr>
          <w:ilvl w:val="0"/>
          <w:numId w:val="4"/>
        </w:numPr>
        <w:rPr>
          <w:lang w:eastAsia="zh-CN"/>
        </w:rPr>
      </w:pPr>
      <w:proofErr w:type="spellStart"/>
      <w:r>
        <w:rPr>
          <w:rFonts w:hint="eastAsia"/>
          <w:lang w:eastAsia="zh-CN"/>
        </w:rPr>
        <w:t>LogRec</w:t>
      </w:r>
      <w:proofErr w:type="spellEnd"/>
      <w:r>
        <w:rPr>
          <w:rFonts w:hint="eastAsia"/>
          <w:lang w:eastAsia="zh-CN"/>
        </w:rPr>
        <w:t>：登入</w:t>
      </w:r>
      <w:r>
        <w:rPr>
          <w:rFonts w:hint="eastAsia"/>
          <w:lang w:eastAsia="zh-CN"/>
        </w:rPr>
        <w:t>/</w:t>
      </w:r>
      <w:r>
        <w:rPr>
          <w:rFonts w:hint="eastAsia"/>
          <w:lang w:eastAsia="zh-CN"/>
        </w:rPr>
        <w:t>登出记录类，用来表示一条原始的用户登入</w:t>
      </w:r>
      <w:r>
        <w:rPr>
          <w:rFonts w:hint="eastAsia"/>
          <w:lang w:eastAsia="zh-CN"/>
        </w:rPr>
        <w:t>/</w:t>
      </w:r>
      <w:r>
        <w:rPr>
          <w:rFonts w:hint="eastAsia"/>
          <w:lang w:eastAsia="zh-CN"/>
        </w:rPr>
        <w:t>登出记录。</w:t>
      </w:r>
    </w:p>
    <w:p w:rsidR="00B36303" w:rsidRDefault="00B36303">
      <w:pPr>
        <w:pStyle w:val="af1"/>
        <w:numPr>
          <w:ilvl w:val="0"/>
          <w:numId w:val="4"/>
        </w:numPr>
        <w:rPr>
          <w:lang w:eastAsia="zh-CN"/>
        </w:rPr>
      </w:pPr>
      <w:proofErr w:type="spellStart"/>
      <w:r>
        <w:rPr>
          <w:rFonts w:hint="eastAsia"/>
          <w:lang w:eastAsia="zh-CN"/>
        </w:rPr>
        <w:t>MLogRec</w:t>
      </w:r>
      <w:proofErr w:type="spellEnd"/>
      <w:r>
        <w:rPr>
          <w:rFonts w:hint="eastAsia"/>
          <w:lang w:eastAsia="zh-CN"/>
        </w:rPr>
        <w:t>：匹配的登录记录类，用来表示一条匹配的用户登录记录。</w:t>
      </w:r>
    </w:p>
    <w:p w:rsidR="00B36303" w:rsidRDefault="00B36303">
      <w:r>
        <w:rPr>
          <w:rFonts w:hint="eastAsia"/>
        </w:rPr>
        <w:t>以下分别对这两个实体类的设计</w:t>
      </w:r>
      <w:proofErr w:type="gramStart"/>
      <w:r>
        <w:rPr>
          <w:rFonts w:hint="eastAsia"/>
        </w:rPr>
        <w:t>作出</w:t>
      </w:r>
      <w:proofErr w:type="gramEnd"/>
      <w:r>
        <w:rPr>
          <w:rFonts w:hint="eastAsia"/>
        </w:rPr>
        <w:t>说明：</w:t>
      </w:r>
    </w:p>
    <w:p w:rsidR="00B36303" w:rsidRDefault="00850747" w:rsidP="00850747">
      <w:pPr>
        <w:pStyle w:val="1"/>
      </w:pPr>
      <w:bookmarkStart w:id="12" w:name="_Toc233921851"/>
      <w:bookmarkStart w:id="13" w:name="_Toc487015851"/>
      <w:bookmarkStart w:id="14" w:name="_Toc487104036"/>
      <w:r>
        <w:rPr>
          <w:rFonts w:hint="eastAsia"/>
        </w:rPr>
        <w:t>5.2</w:t>
      </w:r>
      <w:r w:rsidR="00B36303">
        <w:rPr>
          <w:rFonts w:hint="eastAsia"/>
        </w:rPr>
        <w:t>登入</w:t>
      </w:r>
      <w:r w:rsidR="00B36303">
        <w:rPr>
          <w:rFonts w:hint="eastAsia"/>
        </w:rPr>
        <w:t>/</w:t>
      </w:r>
      <w:r w:rsidR="00B36303">
        <w:rPr>
          <w:rFonts w:hint="eastAsia"/>
        </w:rPr>
        <w:t>登出记录数据类</w:t>
      </w:r>
      <w:bookmarkEnd w:id="12"/>
      <w:bookmarkEnd w:id="13"/>
      <w:bookmarkEnd w:id="14"/>
    </w:p>
    <w:p w:rsidR="00B36303" w:rsidRPr="00CB6AEF" w:rsidRDefault="00CB6AEF" w:rsidP="00CB6AEF">
      <w:pPr>
        <w:pStyle w:val="3"/>
        <w:rPr>
          <w:rStyle w:val="ac"/>
        </w:rPr>
      </w:pPr>
      <w:bookmarkStart w:id="15" w:name="_Toc487104037"/>
      <w:r>
        <w:rPr>
          <w:rStyle w:val="ac"/>
        </w:rPr>
        <w:t>5.2.</w:t>
      </w:r>
      <w:r w:rsidR="00B36303" w:rsidRPr="00CB6AEF">
        <w:rPr>
          <w:rStyle w:val="ac"/>
          <w:rFonts w:hint="eastAsia"/>
        </w:rPr>
        <w:t>1</w:t>
      </w:r>
      <w:r w:rsidR="00B36303" w:rsidRPr="00CB6AEF">
        <w:rPr>
          <w:rStyle w:val="ac"/>
          <w:rFonts w:hint="eastAsia"/>
        </w:rPr>
        <w:t>登入</w:t>
      </w:r>
      <w:r w:rsidR="00B36303" w:rsidRPr="00CB6AEF">
        <w:rPr>
          <w:rStyle w:val="ac"/>
          <w:rFonts w:hint="eastAsia"/>
        </w:rPr>
        <w:t>/</w:t>
      </w:r>
      <w:r w:rsidR="00B36303" w:rsidRPr="00CB6AEF">
        <w:rPr>
          <w:rStyle w:val="ac"/>
          <w:rFonts w:hint="eastAsia"/>
        </w:rPr>
        <w:t>登出记录类（</w:t>
      </w:r>
      <w:proofErr w:type="spellStart"/>
      <w:r w:rsidR="00B36303" w:rsidRPr="00CB6AEF">
        <w:rPr>
          <w:rStyle w:val="ac"/>
          <w:rFonts w:hint="eastAsia"/>
        </w:rPr>
        <w:t>LogRec</w:t>
      </w:r>
      <w:proofErr w:type="spellEnd"/>
      <w:r w:rsidR="00B36303" w:rsidRPr="00CB6AEF">
        <w:rPr>
          <w:rStyle w:val="ac"/>
          <w:rFonts w:hint="eastAsia"/>
        </w:rPr>
        <w:t>）类图：</w:t>
      </w:r>
      <w:bookmarkEnd w:id="15"/>
    </w:p>
    <w:p w:rsidR="00B36303" w:rsidRDefault="008B59FE">
      <w:pPr>
        <w:jc w:val="center"/>
      </w:pPr>
      <w:r>
        <w:rPr>
          <w:noProof/>
        </w:rPr>
        <w:drawing>
          <wp:inline distT="0" distB="0" distL="0" distR="0">
            <wp:extent cx="1733550" cy="15525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1552575"/>
                    </a:xfrm>
                    <a:prstGeom prst="rect">
                      <a:avLst/>
                    </a:prstGeom>
                    <a:noFill/>
                    <a:ln>
                      <a:noFill/>
                    </a:ln>
                  </pic:spPr>
                </pic:pic>
              </a:graphicData>
            </a:graphic>
          </wp:inline>
        </w:drawing>
      </w:r>
    </w:p>
    <w:p w:rsidR="00B36303" w:rsidRPr="00CB6AEF" w:rsidRDefault="00CB6AEF" w:rsidP="00CB6AEF">
      <w:pPr>
        <w:pStyle w:val="3"/>
        <w:rPr>
          <w:rStyle w:val="ac"/>
        </w:rPr>
      </w:pPr>
      <w:bookmarkStart w:id="16" w:name="_Toc487104038"/>
      <w:r>
        <w:rPr>
          <w:rStyle w:val="ac"/>
        </w:rPr>
        <w:lastRenderedPageBreak/>
        <w:t>5.2.</w:t>
      </w:r>
      <w:r w:rsidR="00B36303" w:rsidRPr="00CB6AEF">
        <w:rPr>
          <w:rStyle w:val="ac"/>
          <w:rFonts w:hint="eastAsia"/>
        </w:rPr>
        <w:t>2</w:t>
      </w:r>
      <w:r w:rsidR="00B36303" w:rsidRPr="00CB6AEF">
        <w:rPr>
          <w:rStyle w:val="ac"/>
          <w:rFonts w:hint="eastAsia"/>
        </w:rPr>
        <w:t>登入</w:t>
      </w:r>
      <w:r w:rsidR="00B36303" w:rsidRPr="00CB6AEF">
        <w:rPr>
          <w:rStyle w:val="ac"/>
          <w:rFonts w:hint="eastAsia"/>
        </w:rPr>
        <w:t>/</w:t>
      </w:r>
      <w:r w:rsidR="00B36303" w:rsidRPr="00CB6AEF">
        <w:rPr>
          <w:rStyle w:val="ac"/>
          <w:rFonts w:hint="eastAsia"/>
        </w:rPr>
        <w:t>登出记录类（</w:t>
      </w:r>
      <w:proofErr w:type="spellStart"/>
      <w:r w:rsidR="00B36303" w:rsidRPr="00CB6AEF">
        <w:rPr>
          <w:rStyle w:val="ac"/>
          <w:rFonts w:hint="eastAsia"/>
        </w:rPr>
        <w:t>LogRec</w:t>
      </w:r>
      <w:proofErr w:type="spellEnd"/>
      <w:r w:rsidR="00B36303" w:rsidRPr="00CB6AEF">
        <w:rPr>
          <w:rStyle w:val="ac"/>
          <w:rFonts w:hint="eastAsia"/>
        </w:rPr>
        <w:t>）成员变量说明：</w:t>
      </w:r>
      <w:bookmarkEnd w:id="16"/>
    </w:p>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990"/>
        <w:gridCol w:w="2991"/>
        <w:gridCol w:w="2991"/>
      </w:tblGrid>
      <w:tr w:rsidR="00B36303" w:rsidTr="004B0DF0">
        <w:tc>
          <w:tcPr>
            <w:tcW w:w="1666" w:type="pct"/>
          </w:tcPr>
          <w:p w:rsidR="00B36303" w:rsidRDefault="00B36303">
            <w:pPr>
              <w:rPr>
                <w:b/>
              </w:rPr>
            </w:pPr>
            <w:r>
              <w:rPr>
                <w:rFonts w:hint="eastAsia"/>
                <w:b/>
              </w:rPr>
              <w:t>成员变量定义</w:t>
            </w:r>
          </w:p>
        </w:tc>
        <w:tc>
          <w:tcPr>
            <w:tcW w:w="1667" w:type="pct"/>
          </w:tcPr>
          <w:p w:rsidR="00B36303" w:rsidRDefault="00B36303">
            <w:pPr>
              <w:rPr>
                <w:b/>
              </w:rPr>
            </w:pPr>
            <w:r>
              <w:rPr>
                <w:rFonts w:hint="eastAsia"/>
                <w:b/>
              </w:rPr>
              <w:t>成员变量说明</w:t>
            </w:r>
          </w:p>
        </w:tc>
        <w:tc>
          <w:tcPr>
            <w:tcW w:w="1667" w:type="pct"/>
          </w:tcPr>
          <w:p w:rsidR="00B36303" w:rsidRDefault="00B36303">
            <w:pPr>
              <w:rPr>
                <w:b/>
              </w:rPr>
            </w:pPr>
            <w:r>
              <w:rPr>
                <w:rFonts w:hint="eastAsia"/>
                <w:b/>
              </w:rPr>
              <w:t>备注</w:t>
            </w:r>
          </w:p>
        </w:tc>
      </w:tr>
      <w:tr w:rsidR="003E4CC7" w:rsidTr="004B0DF0">
        <w:tc>
          <w:tcPr>
            <w:tcW w:w="1666" w:type="pct"/>
          </w:tcPr>
          <w:p w:rsidR="003E4CC7" w:rsidRDefault="003E4CC7" w:rsidP="003E4CC7">
            <w:pPr>
              <w:spacing w:line="240" w:lineRule="auto"/>
              <w:rPr>
                <w:szCs w:val="21"/>
              </w:rPr>
            </w:pPr>
            <w:proofErr w:type="spellStart"/>
            <w:r>
              <w:rPr>
                <w:b/>
                <w:bCs/>
                <w:szCs w:val="21"/>
              </w:rPr>
              <w:t>logname</w:t>
            </w:r>
            <w:proofErr w:type="spellEnd"/>
          </w:p>
        </w:tc>
        <w:tc>
          <w:tcPr>
            <w:tcW w:w="1667" w:type="pct"/>
          </w:tcPr>
          <w:p w:rsidR="003E4CC7" w:rsidRDefault="003E4CC7" w:rsidP="003E4CC7">
            <w:pPr>
              <w:spacing w:line="240" w:lineRule="auto"/>
              <w:rPr>
                <w:szCs w:val="21"/>
              </w:rPr>
            </w:pPr>
            <w:r>
              <w:rPr>
                <w:rFonts w:hint="eastAsia"/>
                <w:bCs/>
                <w:szCs w:val="21"/>
              </w:rPr>
              <w:t>用户登录名</w:t>
            </w:r>
          </w:p>
        </w:tc>
        <w:tc>
          <w:tcPr>
            <w:tcW w:w="1667" w:type="pct"/>
          </w:tcPr>
          <w:p w:rsidR="003E4CC7" w:rsidRDefault="003E4CC7" w:rsidP="003E4CC7">
            <w:pPr>
              <w:spacing w:line="240" w:lineRule="auto"/>
              <w:rPr>
                <w:szCs w:val="21"/>
              </w:rPr>
            </w:pPr>
            <w:r>
              <w:rPr>
                <w:rFonts w:hint="eastAsia"/>
                <w:bCs/>
                <w:szCs w:val="21"/>
              </w:rPr>
              <w:t>匹配同一次登录会话的必须数据之一</w:t>
            </w:r>
          </w:p>
        </w:tc>
      </w:tr>
      <w:tr w:rsidR="003E4CC7" w:rsidTr="004B0DF0">
        <w:tc>
          <w:tcPr>
            <w:tcW w:w="1666" w:type="pct"/>
          </w:tcPr>
          <w:p w:rsidR="003E4CC7" w:rsidRDefault="003E4CC7" w:rsidP="003E4CC7">
            <w:pPr>
              <w:spacing w:line="240" w:lineRule="auto"/>
              <w:rPr>
                <w:szCs w:val="21"/>
              </w:rPr>
            </w:pPr>
            <w:proofErr w:type="spellStart"/>
            <w:r>
              <w:rPr>
                <w:b/>
                <w:bCs/>
                <w:szCs w:val="21"/>
              </w:rPr>
              <w:t>pid</w:t>
            </w:r>
            <w:proofErr w:type="spellEnd"/>
          </w:p>
        </w:tc>
        <w:tc>
          <w:tcPr>
            <w:tcW w:w="1667" w:type="pct"/>
          </w:tcPr>
          <w:p w:rsidR="003E4CC7" w:rsidRDefault="003E4CC7" w:rsidP="003E4CC7">
            <w:pPr>
              <w:spacing w:line="240" w:lineRule="auto"/>
              <w:rPr>
                <w:szCs w:val="21"/>
              </w:rPr>
            </w:pPr>
            <w:r>
              <w:rPr>
                <w:rFonts w:hint="eastAsia"/>
                <w:bCs/>
                <w:szCs w:val="21"/>
              </w:rPr>
              <w:t>进程</w:t>
            </w:r>
            <w:r>
              <w:rPr>
                <w:bCs/>
                <w:szCs w:val="21"/>
              </w:rPr>
              <w:t>ID</w:t>
            </w:r>
          </w:p>
        </w:tc>
        <w:tc>
          <w:tcPr>
            <w:tcW w:w="1667" w:type="pct"/>
          </w:tcPr>
          <w:p w:rsidR="003E4CC7" w:rsidRDefault="003E4CC7" w:rsidP="003E4CC7">
            <w:pPr>
              <w:spacing w:line="240" w:lineRule="auto"/>
              <w:rPr>
                <w:szCs w:val="21"/>
              </w:rPr>
            </w:pPr>
            <w:r>
              <w:rPr>
                <w:rFonts w:hint="eastAsia"/>
                <w:bCs/>
                <w:szCs w:val="21"/>
              </w:rPr>
              <w:t>匹配同一次登录会话的必须数据之二</w:t>
            </w:r>
          </w:p>
        </w:tc>
      </w:tr>
      <w:tr w:rsidR="003E4CC7" w:rsidTr="004B0DF0">
        <w:tc>
          <w:tcPr>
            <w:tcW w:w="1666" w:type="pct"/>
          </w:tcPr>
          <w:p w:rsidR="003E4CC7" w:rsidRDefault="003E4CC7" w:rsidP="003E4CC7">
            <w:pPr>
              <w:spacing w:line="240" w:lineRule="auto"/>
              <w:rPr>
                <w:szCs w:val="21"/>
              </w:rPr>
            </w:pPr>
            <w:r>
              <w:rPr>
                <w:b/>
                <w:bCs/>
                <w:szCs w:val="21"/>
              </w:rPr>
              <w:t>type</w:t>
            </w:r>
          </w:p>
        </w:tc>
        <w:tc>
          <w:tcPr>
            <w:tcW w:w="1667" w:type="pct"/>
          </w:tcPr>
          <w:p w:rsidR="003E4CC7" w:rsidRDefault="003E4CC7" w:rsidP="003E4CC7">
            <w:pPr>
              <w:spacing w:line="240" w:lineRule="auto"/>
              <w:rPr>
                <w:szCs w:val="21"/>
              </w:rPr>
            </w:pPr>
            <w:r>
              <w:rPr>
                <w:rFonts w:hint="eastAsia"/>
                <w:bCs/>
                <w:szCs w:val="21"/>
              </w:rPr>
              <w:t>登录类型</w:t>
            </w:r>
            <w:r>
              <w:rPr>
                <w:bCs/>
                <w:szCs w:val="21"/>
              </w:rPr>
              <w:t>7-</w:t>
            </w:r>
            <w:r>
              <w:rPr>
                <w:rFonts w:hint="eastAsia"/>
                <w:bCs/>
                <w:szCs w:val="21"/>
              </w:rPr>
              <w:t>登入，</w:t>
            </w:r>
            <w:r>
              <w:rPr>
                <w:bCs/>
                <w:szCs w:val="21"/>
              </w:rPr>
              <w:t>8</w:t>
            </w:r>
            <w:r>
              <w:rPr>
                <w:rFonts w:hint="eastAsia"/>
                <w:bCs/>
                <w:szCs w:val="21"/>
              </w:rPr>
              <w:t>登出</w:t>
            </w:r>
          </w:p>
        </w:tc>
        <w:tc>
          <w:tcPr>
            <w:tcW w:w="1667" w:type="pct"/>
          </w:tcPr>
          <w:p w:rsidR="003E4CC7" w:rsidRDefault="003E4CC7" w:rsidP="003E4CC7">
            <w:pPr>
              <w:spacing w:line="240" w:lineRule="auto"/>
              <w:rPr>
                <w:szCs w:val="21"/>
              </w:rPr>
            </w:pPr>
            <w:r>
              <w:rPr>
                <w:bCs/>
                <w:szCs w:val="21"/>
              </w:rPr>
              <w:t>type</w:t>
            </w:r>
            <w:r>
              <w:rPr>
                <w:rFonts w:hint="eastAsia"/>
                <w:bCs/>
                <w:szCs w:val="21"/>
              </w:rPr>
              <w:t>的值在</w:t>
            </w:r>
            <w:r>
              <w:rPr>
                <w:bCs/>
                <w:szCs w:val="21"/>
              </w:rPr>
              <w:t>1-8</w:t>
            </w:r>
            <w:r>
              <w:rPr>
                <w:rFonts w:hint="eastAsia"/>
                <w:bCs/>
                <w:szCs w:val="21"/>
              </w:rPr>
              <w:t>之间，但只处理</w:t>
            </w:r>
            <w:r>
              <w:rPr>
                <w:bCs/>
                <w:szCs w:val="21"/>
              </w:rPr>
              <w:t>7</w:t>
            </w:r>
            <w:r>
              <w:rPr>
                <w:rFonts w:hint="eastAsia"/>
                <w:bCs/>
                <w:szCs w:val="21"/>
              </w:rPr>
              <w:t>与</w:t>
            </w:r>
            <w:r>
              <w:rPr>
                <w:bCs/>
                <w:szCs w:val="21"/>
              </w:rPr>
              <w:t>8</w:t>
            </w:r>
            <w:r>
              <w:rPr>
                <w:rFonts w:hint="eastAsia"/>
                <w:bCs/>
                <w:szCs w:val="21"/>
              </w:rPr>
              <w:t>两种情况</w:t>
            </w:r>
          </w:p>
        </w:tc>
      </w:tr>
      <w:tr w:rsidR="003E4CC7" w:rsidTr="004B0DF0">
        <w:tc>
          <w:tcPr>
            <w:tcW w:w="1666" w:type="pct"/>
          </w:tcPr>
          <w:p w:rsidR="003E4CC7" w:rsidRDefault="003E4CC7" w:rsidP="003E4CC7">
            <w:pPr>
              <w:spacing w:line="240" w:lineRule="auto"/>
              <w:rPr>
                <w:szCs w:val="21"/>
              </w:rPr>
            </w:pPr>
            <w:proofErr w:type="spellStart"/>
            <w:r>
              <w:rPr>
                <w:b/>
                <w:bCs/>
                <w:szCs w:val="21"/>
              </w:rPr>
              <w:t>logtime</w:t>
            </w:r>
            <w:proofErr w:type="spellEnd"/>
          </w:p>
        </w:tc>
        <w:tc>
          <w:tcPr>
            <w:tcW w:w="1667" w:type="pct"/>
          </w:tcPr>
          <w:p w:rsidR="003E4CC7" w:rsidRDefault="003E4CC7" w:rsidP="003E4CC7">
            <w:pPr>
              <w:spacing w:line="240" w:lineRule="auto"/>
              <w:rPr>
                <w:szCs w:val="21"/>
              </w:rPr>
            </w:pPr>
            <w:r>
              <w:rPr>
                <w:rFonts w:hint="eastAsia"/>
                <w:bCs/>
                <w:szCs w:val="21"/>
              </w:rPr>
              <w:t>登录时刻</w:t>
            </w:r>
            <w:r>
              <w:rPr>
                <w:bCs/>
                <w:szCs w:val="21"/>
              </w:rPr>
              <w:t>*//*</w:t>
            </w:r>
            <w:r>
              <w:rPr>
                <w:rFonts w:hint="eastAsia"/>
                <w:bCs/>
                <w:szCs w:val="21"/>
              </w:rPr>
              <w:t>单位是秒</w:t>
            </w:r>
          </w:p>
        </w:tc>
        <w:tc>
          <w:tcPr>
            <w:tcW w:w="1667" w:type="pct"/>
          </w:tcPr>
          <w:p w:rsidR="003E4CC7" w:rsidRDefault="003E4CC7" w:rsidP="003E4CC7">
            <w:pPr>
              <w:spacing w:line="240" w:lineRule="auto"/>
              <w:rPr>
                <w:szCs w:val="21"/>
              </w:rPr>
            </w:pPr>
            <w:r>
              <w:rPr>
                <w:rFonts w:hint="eastAsia"/>
                <w:bCs/>
                <w:szCs w:val="21"/>
              </w:rPr>
              <w:t>要采集的数据，</w:t>
            </w:r>
            <w:proofErr w:type="spellStart"/>
            <w:r>
              <w:rPr>
                <w:bCs/>
                <w:szCs w:val="21"/>
              </w:rPr>
              <w:t>logtime</w:t>
            </w:r>
            <w:proofErr w:type="spellEnd"/>
            <w:r>
              <w:rPr>
                <w:rFonts w:hint="eastAsia"/>
                <w:bCs/>
                <w:szCs w:val="21"/>
              </w:rPr>
              <w:t>是登入或登出时刻</w:t>
            </w:r>
          </w:p>
        </w:tc>
      </w:tr>
      <w:tr w:rsidR="003E4CC7" w:rsidTr="004B0DF0">
        <w:tc>
          <w:tcPr>
            <w:tcW w:w="1666" w:type="pct"/>
          </w:tcPr>
          <w:p w:rsidR="003E4CC7" w:rsidRDefault="003E4CC7" w:rsidP="003E4CC7">
            <w:pPr>
              <w:spacing w:line="240" w:lineRule="auto"/>
              <w:rPr>
                <w:szCs w:val="21"/>
              </w:rPr>
            </w:pPr>
            <w:proofErr w:type="spellStart"/>
            <w:r>
              <w:rPr>
                <w:b/>
                <w:bCs/>
                <w:szCs w:val="21"/>
              </w:rPr>
              <w:t>logip</w:t>
            </w:r>
            <w:proofErr w:type="spellEnd"/>
          </w:p>
        </w:tc>
        <w:tc>
          <w:tcPr>
            <w:tcW w:w="1667" w:type="pct"/>
          </w:tcPr>
          <w:p w:rsidR="003E4CC7" w:rsidRDefault="003E4CC7" w:rsidP="003E4CC7">
            <w:pPr>
              <w:spacing w:line="240" w:lineRule="auto"/>
              <w:rPr>
                <w:szCs w:val="21"/>
              </w:rPr>
            </w:pPr>
            <w:r>
              <w:rPr>
                <w:rFonts w:hint="eastAsia"/>
                <w:bCs/>
                <w:szCs w:val="21"/>
              </w:rPr>
              <w:t>登录</w:t>
            </w:r>
            <w:r>
              <w:rPr>
                <w:bCs/>
                <w:szCs w:val="21"/>
              </w:rPr>
              <w:t>IP</w:t>
            </w:r>
          </w:p>
        </w:tc>
        <w:tc>
          <w:tcPr>
            <w:tcW w:w="1667" w:type="pct"/>
          </w:tcPr>
          <w:p w:rsidR="003E4CC7" w:rsidRDefault="003E4CC7" w:rsidP="003E4CC7">
            <w:pPr>
              <w:spacing w:line="240" w:lineRule="auto"/>
              <w:rPr>
                <w:szCs w:val="21"/>
              </w:rPr>
            </w:pPr>
            <w:r>
              <w:rPr>
                <w:rFonts w:hint="eastAsia"/>
                <w:szCs w:val="21"/>
              </w:rPr>
              <w:t>要采集的数据</w:t>
            </w:r>
          </w:p>
        </w:tc>
      </w:tr>
    </w:tbl>
    <w:p w:rsidR="00B36303" w:rsidRDefault="00B36303">
      <w:pPr>
        <w:rPr>
          <w:rStyle w:val="ad"/>
          <w:i w:val="0"/>
        </w:rPr>
      </w:pPr>
    </w:p>
    <w:p w:rsidR="00B36303" w:rsidRDefault="00850747" w:rsidP="00850747">
      <w:pPr>
        <w:pStyle w:val="1"/>
        <w:rPr>
          <w:rStyle w:val="ad"/>
          <w:i w:val="0"/>
        </w:rPr>
      </w:pPr>
      <w:bookmarkStart w:id="17" w:name="_Toc233921852"/>
      <w:bookmarkStart w:id="18" w:name="_Toc487015852"/>
      <w:bookmarkStart w:id="19" w:name="_Toc487104039"/>
      <w:r>
        <w:rPr>
          <w:rStyle w:val="ad"/>
          <w:rFonts w:hint="eastAsia"/>
          <w:i w:val="0"/>
        </w:rPr>
        <w:t>5.3</w:t>
      </w:r>
      <w:r w:rsidR="00B36303">
        <w:rPr>
          <w:rStyle w:val="ad"/>
          <w:rFonts w:hint="eastAsia"/>
          <w:i w:val="0"/>
        </w:rPr>
        <w:t>匹配的用户登录记录类</w:t>
      </w:r>
      <w:bookmarkEnd w:id="17"/>
      <w:bookmarkEnd w:id="18"/>
      <w:bookmarkEnd w:id="19"/>
    </w:p>
    <w:p w:rsidR="00B36303" w:rsidRDefault="00CB6AEF" w:rsidP="00CB6AEF">
      <w:pPr>
        <w:pStyle w:val="3"/>
        <w:rPr>
          <w:rStyle w:val="ad"/>
          <w:i w:val="0"/>
        </w:rPr>
      </w:pPr>
      <w:bookmarkStart w:id="20" w:name="_Toc487104040"/>
      <w:r>
        <w:t>5.3.1</w:t>
      </w:r>
      <w:r w:rsidR="00B36303">
        <w:rPr>
          <w:rStyle w:val="ad"/>
          <w:rFonts w:hint="eastAsia"/>
          <w:i w:val="0"/>
        </w:rPr>
        <w:t>匹配的用户登录记录类（</w:t>
      </w:r>
      <w:proofErr w:type="spellStart"/>
      <w:r w:rsidR="00B36303">
        <w:rPr>
          <w:rStyle w:val="ad"/>
          <w:rFonts w:hint="eastAsia"/>
          <w:i w:val="0"/>
        </w:rPr>
        <w:t>MLogRec</w:t>
      </w:r>
      <w:proofErr w:type="spellEnd"/>
      <w:r w:rsidR="00B36303">
        <w:rPr>
          <w:rStyle w:val="ad"/>
          <w:rFonts w:hint="eastAsia"/>
          <w:i w:val="0"/>
        </w:rPr>
        <w:t>）类图：</w:t>
      </w:r>
      <w:bookmarkEnd w:id="20"/>
    </w:p>
    <w:p w:rsidR="003414E5" w:rsidRPr="003414E5" w:rsidRDefault="008B59FE" w:rsidP="00356467">
      <w:pPr>
        <w:jc w:val="center"/>
        <w:rPr>
          <w:rStyle w:val="ad"/>
          <w:i w:val="0"/>
        </w:rPr>
      </w:pPr>
      <w:r>
        <w:rPr>
          <w:rStyle w:val="ad"/>
          <w:i w:val="0"/>
          <w:noProof/>
        </w:rPr>
        <w:drawing>
          <wp:inline distT="0" distB="0" distL="0" distR="0">
            <wp:extent cx="1733550" cy="15525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3550" cy="1552575"/>
                    </a:xfrm>
                    <a:prstGeom prst="rect">
                      <a:avLst/>
                    </a:prstGeom>
                    <a:noFill/>
                    <a:ln>
                      <a:noFill/>
                    </a:ln>
                  </pic:spPr>
                </pic:pic>
              </a:graphicData>
            </a:graphic>
          </wp:inline>
        </w:drawing>
      </w:r>
    </w:p>
    <w:p w:rsidR="00B36303" w:rsidRDefault="00CB6AEF" w:rsidP="00CB6AEF">
      <w:pPr>
        <w:pStyle w:val="3"/>
        <w:rPr>
          <w:rStyle w:val="ad"/>
          <w:i w:val="0"/>
        </w:rPr>
      </w:pPr>
      <w:bookmarkStart w:id="21" w:name="_Toc487104041"/>
      <w:r>
        <w:rPr>
          <w:rStyle w:val="ad"/>
          <w:i w:val="0"/>
        </w:rPr>
        <w:t>5.3.2</w:t>
      </w:r>
      <w:r w:rsidR="00B36303">
        <w:rPr>
          <w:rStyle w:val="ad"/>
          <w:rFonts w:hint="eastAsia"/>
          <w:i w:val="0"/>
        </w:rPr>
        <w:t>匹配的用户登录记录类（</w:t>
      </w:r>
      <w:proofErr w:type="spellStart"/>
      <w:r w:rsidR="00B36303">
        <w:rPr>
          <w:rStyle w:val="ad"/>
          <w:rFonts w:hint="eastAsia"/>
          <w:i w:val="0"/>
        </w:rPr>
        <w:t>MLogRec</w:t>
      </w:r>
      <w:proofErr w:type="spellEnd"/>
      <w:r w:rsidR="00B36303">
        <w:rPr>
          <w:rStyle w:val="ad"/>
          <w:rFonts w:hint="eastAsia"/>
          <w:i w:val="0"/>
        </w:rPr>
        <w:t>）成员变量说明：</w:t>
      </w:r>
      <w:bookmarkEnd w:id="21"/>
    </w:p>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353"/>
        <w:gridCol w:w="3628"/>
        <w:gridCol w:w="2991"/>
      </w:tblGrid>
      <w:tr w:rsidR="00B36303" w:rsidTr="004B0DF0">
        <w:tc>
          <w:tcPr>
            <w:tcW w:w="1311" w:type="pct"/>
          </w:tcPr>
          <w:p w:rsidR="00B36303" w:rsidRDefault="00B36303">
            <w:pPr>
              <w:rPr>
                <w:b/>
              </w:rPr>
            </w:pPr>
            <w:r>
              <w:rPr>
                <w:rFonts w:hint="eastAsia"/>
                <w:b/>
              </w:rPr>
              <w:t>成员变量定义</w:t>
            </w:r>
          </w:p>
        </w:tc>
        <w:tc>
          <w:tcPr>
            <w:tcW w:w="2022" w:type="pct"/>
          </w:tcPr>
          <w:p w:rsidR="00B36303" w:rsidRDefault="00B36303">
            <w:pPr>
              <w:rPr>
                <w:b/>
              </w:rPr>
            </w:pPr>
            <w:r>
              <w:rPr>
                <w:rFonts w:hint="eastAsia"/>
                <w:b/>
              </w:rPr>
              <w:t>成员变量说明</w:t>
            </w:r>
          </w:p>
        </w:tc>
        <w:tc>
          <w:tcPr>
            <w:tcW w:w="1667" w:type="pct"/>
          </w:tcPr>
          <w:p w:rsidR="00B36303" w:rsidRDefault="00B36303">
            <w:pPr>
              <w:rPr>
                <w:b/>
              </w:rPr>
            </w:pPr>
            <w:r>
              <w:rPr>
                <w:rFonts w:hint="eastAsia"/>
                <w:b/>
              </w:rPr>
              <w:t>备注</w:t>
            </w:r>
          </w:p>
        </w:tc>
      </w:tr>
      <w:tr w:rsidR="003E4CC7" w:rsidTr="004B0DF0">
        <w:tc>
          <w:tcPr>
            <w:tcW w:w="1311" w:type="pct"/>
          </w:tcPr>
          <w:p w:rsidR="003E4CC7" w:rsidRDefault="003E4CC7" w:rsidP="003E4CC7">
            <w:pPr>
              <w:spacing w:line="240" w:lineRule="auto"/>
              <w:rPr>
                <w:szCs w:val="21"/>
              </w:rPr>
            </w:pPr>
            <w:proofErr w:type="spellStart"/>
            <w:r>
              <w:rPr>
                <w:b/>
                <w:bCs/>
                <w:szCs w:val="21"/>
              </w:rPr>
              <w:t>logname</w:t>
            </w:r>
            <w:proofErr w:type="spellEnd"/>
          </w:p>
        </w:tc>
        <w:tc>
          <w:tcPr>
            <w:tcW w:w="2022" w:type="pct"/>
          </w:tcPr>
          <w:p w:rsidR="003E4CC7" w:rsidRDefault="003E4CC7" w:rsidP="003E4CC7">
            <w:pPr>
              <w:spacing w:line="240" w:lineRule="auto"/>
              <w:rPr>
                <w:szCs w:val="21"/>
              </w:rPr>
            </w:pPr>
            <w:r>
              <w:rPr>
                <w:rFonts w:hint="eastAsia"/>
                <w:bCs/>
                <w:szCs w:val="21"/>
              </w:rPr>
              <w:t>用户登录名</w:t>
            </w:r>
          </w:p>
        </w:tc>
        <w:tc>
          <w:tcPr>
            <w:tcW w:w="1667" w:type="pct"/>
          </w:tcPr>
          <w:p w:rsidR="003E4CC7" w:rsidRDefault="003E4CC7" w:rsidP="003E4CC7">
            <w:pPr>
              <w:spacing w:line="240" w:lineRule="auto"/>
              <w:rPr>
                <w:szCs w:val="21"/>
              </w:rPr>
            </w:pPr>
          </w:p>
        </w:tc>
      </w:tr>
      <w:tr w:rsidR="003E4CC7" w:rsidTr="004B0DF0">
        <w:tc>
          <w:tcPr>
            <w:tcW w:w="1311" w:type="pct"/>
          </w:tcPr>
          <w:p w:rsidR="003E4CC7" w:rsidRDefault="003E4CC7" w:rsidP="003E4CC7">
            <w:pPr>
              <w:spacing w:line="240" w:lineRule="auto"/>
              <w:rPr>
                <w:szCs w:val="21"/>
              </w:rPr>
            </w:pPr>
            <w:proofErr w:type="spellStart"/>
            <w:r>
              <w:rPr>
                <w:b/>
                <w:bCs/>
                <w:szCs w:val="21"/>
              </w:rPr>
              <w:t>logintime</w:t>
            </w:r>
            <w:proofErr w:type="spellEnd"/>
          </w:p>
        </w:tc>
        <w:tc>
          <w:tcPr>
            <w:tcW w:w="2022" w:type="pct"/>
          </w:tcPr>
          <w:p w:rsidR="003E4CC7" w:rsidRDefault="003E4CC7" w:rsidP="003E4CC7">
            <w:pPr>
              <w:spacing w:line="240" w:lineRule="auto"/>
              <w:rPr>
                <w:szCs w:val="21"/>
              </w:rPr>
            </w:pPr>
            <w:r>
              <w:rPr>
                <w:rFonts w:hint="eastAsia"/>
                <w:bCs/>
                <w:szCs w:val="21"/>
              </w:rPr>
              <w:t>登入时刻</w:t>
            </w:r>
          </w:p>
        </w:tc>
        <w:tc>
          <w:tcPr>
            <w:tcW w:w="1667" w:type="pct"/>
          </w:tcPr>
          <w:p w:rsidR="003E4CC7" w:rsidRDefault="003E4CC7" w:rsidP="003E4CC7">
            <w:pPr>
              <w:spacing w:line="240" w:lineRule="auto"/>
              <w:rPr>
                <w:szCs w:val="21"/>
              </w:rPr>
            </w:pPr>
          </w:p>
        </w:tc>
      </w:tr>
      <w:tr w:rsidR="003E4CC7" w:rsidTr="004B0DF0">
        <w:tc>
          <w:tcPr>
            <w:tcW w:w="1311" w:type="pct"/>
          </w:tcPr>
          <w:p w:rsidR="003E4CC7" w:rsidRDefault="003E4CC7" w:rsidP="003E4CC7">
            <w:pPr>
              <w:spacing w:line="240" w:lineRule="auto"/>
              <w:rPr>
                <w:szCs w:val="21"/>
              </w:rPr>
            </w:pPr>
            <w:proofErr w:type="spellStart"/>
            <w:r>
              <w:rPr>
                <w:b/>
                <w:bCs/>
                <w:szCs w:val="21"/>
              </w:rPr>
              <w:t>logouttime</w:t>
            </w:r>
            <w:proofErr w:type="spellEnd"/>
          </w:p>
        </w:tc>
        <w:tc>
          <w:tcPr>
            <w:tcW w:w="2022" w:type="pct"/>
          </w:tcPr>
          <w:p w:rsidR="003E4CC7" w:rsidRDefault="003E4CC7" w:rsidP="003E4CC7">
            <w:pPr>
              <w:spacing w:line="240" w:lineRule="auto"/>
              <w:rPr>
                <w:szCs w:val="21"/>
              </w:rPr>
            </w:pPr>
            <w:r>
              <w:rPr>
                <w:rFonts w:hint="eastAsia"/>
                <w:bCs/>
                <w:szCs w:val="21"/>
              </w:rPr>
              <w:t>登出时刻</w:t>
            </w:r>
          </w:p>
        </w:tc>
        <w:tc>
          <w:tcPr>
            <w:tcW w:w="1667" w:type="pct"/>
          </w:tcPr>
          <w:p w:rsidR="003E4CC7" w:rsidRDefault="003E4CC7" w:rsidP="003E4CC7">
            <w:pPr>
              <w:spacing w:line="240" w:lineRule="auto"/>
              <w:rPr>
                <w:szCs w:val="21"/>
              </w:rPr>
            </w:pPr>
          </w:p>
        </w:tc>
      </w:tr>
      <w:tr w:rsidR="003E4CC7" w:rsidTr="004B0DF0">
        <w:tc>
          <w:tcPr>
            <w:tcW w:w="1311" w:type="pct"/>
          </w:tcPr>
          <w:p w:rsidR="003E4CC7" w:rsidRDefault="003E4CC7" w:rsidP="003E4CC7">
            <w:pPr>
              <w:spacing w:line="240" w:lineRule="auto"/>
              <w:rPr>
                <w:szCs w:val="21"/>
              </w:rPr>
            </w:pPr>
            <w:r>
              <w:rPr>
                <w:b/>
                <w:bCs/>
                <w:szCs w:val="21"/>
              </w:rPr>
              <w:t>durations</w:t>
            </w:r>
          </w:p>
        </w:tc>
        <w:tc>
          <w:tcPr>
            <w:tcW w:w="2022" w:type="pct"/>
          </w:tcPr>
          <w:p w:rsidR="003E4CC7" w:rsidRDefault="003E4CC7" w:rsidP="003E4CC7">
            <w:pPr>
              <w:spacing w:line="240" w:lineRule="auto"/>
              <w:rPr>
                <w:szCs w:val="21"/>
              </w:rPr>
            </w:pPr>
            <w:r>
              <w:rPr>
                <w:rFonts w:hint="eastAsia"/>
                <w:bCs/>
                <w:szCs w:val="21"/>
              </w:rPr>
              <w:t>登录时间长度</w:t>
            </w:r>
          </w:p>
        </w:tc>
        <w:tc>
          <w:tcPr>
            <w:tcW w:w="1667" w:type="pct"/>
          </w:tcPr>
          <w:p w:rsidR="003E4CC7" w:rsidRDefault="003E4CC7" w:rsidP="003E4CC7">
            <w:pPr>
              <w:spacing w:line="240" w:lineRule="auto"/>
              <w:rPr>
                <w:szCs w:val="21"/>
              </w:rPr>
            </w:pPr>
          </w:p>
        </w:tc>
      </w:tr>
      <w:tr w:rsidR="003E4CC7" w:rsidTr="004B0DF0">
        <w:tc>
          <w:tcPr>
            <w:tcW w:w="1311" w:type="pct"/>
          </w:tcPr>
          <w:p w:rsidR="003E4CC7" w:rsidRDefault="003E4CC7" w:rsidP="003E4CC7">
            <w:pPr>
              <w:spacing w:line="240" w:lineRule="auto"/>
              <w:rPr>
                <w:szCs w:val="21"/>
              </w:rPr>
            </w:pPr>
            <w:proofErr w:type="spellStart"/>
            <w:r>
              <w:rPr>
                <w:b/>
                <w:bCs/>
                <w:szCs w:val="21"/>
              </w:rPr>
              <w:t>logip</w:t>
            </w:r>
            <w:proofErr w:type="spellEnd"/>
          </w:p>
        </w:tc>
        <w:tc>
          <w:tcPr>
            <w:tcW w:w="2022" w:type="pct"/>
          </w:tcPr>
          <w:p w:rsidR="003E4CC7" w:rsidRDefault="003E4CC7" w:rsidP="003E4CC7">
            <w:pPr>
              <w:spacing w:line="240" w:lineRule="auto"/>
              <w:rPr>
                <w:szCs w:val="21"/>
              </w:rPr>
            </w:pPr>
            <w:r>
              <w:rPr>
                <w:rFonts w:hint="eastAsia"/>
                <w:bCs/>
                <w:szCs w:val="21"/>
              </w:rPr>
              <w:t>登录终端的</w:t>
            </w:r>
            <w:proofErr w:type="spellStart"/>
            <w:r>
              <w:rPr>
                <w:bCs/>
                <w:szCs w:val="21"/>
              </w:rPr>
              <w:t>ip</w:t>
            </w:r>
            <w:proofErr w:type="spellEnd"/>
            <w:r>
              <w:rPr>
                <w:rFonts w:hint="eastAsia"/>
                <w:bCs/>
                <w:szCs w:val="21"/>
              </w:rPr>
              <w:t>地址</w:t>
            </w:r>
          </w:p>
        </w:tc>
        <w:tc>
          <w:tcPr>
            <w:tcW w:w="1667" w:type="pct"/>
          </w:tcPr>
          <w:p w:rsidR="003E4CC7" w:rsidRDefault="003E4CC7" w:rsidP="003E4CC7">
            <w:pPr>
              <w:spacing w:line="240" w:lineRule="auto"/>
              <w:rPr>
                <w:b/>
                <w:szCs w:val="21"/>
              </w:rPr>
            </w:pPr>
          </w:p>
        </w:tc>
      </w:tr>
    </w:tbl>
    <w:p w:rsidR="00B36303" w:rsidRDefault="00850747" w:rsidP="00850747">
      <w:pPr>
        <w:pStyle w:val="1"/>
      </w:pPr>
      <w:bookmarkStart w:id="22" w:name="_Toc487015853"/>
      <w:bookmarkStart w:id="23" w:name="_Toc487104042"/>
      <w:r>
        <w:rPr>
          <w:rFonts w:hint="eastAsia"/>
        </w:rPr>
        <w:lastRenderedPageBreak/>
        <w:t>5.4</w:t>
      </w:r>
      <w:r w:rsidR="00B36303">
        <w:rPr>
          <w:rFonts w:hint="eastAsia"/>
        </w:rPr>
        <w:t>数据库表设计</w:t>
      </w:r>
      <w:bookmarkEnd w:id="22"/>
      <w:bookmarkEnd w:id="23"/>
    </w:p>
    <w:p w:rsidR="00B36303" w:rsidRDefault="00B36303">
      <w:r>
        <w:rPr>
          <w:rFonts w:hint="eastAsia"/>
        </w:rPr>
        <w:t>根据需求，设计出如下数据库表结构：</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2"/>
        <w:gridCol w:w="1006"/>
        <w:gridCol w:w="894"/>
        <w:gridCol w:w="1789"/>
        <w:gridCol w:w="3481"/>
      </w:tblGrid>
      <w:tr w:rsidR="00B36303" w:rsidTr="004B0DF0">
        <w:tc>
          <w:tcPr>
            <w:tcW w:w="1000" w:type="pct"/>
          </w:tcPr>
          <w:p w:rsidR="00B36303" w:rsidRDefault="00B36303">
            <w:pPr>
              <w:jc w:val="center"/>
              <w:rPr>
                <w:b/>
              </w:rPr>
            </w:pPr>
            <w:r>
              <w:rPr>
                <w:rFonts w:hint="eastAsia"/>
                <w:b/>
              </w:rPr>
              <w:t>字段</w:t>
            </w:r>
          </w:p>
        </w:tc>
        <w:tc>
          <w:tcPr>
            <w:tcW w:w="561" w:type="pct"/>
          </w:tcPr>
          <w:p w:rsidR="00B36303" w:rsidRDefault="00B36303">
            <w:pPr>
              <w:jc w:val="center"/>
              <w:rPr>
                <w:b/>
              </w:rPr>
            </w:pPr>
            <w:r>
              <w:rPr>
                <w:rFonts w:hint="eastAsia"/>
                <w:b/>
              </w:rPr>
              <w:t>类型</w:t>
            </w:r>
          </w:p>
        </w:tc>
        <w:tc>
          <w:tcPr>
            <w:tcW w:w="499" w:type="pct"/>
          </w:tcPr>
          <w:p w:rsidR="00B36303" w:rsidRDefault="00B36303">
            <w:pPr>
              <w:jc w:val="center"/>
              <w:rPr>
                <w:b/>
              </w:rPr>
            </w:pPr>
            <w:r>
              <w:rPr>
                <w:rFonts w:hint="eastAsia"/>
                <w:b/>
              </w:rPr>
              <w:t>长度</w:t>
            </w:r>
          </w:p>
        </w:tc>
        <w:tc>
          <w:tcPr>
            <w:tcW w:w="998" w:type="pct"/>
          </w:tcPr>
          <w:p w:rsidR="00B36303" w:rsidRDefault="00B36303">
            <w:pPr>
              <w:jc w:val="center"/>
              <w:rPr>
                <w:b/>
              </w:rPr>
            </w:pPr>
            <w:r>
              <w:rPr>
                <w:rFonts w:hint="eastAsia"/>
                <w:b/>
              </w:rPr>
              <w:t>约束</w:t>
            </w:r>
          </w:p>
        </w:tc>
        <w:tc>
          <w:tcPr>
            <w:tcW w:w="1943" w:type="pct"/>
          </w:tcPr>
          <w:p w:rsidR="00B36303" w:rsidRDefault="00B36303">
            <w:pPr>
              <w:jc w:val="center"/>
              <w:rPr>
                <w:b/>
              </w:rPr>
            </w:pPr>
            <w:r>
              <w:rPr>
                <w:rFonts w:hint="eastAsia"/>
                <w:b/>
              </w:rPr>
              <w:t>备注</w:t>
            </w:r>
          </w:p>
        </w:tc>
      </w:tr>
      <w:tr w:rsidR="003E4CC7" w:rsidTr="004B0DF0">
        <w:tc>
          <w:tcPr>
            <w:tcW w:w="1000" w:type="pct"/>
          </w:tcPr>
          <w:p w:rsidR="003E4CC7" w:rsidRDefault="003E4CC7" w:rsidP="003E4CC7">
            <w:r>
              <w:rPr>
                <w:rFonts w:hint="eastAsia"/>
              </w:rPr>
              <w:t>登陆记录编号</w:t>
            </w:r>
          </w:p>
        </w:tc>
        <w:tc>
          <w:tcPr>
            <w:tcW w:w="561" w:type="pct"/>
          </w:tcPr>
          <w:p w:rsidR="003E4CC7" w:rsidRDefault="003E4CC7" w:rsidP="003E4CC7">
            <w:r>
              <w:rPr>
                <w:rFonts w:hint="eastAsia"/>
              </w:rPr>
              <w:t>Number</w:t>
            </w:r>
          </w:p>
        </w:tc>
        <w:tc>
          <w:tcPr>
            <w:tcW w:w="499" w:type="pct"/>
          </w:tcPr>
          <w:p w:rsidR="003E4CC7" w:rsidRDefault="003E4CC7" w:rsidP="003E4CC7"/>
        </w:tc>
        <w:tc>
          <w:tcPr>
            <w:tcW w:w="998" w:type="pct"/>
          </w:tcPr>
          <w:p w:rsidR="003E4CC7" w:rsidRDefault="003E4CC7" w:rsidP="003E4CC7">
            <w:r>
              <w:t>p</w:t>
            </w:r>
            <w:r>
              <w:rPr>
                <w:rFonts w:hint="eastAsia"/>
              </w:rPr>
              <w:t xml:space="preserve">rimary </w:t>
            </w:r>
            <w:r>
              <w:t>key</w:t>
            </w:r>
          </w:p>
        </w:tc>
        <w:tc>
          <w:tcPr>
            <w:tcW w:w="1943" w:type="pct"/>
          </w:tcPr>
          <w:p w:rsidR="003E4CC7" w:rsidRDefault="003E4CC7" w:rsidP="003E4CC7">
            <w:r>
              <w:rPr>
                <w:rFonts w:hint="eastAsia"/>
              </w:rPr>
              <w:t>系统自动生成</w:t>
            </w:r>
          </w:p>
        </w:tc>
      </w:tr>
      <w:tr w:rsidR="003E4CC7" w:rsidTr="004B0DF0">
        <w:tc>
          <w:tcPr>
            <w:tcW w:w="1000" w:type="pct"/>
          </w:tcPr>
          <w:p w:rsidR="003E4CC7" w:rsidRDefault="003E4CC7" w:rsidP="003E4CC7">
            <w:r>
              <w:rPr>
                <w:rFonts w:hint="eastAsia"/>
              </w:rPr>
              <w:t>用户</w:t>
            </w:r>
            <w:r>
              <w:rPr>
                <w:rFonts w:hint="eastAsia"/>
              </w:rPr>
              <w:t>ID</w:t>
            </w:r>
          </w:p>
        </w:tc>
        <w:tc>
          <w:tcPr>
            <w:tcW w:w="561" w:type="pct"/>
          </w:tcPr>
          <w:p w:rsidR="003E4CC7" w:rsidRDefault="003E4CC7" w:rsidP="003E4CC7">
            <w:r>
              <w:rPr>
                <w:rFonts w:hint="eastAsia"/>
              </w:rPr>
              <w:t>char</w:t>
            </w:r>
          </w:p>
        </w:tc>
        <w:tc>
          <w:tcPr>
            <w:tcW w:w="499" w:type="pct"/>
          </w:tcPr>
          <w:p w:rsidR="003E4CC7" w:rsidRDefault="003E4CC7" w:rsidP="003E4CC7">
            <w:r>
              <w:rPr>
                <w:rFonts w:hint="eastAsia"/>
              </w:rPr>
              <w:t>32</w:t>
            </w:r>
          </w:p>
        </w:tc>
        <w:tc>
          <w:tcPr>
            <w:tcW w:w="998" w:type="pct"/>
          </w:tcPr>
          <w:p w:rsidR="003E4CC7" w:rsidRDefault="003E4CC7" w:rsidP="003E4CC7">
            <w:r>
              <w:t>N</w:t>
            </w:r>
            <w:r>
              <w:rPr>
                <w:rFonts w:hint="eastAsia"/>
              </w:rPr>
              <w:t xml:space="preserve">ot </w:t>
            </w:r>
            <w:r>
              <w:t>null</w:t>
            </w:r>
          </w:p>
        </w:tc>
        <w:tc>
          <w:tcPr>
            <w:tcW w:w="1943" w:type="pct"/>
          </w:tcPr>
          <w:p w:rsidR="003E4CC7" w:rsidRDefault="003E4CC7" w:rsidP="003E4CC7"/>
        </w:tc>
      </w:tr>
      <w:tr w:rsidR="003E4CC7" w:rsidTr="004B0DF0">
        <w:tc>
          <w:tcPr>
            <w:tcW w:w="1000" w:type="pct"/>
          </w:tcPr>
          <w:p w:rsidR="003E4CC7" w:rsidRDefault="003E4CC7" w:rsidP="003E4CC7">
            <w:r>
              <w:rPr>
                <w:rFonts w:hint="eastAsia"/>
              </w:rPr>
              <w:t>用户终端</w:t>
            </w:r>
            <w:r>
              <w:rPr>
                <w:rFonts w:hint="eastAsia"/>
              </w:rPr>
              <w:t>IP</w:t>
            </w:r>
          </w:p>
        </w:tc>
        <w:tc>
          <w:tcPr>
            <w:tcW w:w="561" w:type="pct"/>
          </w:tcPr>
          <w:p w:rsidR="003E4CC7" w:rsidRDefault="003E4CC7" w:rsidP="003E4CC7">
            <w:r>
              <w:rPr>
                <w:rFonts w:hint="eastAsia"/>
              </w:rPr>
              <w:t>char</w:t>
            </w:r>
          </w:p>
        </w:tc>
        <w:tc>
          <w:tcPr>
            <w:tcW w:w="499" w:type="pct"/>
          </w:tcPr>
          <w:p w:rsidR="003E4CC7" w:rsidRDefault="003E4CC7" w:rsidP="003E4CC7">
            <w:r>
              <w:rPr>
                <w:rFonts w:hint="eastAsia"/>
              </w:rPr>
              <w:t>32</w:t>
            </w:r>
          </w:p>
        </w:tc>
        <w:tc>
          <w:tcPr>
            <w:tcW w:w="998" w:type="pct"/>
          </w:tcPr>
          <w:p w:rsidR="003E4CC7" w:rsidRDefault="003E4CC7" w:rsidP="003E4CC7">
            <w:r>
              <w:t>N</w:t>
            </w:r>
            <w:r>
              <w:rPr>
                <w:rFonts w:hint="eastAsia"/>
              </w:rPr>
              <w:t xml:space="preserve">ot </w:t>
            </w:r>
            <w:r>
              <w:t>null</w:t>
            </w:r>
          </w:p>
        </w:tc>
        <w:tc>
          <w:tcPr>
            <w:tcW w:w="1943" w:type="pct"/>
          </w:tcPr>
          <w:p w:rsidR="003E4CC7" w:rsidRDefault="003E4CC7" w:rsidP="003E4CC7"/>
        </w:tc>
      </w:tr>
      <w:tr w:rsidR="003E4CC7" w:rsidTr="004B0DF0">
        <w:tc>
          <w:tcPr>
            <w:tcW w:w="1000" w:type="pct"/>
          </w:tcPr>
          <w:p w:rsidR="003E4CC7" w:rsidRDefault="003E4CC7" w:rsidP="003E4CC7">
            <w:r>
              <w:rPr>
                <w:rFonts w:hint="eastAsia"/>
              </w:rPr>
              <w:t>登入时间</w:t>
            </w:r>
          </w:p>
        </w:tc>
        <w:tc>
          <w:tcPr>
            <w:tcW w:w="561" w:type="pct"/>
          </w:tcPr>
          <w:p w:rsidR="003E4CC7" w:rsidRDefault="003E4CC7" w:rsidP="003E4CC7">
            <w:r>
              <w:t>C</w:t>
            </w:r>
            <w:r>
              <w:rPr>
                <w:rFonts w:hint="eastAsia"/>
              </w:rPr>
              <w:t>har</w:t>
            </w:r>
          </w:p>
        </w:tc>
        <w:tc>
          <w:tcPr>
            <w:tcW w:w="499" w:type="pct"/>
          </w:tcPr>
          <w:p w:rsidR="003E4CC7" w:rsidRDefault="003E4CC7" w:rsidP="003E4CC7">
            <w:r>
              <w:rPr>
                <w:rFonts w:hint="eastAsia"/>
              </w:rPr>
              <w:t>32</w:t>
            </w:r>
          </w:p>
        </w:tc>
        <w:tc>
          <w:tcPr>
            <w:tcW w:w="998" w:type="pct"/>
          </w:tcPr>
          <w:p w:rsidR="003E4CC7" w:rsidRDefault="003E4CC7" w:rsidP="003E4CC7">
            <w:r>
              <w:t>N</w:t>
            </w:r>
            <w:r>
              <w:rPr>
                <w:rFonts w:hint="eastAsia"/>
              </w:rPr>
              <w:t xml:space="preserve">ot </w:t>
            </w:r>
            <w:r>
              <w:t>null</w:t>
            </w:r>
          </w:p>
        </w:tc>
        <w:tc>
          <w:tcPr>
            <w:tcW w:w="1943" w:type="pct"/>
          </w:tcPr>
          <w:p w:rsidR="003E4CC7" w:rsidRDefault="003E4CC7" w:rsidP="003E4CC7"/>
        </w:tc>
      </w:tr>
      <w:tr w:rsidR="003E4CC7" w:rsidTr="004B0DF0">
        <w:tc>
          <w:tcPr>
            <w:tcW w:w="1000" w:type="pct"/>
          </w:tcPr>
          <w:p w:rsidR="003E4CC7" w:rsidRDefault="003E4CC7" w:rsidP="003E4CC7">
            <w:r>
              <w:rPr>
                <w:rFonts w:hint="eastAsia"/>
              </w:rPr>
              <w:t>登出时间</w:t>
            </w:r>
          </w:p>
        </w:tc>
        <w:tc>
          <w:tcPr>
            <w:tcW w:w="561" w:type="pct"/>
          </w:tcPr>
          <w:p w:rsidR="003E4CC7" w:rsidRDefault="003E4CC7" w:rsidP="003E4CC7">
            <w:r>
              <w:t>C</w:t>
            </w:r>
            <w:r>
              <w:rPr>
                <w:rFonts w:hint="eastAsia"/>
              </w:rPr>
              <w:t>har</w:t>
            </w:r>
          </w:p>
        </w:tc>
        <w:tc>
          <w:tcPr>
            <w:tcW w:w="499" w:type="pct"/>
          </w:tcPr>
          <w:p w:rsidR="003E4CC7" w:rsidRDefault="003E4CC7" w:rsidP="003E4CC7">
            <w:r>
              <w:rPr>
                <w:rFonts w:hint="eastAsia"/>
              </w:rPr>
              <w:t>32</w:t>
            </w:r>
          </w:p>
        </w:tc>
        <w:tc>
          <w:tcPr>
            <w:tcW w:w="998" w:type="pct"/>
          </w:tcPr>
          <w:p w:rsidR="003E4CC7" w:rsidRDefault="003E4CC7" w:rsidP="003E4CC7">
            <w:r>
              <w:t>N</w:t>
            </w:r>
            <w:r>
              <w:rPr>
                <w:rFonts w:hint="eastAsia"/>
              </w:rPr>
              <w:t xml:space="preserve">ot </w:t>
            </w:r>
            <w:r>
              <w:t>null</w:t>
            </w:r>
          </w:p>
        </w:tc>
        <w:tc>
          <w:tcPr>
            <w:tcW w:w="1943" w:type="pct"/>
          </w:tcPr>
          <w:p w:rsidR="003E4CC7" w:rsidRDefault="003E4CC7" w:rsidP="003E4CC7"/>
        </w:tc>
      </w:tr>
      <w:tr w:rsidR="003E4CC7" w:rsidTr="004B0DF0">
        <w:tc>
          <w:tcPr>
            <w:tcW w:w="1000" w:type="pct"/>
          </w:tcPr>
          <w:p w:rsidR="003E4CC7" w:rsidRDefault="003E4CC7" w:rsidP="003E4CC7">
            <w:r>
              <w:rPr>
                <w:rFonts w:hint="eastAsia"/>
              </w:rPr>
              <w:t>登陆时长</w:t>
            </w:r>
          </w:p>
        </w:tc>
        <w:tc>
          <w:tcPr>
            <w:tcW w:w="561" w:type="pct"/>
          </w:tcPr>
          <w:p w:rsidR="003E4CC7" w:rsidRDefault="003E4CC7" w:rsidP="003E4CC7">
            <w:r>
              <w:rPr>
                <w:rFonts w:hint="eastAsia"/>
              </w:rPr>
              <w:t>Number</w:t>
            </w:r>
          </w:p>
        </w:tc>
        <w:tc>
          <w:tcPr>
            <w:tcW w:w="499" w:type="pct"/>
          </w:tcPr>
          <w:p w:rsidR="003E4CC7" w:rsidRDefault="003E4CC7" w:rsidP="003E4CC7"/>
        </w:tc>
        <w:tc>
          <w:tcPr>
            <w:tcW w:w="998" w:type="pct"/>
          </w:tcPr>
          <w:p w:rsidR="003E4CC7" w:rsidRDefault="003E4CC7" w:rsidP="003E4CC7">
            <w:r>
              <w:t>N</w:t>
            </w:r>
            <w:r>
              <w:rPr>
                <w:rFonts w:hint="eastAsia"/>
              </w:rPr>
              <w:t xml:space="preserve">ot </w:t>
            </w:r>
            <w:r>
              <w:t>null</w:t>
            </w:r>
          </w:p>
        </w:tc>
        <w:tc>
          <w:tcPr>
            <w:tcW w:w="1943" w:type="pct"/>
          </w:tcPr>
          <w:p w:rsidR="003E4CC7" w:rsidRDefault="003E4CC7" w:rsidP="003E4CC7">
            <w:r>
              <w:rPr>
                <w:rFonts w:hint="eastAsia"/>
              </w:rPr>
              <w:t>由登出时间</w:t>
            </w:r>
            <w:r>
              <w:rPr>
                <w:rFonts w:hint="eastAsia"/>
              </w:rPr>
              <w:t>-</w:t>
            </w:r>
            <w:r>
              <w:rPr>
                <w:rFonts w:hint="eastAsia"/>
              </w:rPr>
              <w:t>登入时间</w:t>
            </w:r>
          </w:p>
        </w:tc>
      </w:tr>
    </w:tbl>
    <w:p w:rsidR="00B36303" w:rsidRDefault="00850747" w:rsidP="00850747">
      <w:pPr>
        <w:pStyle w:val="1"/>
      </w:pPr>
      <w:bookmarkStart w:id="24" w:name="_Toc487015854"/>
      <w:bookmarkStart w:id="25" w:name="_Toc487104043"/>
      <w:r>
        <w:rPr>
          <w:rFonts w:hint="eastAsia"/>
        </w:rPr>
        <w:t>5.5</w:t>
      </w:r>
      <w:r w:rsidR="00B36303">
        <w:rPr>
          <w:rFonts w:hint="eastAsia"/>
        </w:rPr>
        <w:t>总体类图</w:t>
      </w:r>
      <w:bookmarkEnd w:id="24"/>
      <w:bookmarkEnd w:id="25"/>
    </w:p>
    <w:p w:rsidR="00B36303" w:rsidRDefault="00B36303">
      <w:r>
        <w:rPr>
          <w:rFonts w:hint="eastAsia"/>
        </w:rPr>
        <w:t>【客户端类图】</w:t>
      </w:r>
    </w:p>
    <w:p w:rsidR="00B36303" w:rsidRDefault="00B00E61">
      <w:bookmarkStart w:id="26" w:name="_GoBack"/>
      <w:r w:rsidRPr="00B00E61">
        <w:rPr>
          <w:noProof/>
        </w:rPr>
        <w:drawing>
          <wp:inline distT="0" distB="0" distL="0" distR="0">
            <wp:extent cx="5695857" cy="2688096"/>
            <wp:effectExtent l="0" t="0" r="63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8050" cy="2689131"/>
                    </a:xfrm>
                    <a:prstGeom prst="rect">
                      <a:avLst/>
                    </a:prstGeom>
                    <a:noFill/>
                    <a:ln>
                      <a:noFill/>
                    </a:ln>
                  </pic:spPr>
                </pic:pic>
              </a:graphicData>
            </a:graphic>
          </wp:inline>
        </w:drawing>
      </w:r>
      <w:bookmarkEnd w:id="26"/>
      <w:r w:rsidRPr="00B00E61">
        <w:rPr>
          <w:noProof/>
        </w:rPr>
        <w:t xml:space="preserve"> </w:t>
      </w:r>
      <w:r w:rsidR="002D3510" w:rsidRPr="002D3510">
        <w:rPr>
          <w:noProof/>
        </w:rPr>
        <w:lastRenderedPageBreak/>
        <w:drawing>
          <wp:inline distT="0" distB="0" distL="0" distR="0">
            <wp:extent cx="5697220" cy="2984980"/>
            <wp:effectExtent l="0" t="0" r="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7220" cy="2984980"/>
                    </a:xfrm>
                    <a:prstGeom prst="rect">
                      <a:avLst/>
                    </a:prstGeom>
                    <a:noFill/>
                    <a:ln>
                      <a:noFill/>
                    </a:ln>
                  </pic:spPr>
                </pic:pic>
              </a:graphicData>
            </a:graphic>
          </wp:inline>
        </w:drawing>
      </w:r>
    </w:p>
    <w:p w:rsidR="00B36303" w:rsidRDefault="00B36303"/>
    <w:p w:rsidR="00B36303" w:rsidRDefault="00B36303">
      <w:r>
        <w:rPr>
          <w:rFonts w:hint="eastAsia"/>
        </w:rPr>
        <w:t>【服务端类图】</w:t>
      </w:r>
    </w:p>
    <w:p w:rsidR="00B36303" w:rsidRPr="004B0DF0" w:rsidRDefault="002D3510">
      <w:pPr>
        <w:rPr>
          <w:sz w:val="28"/>
          <w:szCs w:val="28"/>
        </w:rPr>
      </w:pPr>
      <w:r w:rsidRPr="002D3510">
        <w:rPr>
          <w:noProof/>
          <w:sz w:val="28"/>
          <w:szCs w:val="28"/>
        </w:rPr>
        <w:drawing>
          <wp:inline distT="0" distB="0" distL="0" distR="0">
            <wp:extent cx="5697220" cy="2213777"/>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7220" cy="2213777"/>
                    </a:xfrm>
                    <a:prstGeom prst="rect">
                      <a:avLst/>
                    </a:prstGeom>
                    <a:noFill/>
                    <a:ln>
                      <a:noFill/>
                    </a:ln>
                  </pic:spPr>
                </pic:pic>
              </a:graphicData>
            </a:graphic>
          </wp:inline>
        </w:drawing>
      </w:r>
    </w:p>
    <w:p w:rsidR="00B36303" w:rsidRDefault="00B36303"/>
    <w:p w:rsidR="00B36303" w:rsidRPr="004B0DF0" w:rsidRDefault="00850747" w:rsidP="00850747">
      <w:pPr>
        <w:pStyle w:val="1"/>
      </w:pPr>
      <w:bookmarkStart w:id="27" w:name="_Toc487015855"/>
      <w:bookmarkStart w:id="28" w:name="_Toc487104044"/>
      <w:r>
        <w:t>5.6</w:t>
      </w:r>
      <w:r w:rsidR="003D5575">
        <w:t xml:space="preserve"> </w:t>
      </w:r>
      <w:r w:rsidR="00B36303" w:rsidRPr="004B0DF0">
        <w:rPr>
          <w:rFonts w:hint="eastAsia"/>
        </w:rPr>
        <w:t xml:space="preserve">Client </w:t>
      </w:r>
      <w:r w:rsidR="00B36303" w:rsidRPr="004B0DF0">
        <w:rPr>
          <w:rFonts w:hint="eastAsia"/>
        </w:rPr>
        <w:t>类</w:t>
      </w:r>
      <w:bookmarkEnd w:id="27"/>
      <w:bookmarkEnd w:id="28"/>
    </w:p>
    <w:p w:rsidR="00B36303" w:rsidRDefault="00B36303">
      <w:pPr>
        <w:ind w:firstLineChars="200" w:firstLine="420"/>
        <w:rPr>
          <w:b/>
        </w:rPr>
      </w:pPr>
      <w:r>
        <w:rPr>
          <w:rFonts w:hint="eastAsia"/>
        </w:rPr>
        <w:t>Client</w:t>
      </w:r>
      <w:r>
        <w:rPr>
          <w:rStyle w:val="ac"/>
          <w:rFonts w:hint="eastAsia"/>
          <w:b w:val="0"/>
          <w:szCs w:val="21"/>
        </w:rPr>
        <w:t>类封装数据采集系统客户端的所有功能</w:t>
      </w:r>
      <w:r>
        <w:rPr>
          <w:rStyle w:val="ac"/>
          <w:rFonts w:ascii="宋体" w:hAnsi="宋体" w:hint="eastAsia"/>
          <w:b w:val="0"/>
          <w:szCs w:val="21"/>
        </w:rPr>
        <w:t>。</w:t>
      </w:r>
    </w:p>
    <w:p w:rsidR="00B36303" w:rsidRDefault="00B867EE" w:rsidP="00850747">
      <w:pPr>
        <w:pStyle w:val="3"/>
      </w:pPr>
      <w:bookmarkStart w:id="29" w:name="_Toc487015856"/>
      <w:bookmarkStart w:id="30" w:name="_Toc487104045"/>
      <w:r>
        <w:rPr>
          <w:rFonts w:hint="eastAsia"/>
        </w:rPr>
        <w:lastRenderedPageBreak/>
        <w:t>5.6.1</w:t>
      </w:r>
      <w:r w:rsidR="00B36303">
        <w:rPr>
          <w:rFonts w:hint="eastAsia"/>
        </w:rPr>
        <w:t>类</w:t>
      </w:r>
      <w:r w:rsidR="00F64038">
        <w:rPr>
          <w:rFonts w:hint="eastAsia"/>
        </w:rPr>
        <w:t>图</w:t>
      </w:r>
      <w:bookmarkEnd w:id="29"/>
      <w:bookmarkEnd w:id="30"/>
    </w:p>
    <w:p w:rsidR="00B36303" w:rsidRDefault="00B36303">
      <w:pPr>
        <w:rPr>
          <w:rFonts w:ascii="宋体" w:hAnsi="宋体" w:cs="宋体"/>
          <w:kern w:val="0"/>
          <w:sz w:val="24"/>
        </w:rPr>
      </w:pPr>
      <w:r>
        <w:rPr>
          <w:rFonts w:hint="eastAsia"/>
        </w:rPr>
        <w:t xml:space="preserve">    </w:t>
      </w:r>
      <w:r>
        <w:rPr>
          <w:rFonts w:ascii="宋体" w:hAnsi="宋体" w:cs="宋体" w:hint="eastAsia"/>
          <w:kern w:val="0"/>
          <w:sz w:val="24"/>
        </w:rPr>
        <w:t xml:space="preserve"> </w:t>
      </w:r>
      <w:r w:rsidR="008B59FE">
        <w:rPr>
          <w:rFonts w:ascii="宋体" w:hAnsi="宋体" w:cs="宋体"/>
          <w:noProof/>
          <w:kern w:val="0"/>
          <w:sz w:val="24"/>
        </w:rPr>
        <w:drawing>
          <wp:inline distT="0" distB="0" distL="0" distR="0">
            <wp:extent cx="3200400" cy="8667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866775"/>
                    </a:xfrm>
                    <a:prstGeom prst="rect">
                      <a:avLst/>
                    </a:prstGeom>
                    <a:noFill/>
                    <a:ln>
                      <a:noFill/>
                    </a:ln>
                  </pic:spPr>
                </pic:pic>
              </a:graphicData>
            </a:graphic>
          </wp:inline>
        </w:drawing>
      </w:r>
    </w:p>
    <w:p w:rsidR="00EB146D" w:rsidRPr="0051095B" w:rsidRDefault="00B867EE" w:rsidP="00850747">
      <w:pPr>
        <w:pStyle w:val="3"/>
      </w:pPr>
      <w:bookmarkStart w:id="31" w:name="_Toc487015857"/>
      <w:bookmarkStart w:id="32" w:name="_Toc487104046"/>
      <w:r>
        <w:t xml:space="preserve">5.6.2 </w:t>
      </w:r>
      <w:r w:rsidR="0051095B" w:rsidRPr="0051095B">
        <w:rPr>
          <w:rFonts w:hint="eastAsia"/>
        </w:rPr>
        <w:t>Client</w:t>
      </w:r>
      <w:r w:rsidR="0051095B" w:rsidRPr="0051095B">
        <w:rPr>
          <w:rFonts w:hint="eastAsia"/>
        </w:rPr>
        <w:t>类成员</w:t>
      </w:r>
      <w:r w:rsidR="0051095B">
        <w:rPr>
          <w:rFonts w:hint="eastAsia"/>
        </w:rPr>
        <w:t>变量</w:t>
      </w:r>
      <w:r w:rsidR="0051095B" w:rsidRPr="0051095B">
        <w:rPr>
          <w:rFonts w:hint="eastAsia"/>
        </w:rPr>
        <w:t>说明</w:t>
      </w:r>
      <w:bookmarkEnd w:id="31"/>
      <w:bookmarkEnd w:id="3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4"/>
        <w:gridCol w:w="5718"/>
      </w:tblGrid>
      <w:tr w:rsidR="00EB146D" w:rsidTr="004B0DF0">
        <w:tc>
          <w:tcPr>
            <w:tcW w:w="1810" w:type="pct"/>
          </w:tcPr>
          <w:p w:rsidR="00EB146D" w:rsidRDefault="00EB146D" w:rsidP="0033712D">
            <w:pPr>
              <w:jc w:val="center"/>
              <w:rPr>
                <w:b/>
              </w:rPr>
            </w:pPr>
            <w:r>
              <w:rPr>
                <w:rFonts w:hint="eastAsia"/>
                <w:b/>
              </w:rPr>
              <w:t>成员变量定义</w:t>
            </w:r>
          </w:p>
        </w:tc>
        <w:tc>
          <w:tcPr>
            <w:tcW w:w="3190" w:type="pct"/>
          </w:tcPr>
          <w:p w:rsidR="00EB146D" w:rsidRDefault="00EB146D" w:rsidP="0033712D">
            <w:pPr>
              <w:jc w:val="center"/>
              <w:rPr>
                <w:b/>
              </w:rPr>
            </w:pPr>
            <w:r>
              <w:rPr>
                <w:rFonts w:hint="eastAsia"/>
                <w:b/>
              </w:rPr>
              <w:t>成员变量说明</w:t>
            </w:r>
          </w:p>
        </w:tc>
      </w:tr>
      <w:tr w:rsidR="003E4CC7" w:rsidTr="004B0DF0">
        <w:tc>
          <w:tcPr>
            <w:tcW w:w="1810" w:type="pct"/>
          </w:tcPr>
          <w:p w:rsidR="003E4CC7" w:rsidRDefault="003E4CC7" w:rsidP="003E4CC7">
            <w:proofErr w:type="spellStart"/>
            <w:r>
              <w:t>pirvate</w:t>
            </w:r>
            <w:proofErr w:type="spellEnd"/>
            <w:r w:rsidR="00732EEF">
              <w:rPr>
                <w:rFonts w:hint="eastAsia"/>
              </w:rPr>
              <w:t xml:space="preserve"> </w:t>
            </w:r>
            <w:proofErr w:type="spellStart"/>
            <w:r w:rsidR="00732EEF">
              <w:rPr>
                <w:rFonts w:hint="eastAsia"/>
              </w:rPr>
              <w:t>LogReade</w:t>
            </w:r>
            <w:r w:rsidR="00732EEF">
              <w:t>r</w:t>
            </w:r>
            <w:proofErr w:type="spellEnd"/>
            <w:r>
              <w:rPr>
                <w:rFonts w:hint="eastAsia"/>
              </w:rPr>
              <w:t xml:space="preserve">&amp; </w:t>
            </w:r>
            <w:proofErr w:type="spellStart"/>
            <w:r>
              <w:rPr>
                <w:rFonts w:hint="eastAsia"/>
              </w:rPr>
              <w:t>m_reader</w:t>
            </w:r>
            <w:proofErr w:type="spellEnd"/>
          </w:p>
        </w:tc>
        <w:tc>
          <w:tcPr>
            <w:tcW w:w="3190" w:type="pct"/>
          </w:tcPr>
          <w:p w:rsidR="003E4CC7" w:rsidRDefault="003E4CC7" w:rsidP="003E4CC7">
            <w:r>
              <w:rPr>
                <w:rFonts w:hint="eastAsia"/>
              </w:rPr>
              <w:t>日志读取器完成日志读取功能</w:t>
            </w:r>
          </w:p>
        </w:tc>
      </w:tr>
      <w:tr w:rsidR="003E4CC7" w:rsidTr="004B0DF0">
        <w:tc>
          <w:tcPr>
            <w:tcW w:w="1810" w:type="pct"/>
          </w:tcPr>
          <w:p w:rsidR="003E4CC7" w:rsidRDefault="003E4CC7" w:rsidP="003E4CC7">
            <w:proofErr w:type="spellStart"/>
            <w:r>
              <w:t>pirvate</w:t>
            </w:r>
            <w:proofErr w:type="spellEnd"/>
            <w:r>
              <w:rPr>
                <w:rFonts w:hint="eastAsia"/>
              </w:rPr>
              <w:t xml:space="preserve"> </w:t>
            </w:r>
            <w:proofErr w:type="spellStart"/>
            <w:r>
              <w:rPr>
                <w:rFonts w:hint="eastAsia"/>
              </w:rPr>
              <w:t>LogSender</w:t>
            </w:r>
            <w:proofErr w:type="spellEnd"/>
            <w:r>
              <w:rPr>
                <w:rFonts w:hint="eastAsia"/>
              </w:rPr>
              <w:t xml:space="preserve">&amp; </w:t>
            </w:r>
            <w:proofErr w:type="spellStart"/>
            <w:r>
              <w:rPr>
                <w:rFonts w:hint="eastAsia"/>
              </w:rPr>
              <w:t>m_sender</w:t>
            </w:r>
            <w:proofErr w:type="spellEnd"/>
          </w:p>
        </w:tc>
        <w:tc>
          <w:tcPr>
            <w:tcW w:w="3190" w:type="pct"/>
          </w:tcPr>
          <w:p w:rsidR="003E4CC7" w:rsidRDefault="003E4CC7" w:rsidP="003E4CC7">
            <w:r>
              <w:rPr>
                <w:rFonts w:hint="eastAsia"/>
              </w:rPr>
              <w:t>日志发送器完成日志发送功能</w:t>
            </w:r>
          </w:p>
        </w:tc>
      </w:tr>
    </w:tbl>
    <w:p w:rsidR="00B36303" w:rsidRDefault="00B867EE" w:rsidP="00850747">
      <w:pPr>
        <w:pStyle w:val="3"/>
      </w:pPr>
      <w:bookmarkStart w:id="33" w:name="_Toc487015858"/>
      <w:bookmarkStart w:id="34" w:name="_Toc487104047"/>
      <w:r>
        <w:t xml:space="preserve">5.6.3 </w:t>
      </w:r>
      <w:r w:rsidR="00B36303">
        <w:rPr>
          <w:rFonts w:hint="eastAsia"/>
        </w:rPr>
        <w:t>Client</w:t>
      </w:r>
      <w:r w:rsidR="00B36303">
        <w:rPr>
          <w:rFonts w:hint="eastAsia"/>
        </w:rPr>
        <w:t>类方法说明</w:t>
      </w:r>
      <w:bookmarkEnd w:id="33"/>
      <w:bookmarkEnd w:id="34"/>
    </w:p>
    <w:p w:rsidR="004A5501" w:rsidRPr="00CB6AEF" w:rsidRDefault="004A5501" w:rsidP="00700910">
      <w:pPr>
        <w:numPr>
          <w:ilvl w:val="0"/>
          <w:numId w:val="9"/>
        </w:numPr>
        <w:rPr>
          <w:rStyle w:val="ac"/>
        </w:rPr>
      </w:pPr>
      <w:r w:rsidRPr="00CB6AEF">
        <w:rPr>
          <w:rStyle w:val="ac"/>
          <w:rFonts w:hint="eastAsia"/>
        </w:rPr>
        <w:t>构造函数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8"/>
        <w:gridCol w:w="7704"/>
      </w:tblGrid>
      <w:tr w:rsidR="003E4CC7" w:rsidTr="004B0DF0">
        <w:tc>
          <w:tcPr>
            <w:tcW w:w="702" w:type="pct"/>
          </w:tcPr>
          <w:p w:rsidR="003E4CC7" w:rsidRDefault="003E4CC7" w:rsidP="003E4CC7">
            <w:pPr>
              <w:rPr>
                <w:szCs w:val="21"/>
              </w:rPr>
            </w:pPr>
            <w:r>
              <w:rPr>
                <w:rFonts w:hint="eastAsia"/>
                <w:szCs w:val="21"/>
              </w:rPr>
              <w:t>函数原型</w:t>
            </w:r>
          </w:p>
        </w:tc>
        <w:tc>
          <w:tcPr>
            <w:tcW w:w="4298" w:type="pct"/>
          </w:tcPr>
          <w:p w:rsidR="003E4CC7" w:rsidRDefault="003E4CC7" w:rsidP="003E4CC7">
            <w:pPr>
              <w:rPr>
                <w:szCs w:val="21"/>
              </w:rPr>
            </w:pPr>
            <w:r>
              <w:rPr>
                <w:rFonts w:hint="eastAsia"/>
                <w:szCs w:val="21"/>
              </w:rPr>
              <w:t>Client</w:t>
            </w:r>
            <w:r>
              <w:rPr>
                <w:rFonts w:hint="eastAsia"/>
                <w:szCs w:val="21"/>
              </w:rPr>
              <w:t>（</w:t>
            </w:r>
            <w:proofErr w:type="spellStart"/>
            <w:r>
              <w:rPr>
                <w:rFonts w:hint="eastAsia"/>
                <w:szCs w:val="21"/>
              </w:rPr>
              <w:t>LogReader</w:t>
            </w:r>
            <w:proofErr w:type="spellEnd"/>
            <w:r>
              <w:rPr>
                <w:rFonts w:hint="eastAsia"/>
                <w:szCs w:val="21"/>
              </w:rPr>
              <w:t xml:space="preserve">&amp; </w:t>
            </w:r>
            <w:proofErr w:type="spellStart"/>
            <w:r>
              <w:rPr>
                <w:rFonts w:hint="eastAsia"/>
                <w:szCs w:val="21"/>
              </w:rPr>
              <w:t>reader,LogSender</w:t>
            </w:r>
            <w:proofErr w:type="spellEnd"/>
            <w:r>
              <w:rPr>
                <w:rFonts w:hint="eastAsia"/>
                <w:szCs w:val="21"/>
              </w:rPr>
              <w:t>&amp; sender</w:t>
            </w:r>
            <w:r>
              <w:rPr>
                <w:rFonts w:hint="eastAsia"/>
                <w:szCs w:val="21"/>
              </w:rPr>
              <w:t>）</w:t>
            </w:r>
          </w:p>
        </w:tc>
      </w:tr>
      <w:tr w:rsidR="003E4CC7" w:rsidTr="004B0DF0">
        <w:tc>
          <w:tcPr>
            <w:tcW w:w="702" w:type="pct"/>
          </w:tcPr>
          <w:p w:rsidR="003E4CC7" w:rsidRDefault="003E4CC7" w:rsidP="003E4CC7">
            <w:pPr>
              <w:rPr>
                <w:szCs w:val="21"/>
              </w:rPr>
            </w:pPr>
            <w:r>
              <w:rPr>
                <w:rFonts w:hint="eastAsia"/>
                <w:szCs w:val="21"/>
              </w:rPr>
              <w:t>参数说明</w:t>
            </w:r>
          </w:p>
        </w:tc>
        <w:tc>
          <w:tcPr>
            <w:tcW w:w="4298" w:type="pct"/>
          </w:tcPr>
          <w:p w:rsidR="003E4CC7" w:rsidRDefault="003E4CC7" w:rsidP="003E4CC7">
            <w:pPr>
              <w:rPr>
                <w:szCs w:val="21"/>
              </w:rPr>
            </w:pPr>
            <w:r>
              <w:rPr>
                <w:szCs w:val="21"/>
              </w:rPr>
              <w:t>reader</w:t>
            </w:r>
            <w:r>
              <w:rPr>
                <w:rFonts w:hint="eastAsia"/>
                <w:szCs w:val="21"/>
              </w:rPr>
              <w:t>：日志读取</w:t>
            </w:r>
          </w:p>
          <w:p w:rsidR="003E4CC7" w:rsidRDefault="003E4CC7" w:rsidP="003E4CC7">
            <w:pPr>
              <w:rPr>
                <w:szCs w:val="21"/>
              </w:rPr>
            </w:pPr>
            <w:r>
              <w:rPr>
                <w:rFonts w:hint="eastAsia"/>
                <w:szCs w:val="21"/>
              </w:rPr>
              <w:t>sender</w:t>
            </w:r>
            <w:r>
              <w:rPr>
                <w:rFonts w:hint="eastAsia"/>
                <w:szCs w:val="21"/>
              </w:rPr>
              <w:t>：日志发送</w:t>
            </w:r>
          </w:p>
        </w:tc>
      </w:tr>
    </w:tbl>
    <w:p w:rsidR="00FE2C72" w:rsidRDefault="00FE2C72" w:rsidP="00FE2C72"/>
    <w:p w:rsidR="00B36303" w:rsidRPr="00CB6AEF" w:rsidRDefault="004A5501">
      <w:pPr>
        <w:rPr>
          <w:rStyle w:val="ac"/>
        </w:rPr>
      </w:pPr>
      <w:r w:rsidRPr="00CB6AEF">
        <w:rPr>
          <w:rStyle w:val="ac"/>
          <w:rFonts w:hint="eastAsia"/>
        </w:rPr>
        <w:t>2</w:t>
      </w:r>
      <w:r w:rsidR="00B36303" w:rsidRPr="00CB6AEF">
        <w:rPr>
          <w:rStyle w:val="ac"/>
          <w:rFonts w:hint="eastAsia"/>
        </w:rPr>
        <w:t>）</w:t>
      </w:r>
      <w:proofErr w:type="spellStart"/>
      <w:r w:rsidR="0051095B" w:rsidRPr="00CB6AEF">
        <w:rPr>
          <w:rStyle w:val="ac"/>
          <w:rFonts w:hint="eastAsia"/>
        </w:rPr>
        <w:t>dataMine</w:t>
      </w:r>
      <w:proofErr w:type="spellEnd"/>
      <w:r w:rsidR="00B36303" w:rsidRPr="00CB6AEF">
        <w:rPr>
          <w:rStyle w:val="ac"/>
          <w:rFonts w:hint="eastAsia"/>
        </w:rPr>
        <w:t>方法定义：</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0"/>
        <w:gridCol w:w="7682"/>
      </w:tblGrid>
      <w:tr w:rsidR="003E4CC7" w:rsidTr="004B0DF0">
        <w:tc>
          <w:tcPr>
            <w:tcW w:w="714" w:type="pct"/>
          </w:tcPr>
          <w:p w:rsidR="003E4CC7" w:rsidRDefault="003E4CC7" w:rsidP="003E4CC7">
            <w:pPr>
              <w:rPr>
                <w:szCs w:val="21"/>
              </w:rPr>
            </w:pPr>
            <w:r>
              <w:rPr>
                <w:rFonts w:hint="eastAsia"/>
                <w:szCs w:val="21"/>
              </w:rPr>
              <w:t>方法原型</w:t>
            </w:r>
          </w:p>
        </w:tc>
        <w:tc>
          <w:tcPr>
            <w:tcW w:w="4286" w:type="pct"/>
          </w:tcPr>
          <w:p w:rsidR="00E36ACD" w:rsidRDefault="003E4CC7" w:rsidP="003E4CC7">
            <w:pPr>
              <w:rPr>
                <w:rFonts w:ascii="Courier New" w:hAnsi="Courier New" w:cs="Courier New"/>
                <w:szCs w:val="21"/>
              </w:rPr>
            </w:pPr>
            <w:r>
              <w:rPr>
                <w:rFonts w:ascii="Courier New" w:hAnsi="Courier New" w:cs="Courier New"/>
                <w:szCs w:val="21"/>
              </w:rPr>
              <w:t>public</w:t>
            </w:r>
            <w:r>
              <w:rPr>
                <w:rFonts w:ascii="Courier New" w:hAnsi="Courier New" w:cs="Courier New" w:hint="eastAsia"/>
                <w:szCs w:val="21"/>
              </w:rPr>
              <w:t xml:space="preserve"> void </w:t>
            </w:r>
            <w:proofErr w:type="spellStart"/>
            <w:r>
              <w:rPr>
                <w:rFonts w:ascii="Courier New" w:hAnsi="Courier New" w:cs="Courier New" w:hint="eastAsia"/>
                <w:szCs w:val="21"/>
              </w:rPr>
              <w:t>dataMine</w:t>
            </w:r>
            <w:proofErr w:type="spellEnd"/>
            <w:r>
              <w:rPr>
                <w:rFonts w:ascii="Courier New" w:hAnsi="Courier New" w:cs="Courier New" w:hint="eastAsia"/>
                <w:szCs w:val="21"/>
              </w:rPr>
              <w:t>（）</w:t>
            </w:r>
          </w:p>
          <w:p w:rsidR="003E4CC7" w:rsidRDefault="003E4CC7" w:rsidP="003E4CC7">
            <w:pPr>
              <w:rPr>
                <w:rFonts w:ascii="Courier New" w:hAnsi="Courier New" w:cs="Courier New"/>
                <w:szCs w:val="21"/>
              </w:rPr>
            </w:pPr>
            <w:r>
              <w:rPr>
                <w:rFonts w:ascii="Courier New" w:hAnsi="Courier New" w:cs="Courier New" w:hint="eastAsia"/>
                <w:szCs w:val="21"/>
              </w:rPr>
              <w:t>throw(</w:t>
            </w:r>
            <w:proofErr w:type="spellStart"/>
            <w:r>
              <w:rPr>
                <w:rFonts w:ascii="Courier New" w:hAnsi="Courier New" w:cs="Courier New" w:hint="eastAsia"/>
                <w:szCs w:val="21"/>
              </w:rPr>
              <w:t>ClientException</w:t>
            </w:r>
            <w:proofErr w:type="spellEnd"/>
            <w:r>
              <w:rPr>
                <w:rFonts w:ascii="Courier New" w:hAnsi="Courier New" w:cs="Courier New" w:hint="eastAsia"/>
                <w:szCs w:val="21"/>
              </w:rPr>
              <w:t>)</w:t>
            </w:r>
            <w:r w:rsidR="00E36ACD">
              <w:rPr>
                <w:rFonts w:ascii="Courier New" w:hAnsi="Courier New" w:cs="Courier New"/>
                <w:szCs w:val="21"/>
              </w:rPr>
              <w:t>;</w:t>
            </w:r>
          </w:p>
        </w:tc>
      </w:tr>
      <w:tr w:rsidR="003E4CC7" w:rsidTr="004B0DF0">
        <w:tc>
          <w:tcPr>
            <w:tcW w:w="714" w:type="pct"/>
          </w:tcPr>
          <w:p w:rsidR="003E4CC7" w:rsidRDefault="003E4CC7" w:rsidP="003E4CC7">
            <w:pPr>
              <w:rPr>
                <w:szCs w:val="21"/>
              </w:rPr>
            </w:pPr>
            <w:r>
              <w:rPr>
                <w:rFonts w:hint="eastAsia"/>
                <w:szCs w:val="21"/>
              </w:rPr>
              <w:t>方法功能</w:t>
            </w:r>
          </w:p>
        </w:tc>
        <w:tc>
          <w:tcPr>
            <w:tcW w:w="4286" w:type="pct"/>
          </w:tcPr>
          <w:p w:rsidR="003E4CC7" w:rsidRDefault="003E4CC7" w:rsidP="003E4CC7">
            <w:pPr>
              <w:rPr>
                <w:szCs w:val="21"/>
              </w:rPr>
            </w:pPr>
            <w:r>
              <w:rPr>
                <w:rFonts w:hint="eastAsia"/>
                <w:szCs w:val="21"/>
              </w:rPr>
              <w:t>启动客户端数据采集和发送</w:t>
            </w:r>
          </w:p>
        </w:tc>
      </w:tr>
      <w:tr w:rsidR="003E4CC7" w:rsidTr="004B0DF0">
        <w:tc>
          <w:tcPr>
            <w:tcW w:w="714" w:type="pct"/>
          </w:tcPr>
          <w:p w:rsidR="003E4CC7" w:rsidRDefault="003E4CC7" w:rsidP="003E4CC7">
            <w:pPr>
              <w:rPr>
                <w:szCs w:val="21"/>
              </w:rPr>
            </w:pPr>
            <w:r>
              <w:rPr>
                <w:rFonts w:hint="eastAsia"/>
                <w:szCs w:val="21"/>
              </w:rPr>
              <w:t>参数说明</w:t>
            </w:r>
          </w:p>
        </w:tc>
        <w:tc>
          <w:tcPr>
            <w:tcW w:w="4286" w:type="pct"/>
          </w:tcPr>
          <w:p w:rsidR="003E4CC7" w:rsidRDefault="003E4CC7" w:rsidP="003E4CC7">
            <w:pPr>
              <w:rPr>
                <w:szCs w:val="21"/>
              </w:rPr>
            </w:pPr>
            <w:r>
              <w:rPr>
                <w:rFonts w:hint="eastAsia"/>
                <w:szCs w:val="21"/>
              </w:rPr>
              <w:t>无</w:t>
            </w:r>
          </w:p>
        </w:tc>
      </w:tr>
      <w:tr w:rsidR="003E4CC7" w:rsidTr="004B0DF0">
        <w:tc>
          <w:tcPr>
            <w:tcW w:w="714" w:type="pct"/>
          </w:tcPr>
          <w:p w:rsidR="003E4CC7" w:rsidRDefault="003E4CC7" w:rsidP="003E4CC7">
            <w:pPr>
              <w:rPr>
                <w:szCs w:val="21"/>
              </w:rPr>
            </w:pPr>
            <w:r>
              <w:rPr>
                <w:rFonts w:hint="eastAsia"/>
                <w:szCs w:val="21"/>
              </w:rPr>
              <w:t>返回类型</w:t>
            </w:r>
          </w:p>
        </w:tc>
        <w:tc>
          <w:tcPr>
            <w:tcW w:w="4286" w:type="pct"/>
          </w:tcPr>
          <w:p w:rsidR="003E4CC7" w:rsidRDefault="003E4CC7" w:rsidP="003E4CC7">
            <w:pPr>
              <w:rPr>
                <w:szCs w:val="21"/>
              </w:rPr>
            </w:pPr>
            <w:r>
              <w:rPr>
                <w:rFonts w:hint="eastAsia"/>
                <w:szCs w:val="21"/>
              </w:rPr>
              <w:t>无</w:t>
            </w:r>
          </w:p>
        </w:tc>
      </w:tr>
      <w:tr w:rsidR="003E4CC7" w:rsidTr="004B0DF0">
        <w:tc>
          <w:tcPr>
            <w:tcW w:w="714" w:type="pct"/>
          </w:tcPr>
          <w:p w:rsidR="003E4CC7" w:rsidRDefault="003E4CC7" w:rsidP="003E4CC7">
            <w:pPr>
              <w:rPr>
                <w:szCs w:val="21"/>
              </w:rPr>
            </w:pPr>
            <w:r>
              <w:rPr>
                <w:rFonts w:hint="eastAsia"/>
                <w:szCs w:val="21"/>
              </w:rPr>
              <w:t>抛出异常</w:t>
            </w:r>
          </w:p>
        </w:tc>
        <w:tc>
          <w:tcPr>
            <w:tcW w:w="4286" w:type="pct"/>
          </w:tcPr>
          <w:p w:rsidR="003E4CC7" w:rsidRDefault="00E36ACD" w:rsidP="003E4CC7">
            <w:pPr>
              <w:rPr>
                <w:szCs w:val="21"/>
              </w:rPr>
            </w:pPr>
            <w:proofErr w:type="spellStart"/>
            <w:r>
              <w:rPr>
                <w:rFonts w:ascii="Courier New" w:hAnsi="Courier New" w:cs="Courier New" w:hint="eastAsia"/>
                <w:szCs w:val="21"/>
              </w:rPr>
              <w:t>ClientException</w:t>
            </w:r>
            <w:proofErr w:type="spellEnd"/>
          </w:p>
        </w:tc>
      </w:tr>
    </w:tbl>
    <w:p w:rsidR="00850747" w:rsidRDefault="00850747" w:rsidP="00850747">
      <w:pPr>
        <w:pStyle w:val="1"/>
      </w:pPr>
      <w:bookmarkStart w:id="35" w:name="_Toc487015859"/>
      <w:bookmarkStart w:id="36" w:name="_Toc487104048"/>
      <w:r>
        <w:t>5.7</w:t>
      </w:r>
      <w:r w:rsidR="003D5575">
        <w:t xml:space="preserve"> </w:t>
      </w:r>
      <w:proofErr w:type="spellStart"/>
      <w:r w:rsidR="00B36303" w:rsidRPr="00B867EE">
        <w:rPr>
          <w:rFonts w:hint="eastAsia"/>
        </w:rPr>
        <w:t>LogReader</w:t>
      </w:r>
      <w:proofErr w:type="spellEnd"/>
      <w:r w:rsidR="00B36303" w:rsidRPr="00B867EE">
        <w:rPr>
          <w:rFonts w:hint="eastAsia"/>
        </w:rPr>
        <w:t>类</w:t>
      </w:r>
      <w:bookmarkEnd w:id="35"/>
      <w:bookmarkEnd w:id="36"/>
    </w:p>
    <w:p w:rsidR="00B36303" w:rsidRDefault="00B36303" w:rsidP="00850747">
      <w:proofErr w:type="spellStart"/>
      <w:r w:rsidRPr="00850747">
        <w:rPr>
          <w:rFonts w:hint="eastAsia"/>
        </w:rPr>
        <w:t>logReader</w:t>
      </w:r>
      <w:proofErr w:type="spellEnd"/>
      <w:r w:rsidRPr="00850747">
        <w:rPr>
          <w:rFonts w:hint="eastAsia"/>
        </w:rPr>
        <w:t>类封装了日志读取的所有功能</w:t>
      </w:r>
      <w:r w:rsidR="00356467">
        <w:rPr>
          <w:rFonts w:hint="eastAsia"/>
        </w:rPr>
        <w:t>。</w:t>
      </w:r>
    </w:p>
    <w:p w:rsidR="00B36303" w:rsidRDefault="00B867EE" w:rsidP="00850747">
      <w:pPr>
        <w:pStyle w:val="3"/>
      </w:pPr>
      <w:bookmarkStart w:id="37" w:name="_Toc487015860"/>
      <w:bookmarkStart w:id="38" w:name="_Toc487104049"/>
      <w:r>
        <w:lastRenderedPageBreak/>
        <w:t xml:space="preserve">5.7.1 </w:t>
      </w:r>
      <w:proofErr w:type="spellStart"/>
      <w:r w:rsidR="00B36303">
        <w:rPr>
          <w:rFonts w:hint="eastAsia"/>
        </w:rPr>
        <w:t>LogReader</w:t>
      </w:r>
      <w:proofErr w:type="spellEnd"/>
      <w:r w:rsidR="002C772C">
        <w:rPr>
          <w:rFonts w:hint="eastAsia"/>
        </w:rPr>
        <w:t>类图</w:t>
      </w:r>
      <w:bookmarkEnd w:id="37"/>
      <w:bookmarkEnd w:id="38"/>
    </w:p>
    <w:p w:rsidR="00B36303" w:rsidRDefault="008B59FE">
      <w:pPr>
        <w:jc w:val="center"/>
      </w:pPr>
      <w:r>
        <w:rPr>
          <w:noProof/>
        </w:rPr>
        <w:drawing>
          <wp:inline distT="0" distB="0" distL="0" distR="0">
            <wp:extent cx="3695700" cy="19145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5700" cy="1914525"/>
                    </a:xfrm>
                    <a:prstGeom prst="rect">
                      <a:avLst/>
                    </a:prstGeom>
                    <a:noFill/>
                    <a:ln>
                      <a:noFill/>
                    </a:ln>
                  </pic:spPr>
                </pic:pic>
              </a:graphicData>
            </a:graphic>
          </wp:inline>
        </w:drawing>
      </w:r>
    </w:p>
    <w:p w:rsidR="00B36303" w:rsidRDefault="00B867EE" w:rsidP="00850747">
      <w:pPr>
        <w:pStyle w:val="3"/>
      </w:pPr>
      <w:bookmarkStart w:id="39" w:name="_Toc487015861"/>
      <w:bookmarkStart w:id="40" w:name="_Toc487104050"/>
      <w:r>
        <w:t xml:space="preserve">5.7.2 </w:t>
      </w:r>
      <w:proofErr w:type="spellStart"/>
      <w:r w:rsidR="00B36303">
        <w:rPr>
          <w:rFonts w:hint="eastAsia"/>
        </w:rPr>
        <w:t>LogReader</w:t>
      </w:r>
      <w:proofErr w:type="spellEnd"/>
      <w:r w:rsidR="00B36303">
        <w:rPr>
          <w:rFonts w:hint="eastAsia"/>
        </w:rPr>
        <w:t>成员变量说明</w:t>
      </w:r>
      <w:bookmarkEnd w:id="39"/>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4"/>
        <w:gridCol w:w="5718"/>
      </w:tblGrid>
      <w:tr w:rsidR="00B36303" w:rsidTr="004B0DF0">
        <w:tc>
          <w:tcPr>
            <w:tcW w:w="1810" w:type="pct"/>
          </w:tcPr>
          <w:p w:rsidR="00B36303" w:rsidRDefault="00B36303">
            <w:pPr>
              <w:jc w:val="center"/>
              <w:rPr>
                <w:b/>
              </w:rPr>
            </w:pPr>
            <w:r>
              <w:rPr>
                <w:rFonts w:hint="eastAsia"/>
                <w:b/>
              </w:rPr>
              <w:t>成员变量定义</w:t>
            </w:r>
          </w:p>
        </w:tc>
        <w:tc>
          <w:tcPr>
            <w:tcW w:w="3190" w:type="pct"/>
          </w:tcPr>
          <w:p w:rsidR="00B36303" w:rsidRDefault="00B36303">
            <w:pPr>
              <w:jc w:val="center"/>
              <w:rPr>
                <w:b/>
              </w:rPr>
            </w:pPr>
            <w:r>
              <w:rPr>
                <w:rFonts w:hint="eastAsia"/>
                <w:b/>
              </w:rPr>
              <w:t>成员变量说明</w:t>
            </w:r>
          </w:p>
        </w:tc>
      </w:tr>
      <w:tr w:rsidR="003E4CC7" w:rsidTr="004B0DF0">
        <w:tc>
          <w:tcPr>
            <w:tcW w:w="1810" w:type="pct"/>
          </w:tcPr>
          <w:p w:rsidR="003E4CC7" w:rsidRDefault="003E4CC7" w:rsidP="003E4CC7">
            <w:r>
              <w:t>p</w:t>
            </w:r>
            <w:r>
              <w:rPr>
                <w:rFonts w:hint="eastAsia"/>
              </w:rPr>
              <w:t>rivate</w:t>
            </w:r>
            <w:r>
              <w:t xml:space="preserve"> string </w:t>
            </w:r>
            <w:proofErr w:type="spellStart"/>
            <w:r>
              <w:t>m_logFile</w:t>
            </w:r>
            <w:proofErr w:type="spellEnd"/>
            <w:r>
              <w:t xml:space="preserve"> </w:t>
            </w:r>
            <w:r>
              <w:rPr>
                <w:rFonts w:hint="eastAsia"/>
              </w:rPr>
              <w:t xml:space="preserve"> </w:t>
            </w:r>
          </w:p>
        </w:tc>
        <w:tc>
          <w:tcPr>
            <w:tcW w:w="3190" w:type="pct"/>
          </w:tcPr>
          <w:p w:rsidR="003E4CC7" w:rsidRDefault="003E4CC7" w:rsidP="003E4CC7">
            <w:r>
              <w:rPr>
                <w:rFonts w:hint="eastAsia"/>
              </w:rPr>
              <w:t>原始日志记录</w:t>
            </w:r>
          </w:p>
        </w:tc>
      </w:tr>
      <w:tr w:rsidR="003E4CC7" w:rsidTr="004B0DF0">
        <w:tc>
          <w:tcPr>
            <w:tcW w:w="1810" w:type="pct"/>
          </w:tcPr>
          <w:p w:rsidR="003E4CC7" w:rsidRDefault="003E4CC7" w:rsidP="003E4CC7">
            <w:r>
              <w:rPr>
                <w:rFonts w:hint="eastAsia"/>
              </w:rPr>
              <w:t xml:space="preserve">private string </w:t>
            </w:r>
            <w:proofErr w:type="spellStart"/>
            <w:r>
              <w:rPr>
                <w:rFonts w:hint="eastAsia"/>
              </w:rPr>
              <w:t>m_loginsFile</w:t>
            </w:r>
            <w:proofErr w:type="spellEnd"/>
          </w:p>
        </w:tc>
        <w:tc>
          <w:tcPr>
            <w:tcW w:w="3190" w:type="pct"/>
          </w:tcPr>
          <w:p w:rsidR="003E4CC7" w:rsidRDefault="003E4CC7" w:rsidP="003E4CC7">
            <w:r>
              <w:rPr>
                <w:rFonts w:hint="eastAsia"/>
              </w:rPr>
              <w:t>未匹配的登入日志记录</w:t>
            </w:r>
          </w:p>
        </w:tc>
      </w:tr>
      <w:tr w:rsidR="003E4CC7" w:rsidTr="004B0DF0">
        <w:tc>
          <w:tcPr>
            <w:tcW w:w="1810" w:type="pct"/>
          </w:tcPr>
          <w:p w:rsidR="003E4CC7" w:rsidRDefault="003E4CC7" w:rsidP="003E4CC7">
            <w:r>
              <w:t>p</w:t>
            </w:r>
            <w:r>
              <w:rPr>
                <w:rFonts w:hint="eastAsia"/>
              </w:rPr>
              <w:t>rivate</w:t>
            </w:r>
            <w:r>
              <w:t xml:space="preserve"> string </w:t>
            </w:r>
            <w:proofErr w:type="spellStart"/>
            <w:r>
              <w:t>m_failFile</w:t>
            </w:r>
            <w:proofErr w:type="spellEnd"/>
            <w:r>
              <w:rPr>
                <w:rFonts w:hint="eastAsia"/>
              </w:rPr>
              <w:t xml:space="preserve"> </w:t>
            </w:r>
          </w:p>
        </w:tc>
        <w:tc>
          <w:tcPr>
            <w:tcW w:w="3190" w:type="pct"/>
          </w:tcPr>
          <w:p w:rsidR="003E4CC7" w:rsidRDefault="003E4CC7" w:rsidP="003E4CC7">
            <w:r>
              <w:rPr>
                <w:rFonts w:hint="eastAsia"/>
              </w:rPr>
              <w:t>发送失败的匹配好的登录日志记录</w:t>
            </w:r>
          </w:p>
        </w:tc>
      </w:tr>
      <w:tr w:rsidR="003E4CC7" w:rsidTr="004B0DF0">
        <w:tc>
          <w:tcPr>
            <w:tcW w:w="1810" w:type="pct"/>
          </w:tcPr>
          <w:p w:rsidR="003E4CC7" w:rsidRDefault="003E4CC7" w:rsidP="003E4CC7">
            <w:r>
              <w:rPr>
                <w:rFonts w:hint="eastAsia"/>
              </w:rPr>
              <w:t>private list&lt;</w:t>
            </w:r>
            <w:proofErr w:type="spellStart"/>
            <w:r>
              <w:t>LogRec</w:t>
            </w:r>
            <w:proofErr w:type="spellEnd"/>
            <w:r>
              <w:rPr>
                <w:rFonts w:hint="eastAsia"/>
              </w:rPr>
              <w:t>&gt;</w:t>
            </w:r>
            <w:r>
              <w:t xml:space="preserve"> </w:t>
            </w:r>
            <w:proofErr w:type="spellStart"/>
            <w:r>
              <w:t>m_logins</w:t>
            </w:r>
            <w:proofErr w:type="spellEnd"/>
          </w:p>
        </w:tc>
        <w:tc>
          <w:tcPr>
            <w:tcW w:w="3190" w:type="pct"/>
          </w:tcPr>
          <w:p w:rsidR="003E4CC7" w:rsidRDefault="003E4CC7" w:rsidP="003E4CC7">
            <w:r>
              <w:rPr>
                <w:rFonts w:hint="eastAsia"/>
              </w:rPr>
              <w:t>登陆日志记录</w:t>
            </w:r>
          </w:p>
        </w:tc>
      </w:tr>
      <w:tr w:rsidR="003E4CC7" w:rsidTr="004B0DF0">
        <w:tc>
          <w:tcPr>
            <w:tcW w:w="1810" w:type="pct"/>
          </w:tcPr>
          <w:p w:rsidR="003E4CC7" w:rsidRDefault="003E4CC7" w:rsidP="003E4CC7">
            <w:r>
              <w:rPr>
                <w:rFonts w:hint="eastAsia"/>
              </w:rPr>
              <w:t>private list&lt;</w:t>
            </w:r>
            <w:proofErr w:type="spellStart"/>
            <w:r>
              <w:t>Log</w:t>
            </w:r>
            <w:r>
              <w:rPr>
                <w:rFonts w:hint="eastAsia"/>
              </w:rPr>
              <w:t>Rec</w:t>
            </w:r>
            <w:proofErr w:type="spellEnd"/>
            <w:r>
              <w:rPr>
                <w:rFonts w:hint="eastAsia"/>
              </w:rPr>
              <w:t>&gt;</w:t>
            </w:r>
            <w:proofErr w:type="spellStart"/>
            <w:r>
              <w:t>m_logouts</w:t>
            </w:r>
            <w:proofErr w:type="spellEnd"/>
          </w:p>
        </w:tc>
        <w:tc>
          <w:tcPr>
            <w:tcW w:w="3190" w:type="pct"/>
          </w:tcPr>
          <w:p w:rsidR="003E4CC7" w:rsidRPr="00792991" w:rsidRDefault="003E4CC7" w:rsidP="003E4CC7">
            <w:r>
              <w:rPr>
                <w:rFonts w:hint="eastAsia"/>
              </w:rPr>
              <w:t>登出日志记录</w:t>
            </w:r>
          </w:p>
        </w:tc>
      </w:tr>
      <w:tr w:rsidR="003E4CC7" w:rsidTr="004B0DF0">
        <w:tc>
          <w:tcPr>
            <w:tcW w:w="1810" w:type="pct"/>
          </w:tcPr>
          <w:p w:rsidR="003E4CC7" w:rsidRDefault="003E4CC7" w:rsidP="003E4CC7">
            <w:r>
              <w:rPr>
                <w:rFonts w:hint="eastAsia"/>
              </w:rPr>
              <w:t>private</w:t>
            </w:r>
            <w:r>
              <w:t xml:space="preserve"> list&lt;</w:t>
            </w:r>
            <w:proofErr w:type="spellStart"/>
            <w:r>
              <w:t>MLogRec</w:t>
            </w:r>
            <w:proofErr w:type="spellEnd"/>
            <w:r>
              <w:t>&gt;</w:t>
            </w:r>
            <w:proofErr w:type="spellStart"/>
            <w:r>
              <w:t>m_</w:t>
            </w:r>
            <w:r>
              <w:rPr>
                <w:rFonts w:hint="eastAsia"/>
              </w:rPr>
              <w:t>logs</w:t>
            </w:r>
            <w:proofErr w:type="spellEnd"/>
          </w:p>
        </w:tc>
        <w:tc>
          <w:tcPr>
            <w:tcW w:w="3190" w:type="pct"/>
          </w:tcPr>
          <w:p w:rsidR="003E4CC7" w:rsidRDefault="003E4CC7" w:rsidP="003E4CC7">
            <w:r>
              <w:rPr>
                <w:rFonts w:hint="eastAsia"/>
              </w:rPr>
              <w:t>匹配好的日志记录</w:t>
            </w:r>
          </w:p>
        </w:tc>
      </w:tr>
    </w:tbl>
    <w:p w:rsidR="00B36303" w:rsidRDefault="00B867EE" w:rsidP="00850747">
      <w:pPr>
        <w:pStyle w:val="3"/>
      </w:pPr>
      <w:bookmarkStart w:id="41" w:name="_Toc487015862"/>
      <w:bookmarkStart w:id="42" w:name="_Toc487104051"/>
      <w:r>
        <w:t xml:space="preserve">5.7.3 </w:t>
      </w:r>
      <w:proofErr w:type="spellStart"/>
      <w:r w:rsidR="00B36303">
        <w:rPr>
          <w:rFonts w:hint="eastAsia"/>
        </w:rPr>
        <w:t>LogReader</w:t>
      </w:r>
      <w:proofErr w:type="spellEnd"/>
      <w:r w:rsidR="00B36303">
        <w:rPr>
          <w:rFonts w:hint="eastAsia"/>
        </w:rPr>
        <w:t>类方法说明</w:t>
      </w:r>
      <w:bookmarkEnd w:id="41"/>
      <w:bookmarkEnd w:id="42"/>
    </w:p>
    <w:p w:rsidR="004A5501" w:rsidRPr="00CB6AEF" w:rsidRDefault="004A5501" w:rsidP="004A5501">
      <w:pPr>
        <w:numPr>
          <w:ilvl w:val="0"/>
          <w:numId w:val="5"/>
        </w:numPr>
        <w:rPr>
          <w:rStyle w:val="ac"/>
        </w:rPr>
      </w:pPr>
      <w:r w:rsidRPr="00CB6AEF">
        <w:rPr>
          <w:rStyle w:val="ac"/>
          <w:rFonts w:hint="eastAsia"/>
        </w:rPr>
        <w:t>构造函数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8"/>
        <w:gridCol w:w="7704"/>
      </w:tblGrid>
      <w:tr w:rsidR="003E4CC7" w:rsidTr="00AE0239">
        <w:tc>
          <w:tcPr>
            <w:tcW w:w="702" w:type="pct"/>
          </w:tcPr>
          <w:p w:rsidR="003E4CC7" w:rsidRDefault="003E4CC7" w:rsidP="003E4CC7">
            <w:pPr>
              <w:rPr>
                <w:szCs w:val="21"/>
              </w:rPr>
            </w:pPr>
            <w:r>
              <w:rPr>
                <w:rFonts w:hint="eastAsia"/>
                <w:szCs w:val="21"/>
              </w:rPr>
              <w:t>函数原型</w:t>
            </w:r>
          </w:p>
        </w:tc>
        <w:tc>
          <w:tcPr>
            <w:tcW w:w="4298" w:type="pct"/>
          </w:tcPr>
          <w:p w:rsidR="003E4CC7" w:rsidRDefault="003E4CC7" w:rsidP="003E4CC7">
            <w:pPr>
              <w:rPr>
                <w:szCs w:val="21"/>
              </w:rPr>
            </w:pPr>
            <w:proofErr w:type="spellStart"/>
            <w:r>
              <w:rPr>
                <w:rFonts w:hint="eastAsia"/>
                <w:szCs w:val="21"/>
              </w:rPr>
              <w:t>LogReader</w:t>
            </w:r>
            <w:proofErr w:type="spellEnd"/>
            <w:r>
              <w:rPr>
                <w:rFonts w:hint="eastAsia"/>
                <w:szCs w:val="21"/>
              </w:rPr>
              <w:t>(</w:t>
            </w:r>
            <w:r>
              <w:rPr>
                <w:szCs w:val="21"/>
              </w:rPr>
              <w:t xml:space="preserve">string </w:t>
            </w:r>
            <w:proofErr w:type="spellStart"/>
            <w:r>
              <w:rPr>
                <w:szCs w:val="21"/>
              </w:rPr>
              <w:t>const</w:t>
            </w:r>
            <w:proofErr w:type="spellEnd"/>
            <w:r>
              <w:rPr>
                <w:szCs w:val="21"/>
              </w:rPr>
              <w:t xml:space="preserve">&amp; </w:t>
            </w:r>
            <w:proofErr w:type="spellStart"/>
            <w:r>
              <w:rPr>
                <w:szCs w:val="21"/>
              </w:rPr>
              <w:t>logFile</w:t>
            </w:r>
            <w:proofErr w:type="spellEnd"/>
            <w:r>
              <w:rPr>
                <w:rFonts w:hint="eastAsia"/>
                <w:szCs w:val="21"/>
              </w:rPr>
              <w:t>，</w:t>
            </w:r>
            <w:r>
              <w:rPr>
                <w:rFonts w:hint="eastAsia"/>
                <w:szCs w:val="21"/>
              </w:rPr>
              <w:t>string</w:t>
            </w:r>
            <w:r>
              <w:rPr>
                <w:szCs w:val="21"/>
              </w:rPr>
              <w:t xml:space="preserve"> </w:t>
            </w:r>
            <w:proofErr w:type="spellStart"/>
            <w:r>
              <w:rPr>
                <w:szCs w:val="21"/>
              </w:rPr>
              <w:t>const</w:t>
            </w:r>
            <w:proofErr w:type="spellEnd"/>
            <w:r>
              <w:rPr>
                <w:szCs w:val="21"/>
              </w:rPr>
              <w:t xml:space="preserve">&amp; </w:t>
            </w:r>
            <w:proofErr w:type="spellStart"/>
            <w:r>
              <w:rPr>
                <w:szCs w:val="21"/>
              </w:rPr>
              <w:t>loginsFile</w:t>
            </w:r>
            <w:proofErr w:type="spellEnd"/>
            <w:r>
              <w:rPr>
                <w:rFonts w:hint="eastAsia"/>
                <w:szCs w:val="21"/>
              </w:rPr>
              <w:t>，</w:t>
            </w:r>
          </w:p>
          <w:p w:rsidR="003E4CC7" w:rsidRDefault="003E4CC7" w:rsidP="003E4CC7">
            <w:pPr>
              <w:ind w:firstLineChars="450" w:firstLine="945"/>
              <w:rPr>
                <w:szCs w:val="21"/>
              </w:rPr>
            </w:pPr>
            <w:r>
              <w:rPr>
                <w:rFonts w:hint="eastAsia"/>
                <w:szCs w:val="21"/>
              </w:rPr>
              <w:t>s</w:t>
            </w:r>
            <w:r>
              <w:rPr>
                <w:szCs w:val="21"/>
              </w:rPr>
              <w:t xml:space="preserve">tring </w:t>
            </w:r>
            <w:proofErr w:type="spellStart"/>
            <w:r>
              <w:rPr>
                <w:szCs w:val="21"/>
              </w:rPr>
              <w:t>const</w:t>
            </w:r>
            <w:proofErr w:type="spellEnd"/>
            <w:r>
              <w:rPr>
                <w:szCs w:val="21"/>
              </w:rPr>
              <w:t xml:space="preserve">&amp; </w:t>
            </w:r>
            <w:proofErr w:type="spellStart"/>
            <w:proofErr w:type="gramStart"/>
            <w:r>
              <w:rPr>
                <w:szCs w:val="21"/>
              </w:rPr>
              <w:t>failFile</w:t>
            </w:r>
            <w:proofErr w:type="spellEnd"/>
            <w:r>
              <w:rPr>
                <w:szCs w:val="21"/>
              </w:rPr>
              <w:t xml:space="preserve"> </w:t>
            </w:r>
            <w:r>
              <w:rPr>
                <w:rFonts w:hint="eastAsia"/>
                <w:szCs w:val="21"/>
              </w:rPr>
              <w:t>)</w:t>
            </w:r>
            <w:proofErr w:type="gramEnd"/>
          </w:p>
        </w:tc>
      </w:tr>
      <w:tr w:rsidR="003E4CC7" w:rsidTr="00AE0239">
        <w:tc>
          <w:tcPr>
            <w:tcW w:w="702" w:type="pct"/>
          </w:tcPr>
          <w:p w:rsidR="003E4CC7" w:rsidRDefault="003E4CC7" w:rsidP="003E4CC7">
            <w:pPr>
              <w:rPr>
                <w:szCs w:val="21"/>
              </w:rPr>
            </w:pPr>
            <w:r>
              <w:rPr>
                <w:rFonts w:hint="eastAsia"/>
                <w:szCs w:val="21"/>
              </w:rPr>
              <w:t>参数说明</w:t>
            </w:r>
          </w:p>
        </w:tc>
        <w:tc>
          <w:tcPr>
            <w:tcW w:w="4298" w:type="pct"/>
          </w:tcPr>
          <w:p w:rsidR="003E4CC7" w:rsidRDefault="003E4CC7" w:rsidP="003E4CC7">
            <w:pPr>
              <w:rPr>
                <w:szCs w:val="21"/>
              </w:rPr>
            </w:pPr>
            <w:proofErr w:type="spellStart"/>
            <w:r>
              <w:rPr>
                <w:szCs w:val="21"/>
              </w:rPr>
              <w:t>logFile</w:t>
            </w:r>
            <w:proofErr w:type="spellEnd"/>
            <w:r>
              <w:rPr>
                <w:rFonts w:hint="eastAsia"/>
                <w:szCs w:val="21"/>
              </w:rPr>
              <w:t>:</w:t>
            </w:r>
            <w:r>
              <w:rPr>
                <w:rFonts w:hint="eastAsia"/>
                <w:szCs w:val="21"/>
              </w:rPr>
              <w:t>日志管理器生成的原始日志文件</w:t>
            </w:r>
          </w:p>
          <w:p w:rsidR="003E4CC7" w:rsidRDefault="003E4CC7" w:rsidP="003E4CC7">
            <w:pPr>
              <w:rPr>
                <w:szCs w:val="21"/>
              </w:rPr>
            </w:pPr>
            <w:proofErr w:type="spellStart"/>
            <w:r>
              <w:rPr>
                <w:rFonts w:hint="eastAsia"/>
                <w:szCs w:val="21"/>
              </w:rPr>
              <w:t>loginsFile</w:t>
            </w:r>
            <w:proofErr w:type="spellEnd"/>
            <w:r>
              <w:rPr>
                <w:rFonts w:hint="eastAsia"/>
                <w:szCs w:val="21"/>
              </w:rPr>
              <w:t>:</w:t>
            </w:r>
            <w:r>
              <w:rPr>
                <w:rFonts w:hint="eastAsia"/>
                <w:szCs w:val="21"/>
              </w:rPr>
              <w:t>保存上一次未匹配成功的登入日志记录文件</w:t>
            </w:r>
          </w:p>
          <w:p w:rsidR="003E4CC7" w:rsidRDefault="003E4CC7" w:rsidP="003E4CC7">
            <w:pPr>
              <w:rPr>
                <w:szCs w:val="21"/>
              </w:rPr>
            </w:pPr>
            <w:proofErr w:type="spellStart"/>
            <w:r>
              <w:rPr>
                <w:rFonts w:hint="eastAsia"/>
                <w:szCs w:val="21"/>
              </w:rPr>
              <w:t>failFile</w:t>
            </w:r>
            <w:proofErr w:type="spellEnd"/>
            <w:r>
              <w:rPr>
                <w:rFonts w:hint="eastAsia"/>
                <w:szCs w:val="21"/>
              </w:rPr>
              <w:t>:</w:t>
            </w:r>
            <w:r>
              <w:rPr>
                <w:rFonts w:hint="eastAsia"/>
                <w:szCs w:val="21"/>
              </w:rPr>
              <w:t>保存上一次未发送出去的匹配好的日志记录文件</w:t>
            </w:r>
          </w:p>
        </w:tc>
      </w:tr>
    </w:tbl>
    <w:p w:rsidR="00B36303" w:rsidRPr="00CB6AEF" w:rsidRDefault="00B36303">
      <w:pPr>
        <w:numPr>
          <w:ilvl w:val="0"/>
          <w:numId w:val="5"/>
        </w:numPr>
        <w:rPr>
          <w:rStyle w:val="ac"/>
        </w:rPr>
      </w:pPr>
      <w:proofErr w:type="spellStart"/>
      <w:r w:rsidRPr="00CB6AEF">
        <w:rPr>
          <w:rStyle w:val="ac"/>
        </w:rPr>
        <w:t>read</w:t>
      </w:r>
      <w:r w:rsidR="004A5501" w:rsidRPr="00CB6AEF">
        <w:rPr>
          <w:rStyle w:val="ac"/>
          <w:rFonts w:hint="eastAsia"/>
        </w:rPr>
        <w:t>Log</w:t>
      </w:r>
      <w:proofErr w:type="spellEnd"/>
      <w:r w:rsidRPr="00CB6AEF">
        <w:rPr>
          <w:rStyle w:val="ac"/>
          <w:rFonts w:hint="eastAsia"/>
        </w:rPr>
        <w:t>方法：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0"/>
        <w:gridCol w:w="7682"/>
      </w:tblGrid>
      <w:tr w:rsidR="003E4CC7" w:rsidTr="00AE0239">
        <w:tc>
          <w:tcPr>
            <w:tcW w:w="714" w:type="pct"/>
          </w:tcPr>
          <w:p w:rsidR="003E4CC7" w:rsidRDefault="003E4CC7" w:rsidP="003E4CC7">
            <w:pPr>
              <w:rPr>
                <w:szCs w:val="21"/>
              </w:rPr>
            </w:pPr>
            <w:r>
              <w:rPr>
                <w:rFonts w:hint="eastAsia"/>
                <w:szCs w:val="21"/>
              </w:rPr>
              <w:t>方法原型</w:t>
            </w:r>
          </w:p>
        </w:tc>
        <w:tc>
          <w:tcPr>
            <w:tcW w:w="4286" w:type="pct"/>
          </w:tcPr>
          <w:p w:rsidR="00E36ACD" w:rsidRDefault="003E4CC7" w:rsidP="003E4CC7">
            <w:pPr>
              <w:rPr>
                <w:rFonts w:ascii="Courier New" w:hAnsi="Courier New" w:cs="Courier New"/>
                <w:szCs w:val="21"/>
              </w:rPr>
            </w:pPr>
            <w:r>
              <w:rPr>
                <w:rFonts w:ascii="Courier New" w:hAnsi="Courier New" w:cs="Courier New"/>
                <w:szCs w:val="21"/>
              </w:rPr>
              <w:t xml:space="preserve">public: </w:t>
            </w:r>
            <w:r>
              <w:rPr>
                <w:rFonts w:ascii="Courier New" w:hAnsi="Courier New" w:cs="Courier New" w:hint="eastAsia"/>
                <w:szCs w:val="21"/>
              </w:rPr>
              <w:t>list&lt;</w:t>
            </w:r>
            <w:proofErr w:type="spellStart"/>
            <w:r>
              <w:rPr>
                <w:rFonts w:ascii="Courier New" w:hAnsi="Courier New" w:cs="Courier New"/>
                <w:szCs w:val="21"/>
              </w:rPr>
              <w:t>MLogRec</w:t>
            </w:r>
            <w:proofErr w:type="spellEnd"/>
            <w:r>
              <w:rPr>
                <w:rFonts w:ascii="Courier New" w:hAnsi="Courier New" w:cs="Courier New" w:hint="eastAsia"/>
                <w:szCs w:val="21"/>
              </w:rPr>
              <w:t>&gt;</w:t>
            </w:r>
            <w:r>
              <w:rPr>
                <w:rFonts w:ascii="Courier New" w:hAnsi="Courier New" w:cs="Courier New"/>
                <w:szCs w:val="21"/>
              </w:rPr>
              <w:t xml:space="preserve">&amp; </w:t>
            </w:r>
            <w:proofErr w:type="spellStart"/>
            <w:proofErr w:type="gramStart"/>
            <w:r>
              <w:rPr>
                <w:rFonts w:ascii="Courier New" w:hAnsi="Courier New" w:cs="Courier New" w:hint="eastAsia"/>
                <w:szCs w:val="21"/>
              </w:rPr>
              <w:t>readLog</w:t>
            </w:r>
            <w:proofErr w:type="spellEnd"/>
            <w:r>
              <w:rPr>
                <w:rFonts w:ascii="Courier New" w:hAnsi="Courier New" w:cs="Courier New" w:hint="eastAsia"/>
                <w:szCs w:val="21"/>
              </w:rPr>
              <w:t>(</w:t>
            </w:r>
            <w:proofErr w:type="gramEnd"/>
            <w:r>
              <w:rPr>
                <w:rFonts w:ascii="Courier New" w:hAnsi="Courier New" w:cs="Courier New" w:hint="eastAsia"/>
                <w:szCs w:val="21"/>
              </w:rPr>
              <w:t>)</w:t>
            </w:r>
          </w:p>
          <w:p w:rsidR="003E4CC7" w:rsidRDefault="003E4CC7" w:rsidP="003E4CC7">
            <w:pPr>
              <w:rPr>
                <w:rFonts w:ascii="Courier New" w:hAnsi="Courier New" w:cs="Courier New"/>
                <w:szCs w:val="21"/>
              </w:rPr>
            </w:pPr>
            <w:r>
              <w:rPr>
                <w:rFonts w:ascii="Courier New" w:hAnsi="Courier New" w:cs="Courier New" w:hint="eastAsia"/>
                <w:szCs w:val="21"/>
              </w:rPr>
              <w:lastRenderedPageBreak/>
              <w:t>th</w:t>
            </w:r>
            <w:r>
              <w:rPr>
                <w:rFonts w:ascii="Courier New" w:hAnsi="Courier New" w:cs="Courier New"/>
                <w:szCs w:val="21"/>
              </w:rPr>
              <w:t>row(</w:t>
            </w:r>
            <w:proofErr w:type="spellStart"/>
            <w:r>
              <w:rPr>
                <w:rFonts w:ascii="Courier New" w:hAnsi="Courier New" w:cs="Courier New"/>
                <w:szCs w:val="21"/>
              </w:rPr>
              <w:t>ClientException</w:t>
            </w:r>
            <w:proofErr w:type="spellEnd"/>
            <w:r>
              <w:rPr>
                <w:rFonts w:ascii="Courier New" w:hAnsi="Courier New" w:cs="Courier New"/>
                <w:szCs w:val="21"/>
              </w:rPr>
              <w:t>)</w:t>
            </w:r>
            <w:r w:rsidR="00E36ACD">
              <w:rPr>
                <w:rFonts w:ascii="Courier New" w:hAnsi="Courier New" w:cs="Courier New"/>
                <w:szCs w:val="21"/>
              </w:rPr>
              <w:t>;</w:t>
            </w:r>
          </w:p>
        </w:tc>
      </w:tr>
      <w:tr w:rsidR="003E4CC7" w:rsidTr="00AE0239">
        <w:tc>
          <w:tcPr>
            <w:tcW w:w="714" w:type="pct"/>
          </w:tcPr>
          <w:p w:rsidR="003E4CC7" w:rsidRDefault="003E4CC7" w:rsidP="003E4CC7">
            <w:pPr>
              <w:rPr>
                <w:szCs w:val="21"/>
              </w:rPr>
            </w:pPr>
            <w:r>
              <w:rPr>
                <w:rFonts w:hint="eastAsia"/>
                <w:szCs w:val="21"/>
              </w:rPr>
              <w:lastRenderedPageBreak/>
              <w:t>方法功能</w:t>
            </w:r>
          </w:p>
        </w:tc>
        <w:tc>
          <w:tcPr>
            <w:tcW w:w="4286" w:type="pct"/>
          </w:tcPr>
          <w:p w:rsidR="003E4CC7" w:rsidRDefault="003E4CC7" w:rsidP="003E4CC7">
            <w:pPr>
              <w:rPr>
                <w:szCs w:val="21"/>
              </w:rPr>
            </w:pPr>
            <w:r>
              <w:rPr>
                <w:rFonts w:hint="eastAsia"/>
                <w:szCs w:val="21"/>
              </w:rPr>
              <w:t>备份原始日志文件</w:t>
            </w:r>
          </w:p>
          <w:p w:rsidR="003E4CC7" w:rsidRDefault="003E4CC7" w:rsidP="003E4CC7">
            <w:pPr>
              <w:rPr>
                <w:szCs w:val="21"/>
              </w:rPr>
            </w:pPr>
            <w:r>
              <w:rPr>
                <w:rFonts w:hint="eastAsia"/>
                <w:szCs w:val="21"/>
              </w:rPr>
              <w:t>读取上一次未匹配好的登录日志文件</w:t>
            </w:r>
          </w:p>
          <w:p w:rsidR="003E4CC7" w:rsidRDefault="003E4CC7" w:rsidP="003E4CC7">
            <w:pPr>
              <w:rPr>
                <w:szCs w:val="21"/>
              </w:rPr>
            </w:pPr>
            <w:r>
              <w:rPr>
                <w:rFonts w:hint="eastAsia"/>
                <w:szCs w:val="21"/>
              </w:rPr>
              <w:t>读取备份日志文件</w:t>
            </w:r>
          </w:p>
          <w:p w:rsidR="003E4CC7" w:rsidRDefault="003E4CC7" w:rsidP="003E4CC7">
            <w:pPr>
              <w:rPr>
                <w:szCs w:val="21"/>
              </w:rPr>
            </w:pPr>
            <w:r>
              <w:rPr>
                <w:rFonts w:hint="eastAsia"/>
                <w:szCs w:val="21"/>
              </w:rPr>
              <w:t>匹配</w:t>
            </w:r>
          </w:p>
          <w:p w:rsidR="003E4CC7" w:rsidRPr="00C5024F" w:rsidRDefault="003E4CC7" w:rsidP="003E4CC7">
            <w:pPr>
              <w:rPr>
                <w:szCs w:val="21"/>
              </w:rPr>
            </w:pPr>
            <w:r>
              <w:rPr>
                <w:rFonts w:hint="eastAsia"/>
                <w:szCs w:val="21"/>
              </w:rPr>
              <w:t>保存本次未匹配的登入记录</w:t>
            </w:r>
          </w:p>
        </w:tc>
      </w:tr>
      <w:tr w:rsidR="003E4CC7" w:rsidTr="00AE0239">
        <w:tc>
          <w:tcPr>
            <w:tcW w:w="714" w:type="pct"/>
          </w:tcPr>
          <w:p w:rsidR="003E4CC7" w:rsidRDefault="003E4CC7" w:rsidP="003E4CC7">
            <w:pPr>
              <w:rPr>
                <w:szCs w:val="21"/>
              </w:rPr>
            </w:pPr>
            <w:r>
              <w:rPr>
                <w:rFonts w:hint="eastAsia"/>
                <w:szCs w:val="21"/>
              </w:rPr>
              <w:t>参数说明</w:t>
            </w:r>
          </w:p>
        </w:tc>
        <w:tc>
          <w:tcPr>
            <w:tcW w:w="4286" w:type="pct"/>
          </w:tcPr>
          <w:p w:rsidR="003E4CC7" w:rsidRDefault="003E4CC7" w:rsidP="003E4CC7">
            <w:pPr>
              <w:rPr>
                <w:szCs w:val="21"/>
              </w:rPr>
            </w:pPr>
            <w:r>
              <w:rPr>
                <w:rFonts w:hint="eastAsia"/>
                <w:szCs w:val="21"/>
              </w:rPr>
              <w:t>无</w:t>
            </w:r>
          </w:p>
        </w:tc>
      </w:tr>
      <w:tr w:rsidR="003E4CC7" w:rsidTr="00AE0239">
        <w:tc>
          <w:tcPr>
            <w:tcW w:w="714" w:type="pct"/>
          </w:tcPr>
          <w:p w:rsidR="003E4CC7" w:rsidRDefault="003E4CC7" w:rsidP="003E4CC7">
            <w:pPr>
              <w:rPr>
                <w:szCs w:val="21"/>
              </w:rPr>
            </w:pPr>
            <w:r>
              <w:rPr>
                <w:rFonts w:hint="eastAsia"/>
                <w:szCs w:val="21"/>
              </w:rPr>
              <w:t>返回类型</w:t>
            </w:r>
          </w:p>
        </w:tc>
        <w:tc>
          <w:tcPr>
            <w:tcW w:w="4286" w:type="pct"/>
          </w:tcPr>
          <w:p w:rsidR="003E4CC7" w:rsidRDefault="003E4CC7" w:rsidP="003E4CC7">
            <w:pPr>
              <w:rPr>
                <w:szCs w:val="21"/>
              </w:rPr>
            </w:pPr>
            <w:r>
              <w:rPr>
                <w:rFonts w:hint="eastAsia"/>
                <w:szCs w:val="21"/>
              </w:rPr>
              <w:t>匹配好的日志记录链表</w:t>
            </w:r>
          </w:p>
        </w:tc>
      </w:tr>
      <w:tr w:rsidR="003E4CC7" w:rsidTr="00AE0239">
        <w:tc>
          <w:tcPr>
            <w:tcW w:w="714" w:type="pct"/>
          </w:tcPr>
          <w:p w:rsidR="003E4CC7" w:rsidRDefault="003E4CC7" w:rsidP="003E4CC7">
            <w:pPr>
              <w:rPr>
                <w:szCs w:val="21"/>
              </w:rPr>
            </w:pPr>
            <w:r>
              <w:rPr>
                <w:rFonts w:hint="eastAsia"/>
                <w:szCs w:val="21"/>
              </w:rPr>
              <w:t>抛出异常</w:t>
            </w:r>
          </w:p>
        </w:tc>
        <w:tc>
          <w:tcPr>
            <w:tcW w:w="4286" w:type="pct"/>
          </w:tcPr>
          <w:p w:rsidR="003E4CC7" w:rsidRDefault="00E36ACD" w:rsidP="003E4CC7">
            <w:pPr>
              <w:rPr>
                <w:szCs w:val="21"/>
              </w:rPr>
            </w:pPr>
            <w:proofErr w:type="spellStart"/>
            <w:r>
              <w:rPr>
                <w:rFonts w:ascii="Courier New" w:hAnsi="Courier New" w:cs="Courier New"/>
                <w:szCs w:val="21"/>
              </w:rPr>
              <w:t>ClientException</w:t>
            </w:r>
            <w:proofErr w:type="spellEnd"/>
          </w:p>
        </w:tc>
      </w:tr>
    </w:tbl>
    <w:p w:rsidR="00B36303" w:rsidRPr="00CB6AEF" w:rsidRDefault="00B36303">
      <w:pPr>
        <w:numPr>
          <w:ilvl w:val="0"/>
          <w:numId w:val="5"/>
        </w:numPr>
        <w:rPr>
          <w:rStyle w:val="ac"/>
        </w:rPr>
      </w:pPr>
      <w:r w:rsidRPr="00CB6AEF">
        <w:rPr>
          <w:rStyle w:val="ac"/>
          <w:rFonts w:hint="eastAsia"/>
        </w:rPr>
        <w:t>backup</w:t>
      </w:r>
      <w:r w:rsidRPr="00CB6AEF">
        <w:rPr>
          <w:rStyle w:val="ac"/>
          <w:rFonts w:hint="eastAsia"/>
        </w:rPr>
        <w:t>方法：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0"/>
        <w:gridCol w:w="7682"/>
      </w:tblGrid>
      <w:tr w:rsidR="003E4CC7" w:rsidTr="00AE0239">
        <w:tc>
          <w:tcPr>
            <w:tcW w:w="714" w:type="pct"/>
          </w:tcPr>
          <w:p w:rsidR="003E4CC7" w:rsidRDefault="003E4CC7" w:rsidP="003E4CC7">
            <w:pPr>
              <w:rPr>
                <w:szCs w:val="21"/>
              </w:rPr>
            </w:pPr>
            <w:r>
              <w:rPr>
                <w:rFonts w:hint="eastAsia"/>
                <w:szCs w:val="21"/>
              </w:rPr>
              <w:t>方法原型</w:t>
            </w:r>
          </w:p>
        </w:tc>
        <w:tc>
          <w:tcPr>
            <w:tcW w:w="4286" w:type="pct"/>
          </w:tcPr>
          <w:p w:rsidR="00E36ACD" w:rsidRDefault="003E4CC7" w:rsidP="003E4CC7">
            <w:pPr>
              <w:rPr>
                <w:rFonts w:ascii="Courier New" w:hAnsi="Courier New" w:cs="Courier New"/>
                <w:szCs w:val="21"/>
              </w:rPr>
            </w:pPr>
            <w:r>
              <w:rPr>
                <w:rFonts w:ascii="Courier New" w:hAnsi="Courier New" w:cs="Courier New" w:hint="eastAsia"/>
                <w:szCs w:val="21"/>
              </w:rPr>
              <w:t>private</w:t>
            </w:r>
            <w:r>
              <w:rPr>
                <w:rFonts w:ascii="Courier New" w:hAnsi="Courier New" w:cs="Courier New"/>
                <w:szCs w:val="21"/>
              </w:rPr>
              <w:t>:</w:t>
            </w:r>
            <w:r>
              <w:rPr>
                <w:rFonts w:ascii="Courier New" w:hAnsi="Courier New" w:cs="Courier New" w:hint="eastAsia"/>
                <w:szCs w:val="21"/>
              </w:rPr>
              <w:t xml:space="preserve"> </w:t>
            </w:r>
            <w:r>
              <w:rPr>
                <w:rFonts w:ascii="Courier New" w:hAnsi="Courier New" w:cs="Courier New"/>
                <w:szCs w:val="21"/>
              </w:rPr>
              <w:t xml:space="preserve">void </w:t>
            </w:r>
            <w:proofErr w:type="gramStart"/>
            <w:r>
              <w:rPr>
                <w:rFonts w:ascii="Courier New" w:hAnsi="Courier New" w:cs="Courier New"/>
                <w:szCs w:val="21"/>
              </w:rPr>
              <w:t>backup(</w:t>
            </w:r>
            <w:proofErr w:type="gramEnd"/>
            <w:r>
              <w:rPr>
                <w:rFonts w:ascii="Courier New" w:hAnsi="Courier New" w:cs="Courier New"/>
                <w:szCs w:val="21"/>
              </w:rPr>
              <w:t>)</w:t>
            </w:r>
          </w:p>
          <w:p w:rsidR="003E4CC7" w:rsidRDefault="003E4CC7" w:rsidP="003E4CC7">
            <w:pPr>
              <w:rPr>
                <w:rFonts w:ascii="Courier New" w:hAnsi="Courier New" w:cs="Courier New"/>
                <w:szCs w:val="21"/>
              </w:rPr>
            </w:pPr>
            <w:r>
              <w:rPr>
                <w:rFonts w:ascii="Courier New" w:hAnsi="Courier New" w:cs="Courier New"/>
                <w:szCs w:val="21"/>
              </w:rPr>
              <w:t>throw(</w:t>
            </w:r>
            <w:proofErr w:type="spellStart"/>
            <w:r>
              <w:rPr>
                <w:rFonts w:ascii="Courier New" w:hAnsi="Courier New" w:cs="Courier New"/>
                <w:szCs w:val="21"/>
              </w:rPr>
              <w:t>ClientException</w:t>
            </w:r>
            <w:proofErr w:type="spellEnd"/>
            <w:r>
              <w:rPr>
                <w:rFonts w:ascii="Courier New" w:hAnsi="Courier New" w:cs="Courier New"/>
                <w:szCs w:val="21"/>
              </w:rPr>
              <w:t>)</w:t>
            </w:r>
            <w:r w:rsidR="00E36ACD">
              <w:rPr>
                <w:rFonts w:ascii="Courier New" w:hAnsi="Courier New" w:cs="Courier New"/>
                <w:szCs w:val="21"/>
              </w:rPr>
              <w:t>;</w:t>
            </w:r>
          </w:p>
        </w:tc>
      </w:tr>
      <w:tr w:rsidR="003E4CC7" w:rsidTr="00AE0239">
        <w:tc>
          <w:tcPr>
            <w:tcW w:w="714" w:type="pct"/>
          </w:tcPr>
          <w:p w:rsidR="003E4CC7" w:rsidRDefault="003E4CC7" w:rsidP="003E4CC7">
            <w:pPr>
              <w:rPr>
                <w:szCs w:val="21"/>
              </w:rPr>
            </w:pPr>
            <w:r>
              <w:rPr>
                <w:rFonts w:hint="eastAsia"/>
                <w:szCs w:val="21"/>
              </w:rPr>
              <w:t>方法功能</w:t>
            </w:r>
          </w:p>
        </w:tc>
        <w:tc>
          <w:tcPr>
            <w:tcW w:w="4286" w:type="pct"/>
          </w:tcPr>
          <w:p w:rsidR="003E4CC7" w:rsidRDefault="003E4CC7" w:rsidP="003E4CC7">
            <w:pPr>
              <w:rPr>
                <w:szCs w:val="21"/>
              </w:rPr>
            </w:pPr>
            <w:r>
              <w:rPr>
                <w:rFonts w:hint="eastAsia"/>
                <w:szCs w:val="21"/>
              </w:rPr>
              <w:t>备份原始日志文件</w:t>
            </w:r>
          </w:p>
        </w:tc>
      </w:tr>
      <w:tr w:rsidR="003E4CC7" w:rsidTr="00AE0239">
        <w:tc>
          <w:tcPr>
            <w:tcW w:w="714" w:type="pct"/>
          </w:tcPr>
          <w:p w:rsidR="003E4CC7" w:rsidRDefault="003E4CC7" w:rsidP="003E4CC7">
            <w:pPr>
              <w:rPr>
                <w:szCs w:val="21"/>
              </w:rPr>
            </w:pPr>
            <w:r>
              <w:rPr>
                <w:rFonts w:hint="eastAsia"/>
                <w:szCs w:val="21"/>
              </w:rPr>
              <w:t>参数说明</w:t>
            </w:r>
          </w:p>
        </w:tc>
        <w:tc>
          <w:tcPr>
            <w:tcW w:w="4286" w:type="pct"/>
          </w:tcPr>
          <w:p w:rsidR="003E4CC7" w:rsidRDefault="003E4CC7" w:rsidP="003E4CC7">
            <w:pPr>
              <w:rPr>
                <w:szCs w:val="21"/>
              </w:rPr>
            </w:pPr>
            <w:r>
              <w:rPr>
                <w:rFonts w:hint="eastAsia"/>
                <w:szCs w:val="21"/>
              </w:rPr>
              <w:t>无</w:t>
            </w:r>
          </w:p>
        </w:tc>
      </w:tr>
      <w:tr w:rsidR="003E4CC7" w:rsidTr="00AE0239">
        <w:tc>
          <w:tcPr>
            <w:tcW w:w="714" w:type="pct"/>
          </w:tcPr>
          <w:p w:rsidR="003E4CC7" w:rsidRDefault="003E4CC7" w:rsidP="003E4CC7">
            <w:pPr>
              <w:rPr>
                <w:szCs w:val="21"/>
              </w:rPr>
            </w:pPr>
            <w:r>
              <w:rPr>
                <w:rFonts w:hint="eastAsia"/>
                <w:szCs w:val="21"/>
              </w:rPr>
              <w:t>返回类型</w:t>
            </w:r>
          </w:p>
        </w:tc>
        <w:tc>
          <w:tcPr>
            <w:tcW w:w="4286" w:type="pct"/>
          </w:tcPr>
          <w:p w:rsidR="003E4CC7" w:rsidRDefault="003E4CC7" w:rsidP="003E4CC7">
            <w:pPr>
              <w:rPr>
                <w:szCs w:val="21"/>
              </w:rPr>
            </w:pPr>
            <w:r>
              <w:rPr>
                <w:rFonts w:hint="eastAsia"/>
                <w:szCs w:val="21"/>
              </w:rPr>
              <w:t>无</w:t>
            </w:r>
          </w:p>
        </w:tc>
      </w:tr>
      <w:tr w:rsidR="003E4CC7" w:rsidTr="00AE0239">
        <w:tc>
          <w:tcPr>
            <w:tcW w:w="714" w:type="pct"/>
          </w:tcPr>
          <w:p w:rsidR="003E4CC7" w:rsidRDefault="003E4CC7" w:rsidP="003E4CC7">
            <w:pPr>
              <w:rPr>
                <w:szCs w:val="21"/>
              </w:rPr>
            </w:pPr>
            <w:r>
              <w:rPr>
                <w:rFonts w:hint="eastAsia"/>
                <w:szCs w:val="21"/>
              </w:rPr>
              <w:t>抛出异常</w:t>
            </w:r>
          </w:p>
        </w:tc>
        <w:tc>
          <w:tcPr>
            <w:tcW w:w="4286" w:type="pct"/>
          </w:tcPr>
          <w:p w:rsidR="003E4CC7" w:rsidRDefault="003E4CC7" w:rsidP="003E4CC7">
            <w:pPr>
              <w:rPr>
                <w:szCs w:val="21"/>
              </w:rPr>
            </w:pPr>
            <w:proofErr w:type="spellStart"/>
            <w:r>
              <w:rPr>
                <w:rFonts w:hint="eastAsia"/>
                <w:szCs w:val="21"/>
              </w:rPr>
              <w:t>BackupException</w:t>
            </w:r>
            <w:proofErr w:type="spellEnd"/>
          </w:p>
        </w:tc>
      </w:tr>
    </w:tbl>
    <w:p w:rsidR="00B36303" w:rsidRDefault="00B36303">
      <w:r>
        <w:rPr>
          <w:rFonts w:hint="eastAsia"/>
        </w:rPr>
        <w:t xml:space="preserve">                        </w:t>
      </w:r>
    </w:p>
    <w:p w:rsidR="00B36303" w:rsidRPr="00CB6AEF" w:rsidRDefault="00B36303">
      <w:pPr>
        <w:numPr>
          <w:ilvl w:val="0"/>
          <w:numId w:val="5"/>
        </w:numPr>
        <w:rPr>
          <w:rStyle w:val="ac"/>
        </w:rPr>
      </w:pPr>
      <w:proofErr w:type="spellStart"/>
      <w:r w:rsidRPr="00CB6AEF">
        <w:rPr>
          <w:rStyle w:val="ac"/>
          <w:rFonts w:hint="eastAsia"/>
        </w:rPr>
        <w:t>readLogin</w:t>
      </w:r>
      <w:r w:rsidR="00F92F95" w:rsidRPr="00CB6AEF">
        <w:rPr>
          <w:rStyle w:val="ac"/>
          <w:rFonts w:hint="eastAsia"/>
        </w:rPr>
        <w:t>sFile</w:t>
      </w:r>
      <w:proofErr w:type="spellEnd"/>
      <w:r w:rsidRPr="00CB6AEF">
        <w:rPr>
          <w:rStyle w:val="ac"/>
          <w:rFonts w:hint="eastAsia"/>
        </w:rPr>
        <w:t>方法：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0"/>
        <w:gridCol w:w="7682"/>
      </w:tblGrid>
      <w:tr w:rsidR="003E4CC7" w:rsidTr="00AE0239">
        <w:tc>
          <w:tcPr>
            <w:tcW w:w="714" w:type="pct"/>
          </w:tcPr>
          <w:p w:rsidR="003E4CC7" w:rsidRDefault="003E4CC7" w:rsidP="003E4CC7">
            <w:pPr>
              <w:rPr>
                <w:szCs w:val="21"/>
              </w:rPr>
            </w:pPr>
            <w:r>
              <w:rPr>
                <w:rFonts w:hint="eastAsia"/>
                <w:szCs w:val="21"/>
              </w:rPr>
              <w:t>方法原型</w:t>
            </w:r>
          </w:p>
        </w:tc>
        <w:tc>
          <w:tcPr>
            <w:tcW w:w="4286" w:type="pct"/>
          </w:tcPr>
          <w:p w:rsidR="003E4CC7" w:rsidRDefault="003E4CC7" w:rsidP="003E4CC7">
            <w:pPr>
              <w:rPr>
                <w:rFonts w:ascii="Courier New" w:hAnsi="Courier New" w:cs="Courier New"/>
                <w:szCs w:val="21"/>
              </w:rPr>
            </w:pPr>
            <w:r>
              <w:rPr>
                <w:rFonts w:ascii="Courier New" w:hAnsi="Courier New" w:cs="Courier New" w:hint="eastAsia"/>
                <w:szCs w:val="21"/>
              </w:rPr>
              <w:t>private</w:t>
            </w:r>
            <w:r>
              <w:rPr>
                <w:rFonts w:ascii="Courier New" w:hAnsi="Courier New" w:cs="Courier New"/>
                <w:szCs w:val="21"/>
              </w:rPr>
              <w:t xml:space="preserve">: </w:t>
            </w:r>
            <w:proofErr w:type="gramStart"/>
            <w:r>
              <w:rPr>
                <w:rFonts w:ascii="Courier New" w:hAnsi="Courier New" w:cs="Courier New"/>
                <w:szCs w:val="21"/>
              </w:rPr>
              <w:t xml:space="preserve">void </w:t>
            </w:r>
            <w:r>
              <w:rPr>
                <w:rFonts w:ascii="Courier New" w:hAnsi="Courier New" w:cs="Courier New" w:hint="eastAsia"/>
                <w:szCs w:val="21"/>
              </w:rPr>
              <w:t xml:space="preserve"> </w:t>
            </w:r>
            <w:proofErr w:type="spellStart"/>
            <w:r>
              <w:rPr>
                <w:rFonts w:ascii="Courier New" w:hAnsi="Courier New" w:cs="Courier New" w:hint="eastAsia"/>
                <w:szCs w:val="21"/>
              </w:rPr>
              <w:t>readLog</w:t>
            </w:r>
            <w:r>
              <w:rPr>
                <w:rFonts w:ascii="Courier New" w:hAnsi="Courier New" w:cs="Courier New"/>
                <w:szCs w:val="21"/>
              </w:rPr>
              <w:t>ins</w:t>
            </w:r>
            <w:r>
              <w:rPr>
                <w:rFonts w:ascii="Courier New" w:hAnsi="Courier New" w:cs="Courier New" w:hint="eastAsia"/>
                <w:szCs w:val="21"/>
              </w:rPr>
              <w:t>File</w:t>
            </w:r>
            <w:proofErr w:type="spellEnd"/>
            <w:proofErr w:type="gramEnd"/>
            <w:r>
              <w:rPr>
                <w:rFonts w:ascii="Courier New" w:hAnsi="Courier New" w:cs="Courier New" w:hint="eastAsia"/>
                <w:szCs w:val="21"/>
              </w:rPr>
              <w:t>()</w:t>
            </w:r>
          </w:p>
          <w:p w:rsidR="004F799C" w:rsidRDefault="004F799C" w:rsidP="003E4CC7">
            <w:pPr>
              <w:rPr>
                <w:rFonts w:ascii="Courier New" w:hAnsi="Courier New" w:cs="Courier New"/>
                <w:szCs w:val="21"/>
              </w:rPr>
            </w:pPr>
            <w:r>
              <w:rPr>
                <w:rFonts w:ascii="Courier New" w:hAnsi="Courier New" w:cs="Courier New"/>
                <w:szCs w:val="21"/>
              </w:rPr>
              <w:t>throw(</w:t>
            </w:r>
            <w:proofErr w:type="spellStart"/>
            <w:r>
              <w:rPr>
                <w:rFonts w:ascii="Courier New" w:hAnsi="Courier New" w:cs="Courier New"/>
                <w:szCs w:val="21"/>
              </w:rPr>
              <w:t>ReadException</w:t>
            </w:r>
            <w:proofErr w:type="spellEnd"/>
            <w:r>
              <w:rPr>
                <w:rFonts w:ascii="Courier New" w:hAnsi="Courier New" w:cs="Courier New"/>
                <w:szCs w:val="21"/>
              </w:rPr>
              <w:t>);</w:t>
            </w:r>
          </w:p>
        </w:tc>
      </w:tr>
      <w:tr w:rsidR="003E4CC7" w:rsidTr="00AE0239">
        <w:tc>
          <w:tcPr>
            <w:tcW w:w="714" w:type="pct"/>
          </w:tcPr>
          <w:p w:rsidR="003E4CC7" w:rsidRDefault="003E4CC7" w:rsidP="003E4CC7">
            <w:pPr>
              <w:rPr>
                <w:szCs w:val="21"/>
              </w:rPr>
            </w:pPr>
            <w:r>
              <w:rPr>
                <w:rFonts w:hint="eastAsia"/>
                <w:szCs w:val="21"/>
              </w:rPr>
              <w:t>方法功能</w:t>
            </w:r>
          </w:p>
        </w:tc>
        <w:tc>
          <w:tcPr>
            <w:tcW w:w="4286" w:type="pct"/>
          </w:tcPr>
          <w:p w:rsidR="003E4CC7" w:rsidRDefault="003E4CC7" w:rsidP="003E4CC7">
            <w:pPr>
              <w:rPr>
                <w:szCs w:val="21"/>
              </w:rPr>
            </w:pPr>
            <w:r>
              <w:rPr>
                <w:rFonts w:hint="eastAsia"/>
                <w:szCs w:val="21"/>
              </w:rPr>
              <w:t>读取上一次未匹配好的登入日志记录</w:t>
            </w:r>
          </w:p>
        </w:tc>
      </w:tr>
      <w:tr w:rsidR="003E4CC7" w:rsidTr="00AE0239">
        <w:tc>
          <w:tcPr>
            <w:tcW w:w="714" w:type="pct"/>
          </w:tcPr>
          <w:p w:rsidR="003E4CC7" w:rsidRDefault="003E4CC7" w:rsidP="003E4CC7">
            <w:pPr>
              <w:rPr>
                <w:szCs w:val="21"/>
              </w:rPr>
            </w:pPr>
            <w:r>
              <w:rPr>
                <w:rFonts w:hint="eastAsia"/>
                <w:szCs w:val="21"/>
              </w:rPr>
              <w:t>参数说明</w:t>
            </w:r>
          </w:p>
        </w:tc>
        <w:tc>
          <w:tcPr>
            <w:tcW w:w="4286" w:type="pct"/>
          </w:tcPr>
          <w:p w:rsidR="003E4CC7" w:rsidRDefault="003E4CC7" w:rsidP="003E4CC7">
            <w:pPr>
              <w:rPr>
                <w:szCs w:val="21"/>
              </w:rPr>
            </w:pPr>
            <w:r>
              <w:rPr>
                <w:rFonts w:hint="eastAsia"/>
                <w:szCs w:val="21"/>
              </w:rPr>
              <w:t>无</w:t>
            </w:r>
          </w:p>
        </w:tc>
      </w:tr>
      <w:tr w:rsidR="003E4CC7" w:rsidTr="00AE0239">
        <w:tc>
          <w:tcPr>
            <w:tcW w:w="714" w:type="pct"/>
          </w:tcPr>
          <w:p w:rsidR="003E4CC7" w:rsidRDefault="003E4CC7" w:rsidP="003E4CC7">
            <w:pPr>
              <w:rPr>
                <w:szCs w:val="21"/>
              </w:rPr>
            </w:pPr>
            <w:r>
              <w:rPr>
                <w:rFonts w:hint="eastAsia"/>
                <w:szCs w:val="21"/>
              </w:rPr>
              <w:t>返回类型</w:t>
            </w:r>
          </w:p>
        </w:tc>
        <w:tc>
          <w:tcPr>
            <w:tcW w:w="4286" w:type="pct"/>
          </w:tcPr>
          <w:p w:rsidR="003E4CC7" w:rsidRDefault="003E4CC7" w:rsidP="003E4CC7">
            <w:pPr>
              <w:rPr>
                <w:szCs w:val="21"/>
              </w:rPr>
            </w:pPr>
            <w:r>
              <w:rPr>
                <w:rFonts w:hint="eastAsia"/>
                <w:szCs w:val="21"/>
              </w:rPr>
              <w:t>无</w:t>
            </w:r>
          </w:p>
        </w:tc>
      </w:tr>
      <w:tr w:rsidR="003E4CC7" w:rsidTr="00AE0239">
        <w:tc>
          <w:tcPr>
            <w:tcW w:w="714" w:type="pct"/>
          </w:tcPr>
          <w:p w:rsidR="003E4CC7" w:rsidRDefault="003E4CC7" w:rsidP="003E4CC7">
            <w:pPr>
              <w:rPr>
                <w:szCs w:val="21"/>
              </w:rPr>
            </w:pPr>
            <w:r>
              <w:rPr>
                <w:rFonts w:hint="eastAsia"/>
                <w:szCs w:val="21"/>
              </w:rPr>
              <w:t>抛出异常</w:t>
            </w:r>
          </w:p>
        </w:tc>
        <w:tc>
          <w:tcPr>
            <w:tcW w:w="4286" w:type="pct"/>
          </w:tcPr>
          <w:p w:rsidR="003E4CC7" w:rsidRDefault="003E4CC7" w:rsidP="003E4CC7">
            <w:pPr>
              <w:rPr>
                <w:szCs w:val="21"/>
              </w:rPr>
            </w:pPr>
            <w:proofErr w:type="spellStart"/>
            <w:r>
              <w:rPr>
                <w:rFonts w:hint="eastAsia"/>
                <w:szCs w:val="21"/>
              </w:rPr>
              <w:t>ReadException</w:t>
            </w:r>
            <w:proofErr w:type="spellEnd"/>
          </w:p>
        </w:tc>
      </w:tr>
    </w:tbl>
    <w:p w:rsidR="001F57F5" w:rsidRPr="00CB6AEF" w:rsidRDefault="00B36303">
      <w:pPr>
        <w:numPr>
          <w:ilvl w:val="0"/>
          <w:numId w:val="5"/>
        </w:numPr>
        <w:rPr>
          <w:rStyle w:val="ac"/>
        </w:rPr>
      </w:pPr>
      <w:proofErr w:type="spellStart"/>
      <w:r w:rsidRPr="00CB6AEF">
        <w:rPr>
          <w:rStyle w:val="ac"/>
          <w:rFonts w:hint="eastAsia"/>
        </w:rPr>
        <w:t>readBackupFile</w:t>
      </w:r>
      <w:proofErr w:type="spellEnd"/>
      <w:r w:rsidRPr="00CB6AEF">
        <w:rPr>
          <w:rStyle w:val="ac"/>
          <w:rFonts w:hint="eastAsia"/>
        </w:rPr>
        <w:t>方法：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6"/>
        <w:gridCol w:w="7806"/>
      </w:tblGrid>
      <w:tr w:rsidR="003E4CC7" w:rsidTr="00CB6AEF">
        <w:tc>
          <w:tcPr>
            <w:tcW w:w="645" w:type="pct"/>
          </w:tcPr>
          <w:p w:rsidR="003E4CC7" w:rsidRDefault="003E4CC7" w:rsidP="003E4CC7">
            <w:pPr>
              <w:rPr>
                <w:szCs w:val="21"/>
              </w:rPr>
            </w:pPr>
            <w:r>
              <w:rPr>
                <w:rFonts w:hint="eastAsia"/>
                <w:szCs w:val="21"/>
              </w:rPr>
              <w:t>方法原型</w:t>
            </w:r>
          </w:p>
        </w:tc>
        <w:tc>
          <w:tcPr>
            <w:tcW w:w="4355" w:type="pct"/>
          </w:tcPr>
          <w:p w:rsidR="003E4CC7" w:rsidRDefault="003E4CC7" w:rsidP="003E4CC7">
            <w:pPr>
              <w:rPr>
                <w:rFonts w:ascii="Courier New" w:hAnsi="Courier New" w:cs="Courier New"/>
                <w:szCs w:val="21"/>
              </w:rPr>
            </w:pPr>
            <w:r>
              <w:rPr>
                <w:rFonts w:ascii="Courier New" w:hAnsi="Courier New" w:cs="Courier New" w:hint="eastAsia"/>
                <w:szCs w:val="21"/>
              </w:rPr>
              <w:t>private</w:t>
            </w:r>
            <w:r>
              <w:rPr>
                <w:rFonts w:ascii="Courier New" w:hAnsi="Courier New" w:cs="Courier New"/>
                <w:szCs w:val="21"/>
              </w:rPr>
              <w:t xml:space="preserve"> void </w:t>
            </w:r>
            <w:proofErr w:type="spellStart"/>
            <w:proofErr w:type="gramStart"/>
            <w:r>
              <w:rPr>
                <w:rFonts w:ascii="Courier New" w:hAnsi="Courier New" w:cs="Courier New"/>
                <w:szCs w:val="21"/>
              </w:rPr>
              <w:t>readBackupFile</w:t>
            </w:r>
            <w:proofErr w:type="spellEnd"/>
            <w:r>
              <w:rPr>
                <w:rFonts w:ascii="Courier New" w:hAnsi="Courier New" w:cs="Courier New"/>
                <w:szCs w:val="21"/>
              </w:rPr>
              <w:t>(</w:t>
            </w:r>
            <w:proofErr w:type="gramEnd"/>
            <w:r>
              <w:rPr>
                <w:rFonts w:ascii="Courier New" w:hAnsi="Courier New" w:cs="Courier New"/>
                <w:szCs w:val="21"/>
              </w:rPr>
              <w:t>)</w:t>
            </w:r>
          </w:p>
        </w:tc>
      </w:tr>
      <w:tr w:rsidR="003E4CC7" w:rsidTr="00CB6AEF">
        <w:tc>
          <w:tcPr>
            <w:tcW w:w="645" w:type="pct"/>
          </w:tcPr>
          <w:p w:rsidR="003E4CC7" w:rsidRDefault="003E4CC7" w:rsidP="003E4CC7">
            <w:pPr>
              <w:rPr>
                <w:szCs w:val="21"/>
              </w:rPr>
            </w:pPr>
            <w:r>
              <w:rPr>
                <w:rFonts w:hint="eastAsia"/>
                <w:szCs w:val="21"/>
              </w:rPr>
              <w:t>方法功能</w:t>
            </w:r>
          </w:p>
        </w:tc>
        <w:tc>
          <w:tcPr>
            <w:tcW w:w="4355" w:type="pct"/>
          </w:tcPr>
          <w:p w:rsidR="003E4CC7" w:rsidRDefault="003E4CC7" w:rsidP="003E4CC7">
            <w:pPr>
              <w:rPr>
                <w:szCs w:val="21"/>
              </w:rPr>
            </w:pPr>
            <w:r>
              <w:rPr>
                <w:rFonts w:hint="eastAsia"/>
                <w:szCs w:val="21"/>
              </w:rPr>
              <w:t>读取备份日志记录文件</w:t>
            </w:r>
          </w:p>
        </w:tc>
      </w:tr>
      <w:tr w:rsidR="003E4CC7" w:rsidTr="00CB6AEF">
        <w:tc>
          <w:tcPr>
            <w:tcW w:w="645" w:type="pct"/>
          </w:tcPr>
          <w:p w:rsidR="003E4CC7" w:rsidRDefault="003E4CC7" w:rsidP="003E4CC7">
            <w:pPr>
              <w:rPr>
                <w:szCs w:val="21"/>
              </w:rPr>
            </w:pPr>
            <w:r>
              <w:rPr>
                <w:rFonts w:hint="eastAsia"/>
                <w:szCs w:val="21"/>
              </w:rPr>
              <w:t>参数说明</w:t>
            </w:r>
          </w:p>
        </w:tc>
        <w:tc>
          <w:tcPr>
            <w:tcW w:w="4355" w:type="pct"/>
          </w:tcPr>
          <w:p w:rsidR="003E4CC7" w:rsidRDefault="003E4CC7" w:rsidP="003E4CC7">
            <w:pPr>
              <w:rPr>
                <w:szCs w:val="21"/>
              </w:rPr>
            </w:pPr>
            <w:r>
              <w:rPr>
                <w:rFonts w:hint="eastAsia"/>
                <w:szCs w:val="21"/>
              </w:rPr>
              <w:t>无</w:t>
            </w:r>
          </w:p>
        </w:tc>
      </w:tr>
      <w:tr w:rsidR="003E4CC7" w:rsidTr="00CB6AEF">
        <w:tc>
          <w:tcPr>
            <w:tcW w:w="645" w:type="pct"/>
          </w:tcPr>
          <w:p w:rsidR="003E4CC7" w:rsidRDefault="003E4CC7" w:rsidP="003E4CC7">
            <w:pPr>
              <w:rPr>
                <w:szCs w:val="21"/>
              </w:rPr>
            </w:pPr>
            <w:r>
              <w:rPr>
                <w:rFonts w:hint="eastAsia"/>
                <w:szCs w:val="21"/>
              </w:rPr>
              <w:t>返回类型</w:t>
            </w:r>
          </w:p>
        </w:tc>
        <w:tc>
          <w:tcPr>
            <w:tcW w:w="4355" w:type="pct"/>
          </w:tcPr>
          <w:p w:rsidR="003E4CC7" w:rsidRDefault="003E4CC7" w:rsidP="003E4CC7">
            <w:pPr>
              <w:rPr>
                <w:szCs w:val="21"/>
              </w:rPr>
            </w:pPr>
            <w:r>
              <w:rPr>
                <w:rFonts w:hint="eastAsia"/>
                <w:szCs w:val="21"/>
              </w:rPr>
              <w:t>无</w:t>
            </w:r>
          </w:p>
        </w:tc>
      </w:tr>
      <w:tr w:rsidR="003E4CC7" w:rsidTr="00CB6AEF">
        <w:tc>
          <w:tcPr>
            <w:tcW w:w="645" w:type="pct"/>
          </w:tcPr>
          <w:p w:rsidR="003E4CC7" w:rsidRDefault="003E4CC7" w:rsidP="003E4CC7">
            <w:pPr>
              <w:rPr>
                <w:szCs w:val="21"/>
              </w:rPr>
            </w:pPr>
            <w:r>
              <w:rPr>
                <w:rFonts w:hint="eastAsia"/>
                <w:szCs w:val="21"/>
              </w:rPr>
              <w:lastRenderedPageBreak/>
              <w:t>抛出异常</w:t>
            </w:r>
          </w:p>
        </w:tc>
        <w:tc>
          <w:tcPr>
            <w:tcW w:w="4355" w:type="pct"/>
          </w:tcPr>
          <w:p w:rsidR="003E4CC7" w:rsidRDefault="003E4CC7" w:rsidP="003E4CC7">
            <w:pPr>
              <w:rPr>
                <w:szCs w:val="21"/>
              </w:rPr>
            </w:pPr>
            <w:r>
              <w:rPr>
                <w:rFonts w:hint="eastAsia"/>
                <w:szCs w:val="21"/>
              </w:rPr>
              <w:t>无</w:t>
            </w:r>
          </w:p>
        </w:tc>
      </w:tr>
    </w:tbl>
    <w:p w:rsidR="00B36303" w:rsidRPr="00CB6AEF" w:rsidRDefault="00F64038">
      <w:pPr>
        <w:rPr>
          <w:rStyle w:val="ac"/>
        </w:rPr>
      </w:pPr>
      <w:r w:rsidRPr="00CB6AEF">
        <w:rPr>
          <w:rStyle w:val="ac"/>
          <w:rFonts w:hint="eastAsia"/>
        </w:rPr>
        <w:t>6</w:t>
      </w:r>
      <w:r w:rsidR="00B36303" w:rsidRPr="00CB6AEF">
        <w:rPr>
          <w:rStyle w:val="ac"/>
          <w:rFonts w:hint="eastAsia"/>
        </w:rPr>
        <w:t xml:space="preserve">) </w:t>
      </w:r>
      <w:r w:rsidR="00B36303" w:rsidRPr="00CB6AEF">
        <w:rPr>
          <w:rStyle w:val="ac"/>
        </w:rPr>
        <w:t>match</w:t>
      </w:r>
      <w:r w:rsidR="00B36303" w:rsidRPr="00CB6AEF">
        <w:rPr>
          <w:rStyle w:val="ac"/>
          <w:rFonts w:hint="eastAsia"/>
        </w:rPr>
        <w:t>方法：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6"/>
        <w:gridCol w:w="7806"/>
      </w:tblGrid>
      <w:tr w:rsidR="003E4CC7" w:rsidTr="00CB6AEF">
        <w:tc>
          <w:tcPr>
            <w:tcW w:w="645" w:type="pct"/>
          </w:tcPr>
          <w:p w:rsidR="003E4CC7" w:rsidRDefault="003E4CC7" w:rsidP="003E4CC7">
            <w:pPr>
              <w:rPr>
                <w:szCs w:val="21"/>
              </w:rPr>
            </w:pPr>
            <w:r>
              <w:rPr>
                <w:rFonts w:hint="eastAsia"/>
                <w:szCs w:val="21"/>
              </w:rPr>
              <w:t>方法原型</w:t>
            </w:r>
          </w:p>
        </w:tc>
        <w:tc>
          <w:tcPr>
            <w:tcW w:w="4355" w:type="pct"/>
          </w:tcPr>
          <w:p w:rsidR="003E4CC7" w:rsidRPr="00CB6AEF" w:rsidRDefault="003E4CC7" w:rsidP="003E4CC7">
            <w:pPr>
              <w:rPr>
                <w:rStyle w:val="ac"/>
              </w:rPr>
            </w:pPr>
            <w:r>
              <w:rPr>
                <w:rFonts w:ascii="Courier New" w:hAnsi="Courier New" w:cs="Courier New"/>
                <w:szCs w:val="21"/>
              </w:rPr>
              <w:t xml:space="preserve">private: </w:t>
            </w:r>
            <w:r>
              <w:rPr>
                <w:rFonts w:ascii="Courier New" w:hAnsi="Courier New" w:cs="Courier New" w:hint="eastAsia"/>
                <w:szCs w:val="21"/>
              </w:rPr>
              <w:t xml:space="preserve">void </w:t>
            </w:r>
            <w:proofErr w:type="gramStart"/>
            <w:r>
              <w:rPr>
                <w:rFonts w:ascii="Courier New" w:hAnsi="Courier New" w:cs="Courier New" w:hint="eastAsia"/>
                <w:szCs w:val="21"/>
              </w:rPr>
              <w:t>match(</w:t>
            </w:r>
            <w:proofErr w:type="gramEnd"/>
            <w:r>
              <w:rPr>
                <w:rFonts w:ascii="Courier New" w:hAnsi="Courier New" w:cs="Courier New" w:hint="eastAsia"/>
                <w:szCs w:val="21"/>
              </w:rPr>
              <w:t>)</w:t>
            </w:r>
            <w:r>
              <w:rPr>
                <w:rFonts w:ascii="Courier New" w:hAnsi="Courier New" w:cs="Courier New"/>
                <w:szCs w:val="21"/>
              </w:rPr>
              <w:t xml:space="preserve"> </w:t>
            </w:r>
          </w:p>
        </w:tc>
      </w:tr>
      <w:tr w:rsidR="003E4CC7" w:rsidTr="00CB6AEF">
        <w:tc>
          <w:tcPr>
            <w:tcW w:w="645" w:type="pct"/>
          </w:tcPr>
          <w:p w:rsidR="003E4CC7" w:rsidRDefault="003E4CC7" w:rsidP="003E4CC7">
            <w:pPr>
              <w:rPr>
                <w:szCs w:val="21"/>
              </w:rPr>
            </w:pPr>
            <w:r>
              <w:rPr>
                <w:rFonts w:hint="eastAsia"/>
                <w:szCs w:val="21"/>
              </w:rPr>
              <w:t>方法功能</w:t>
            </w:r>
          </w:p>
        </w:tc>
        <w:tc>
          <w:tcPr>
            <w:tcW w:w="4355" w:type="pct"/>
          </w:tcPr>
          <w:p w:rsidR="003E4CC7" w:rsidRDefault="003E4CC7" w:rsidP="003E4CC7">
            <w:pPr>
              <w:rPr>
                <w:szCs w:val="21"/>
              </w:rPr>
            </w:pPr>
            <w:r>
              <w:rPr>
                <w:rFonts w:hint="eastAsia"/>
                <w:szCs w:val="21"/>
              </w:rPr>
              <w:t>匹配</w:t>
            </w:r>
          </w:p>
        </w:tc>
      </w:tr>
      <w:tr w:rsidR="003E4CC7" w:rsidTr="00CB6AEF">
        <w:tc>
          <w:tcPr>
            <w:tcW w:w="645" w:type="pct"/>
          </w:tcPr>
          <w:p w:rsidR="003E4CC7" w:rsidRDefault="003E4CC7" w:rsidP="003E4CC7">
            <w:pPr>
              <w:rPr>
                <w:szCs w:val="21"/>
              </w:rPr>
            </w:pPr>
            <w:r>
              <w:rPr>
                <w:rFonts w:hint="eastAsia"/>
                <w:szCs w:val="21"/>
              </w:rPr>
              <w:t>参数说明</w:t>
            </w:r>
          </w:p>
        </w:tc>
        <w:tc>
          <w:tcPr>
            <w:tcW w:w="4355" w:type="pct"/>
          </w:tcPr>
          <w:p w:rsidR="003E4CC7" w:rsidRDefault="003E4CC7" w:rsidP="003E4CC7">
            <w:pPr>
              <w:rPr>
                <w:szCs w:val="21"/>
              </w:rPr>
            </w:pPr>
            <w:r>
              <w:rPr>
                <w:rFonts w:hint="eastAsia"/>
                <w:szCs w:val="21"/>
              </w:rPr>
              <w:t>无</w:t>
            </w:r>
          </w:p>
        </w:tc>
      </w:tr>
      <w:tr w:rsidR="003E4CC7" w:rsidTr="00CB6AEF">
        <w:tc>
          <w:tcPr>
            <w:tcW w:w="645" w:type="pct"/>
          </w:tcPr>
          <w:p w:rsidR="003E4CC7" w:rsidRDefault="003E4CC7" w:rsidP="003E4CC7">
            <w:pPr>
              <w:rPr>
                <w:szCs w:val="21"/>
              </w:rPr>
            </w:pPr>
            <w:r>
              <w:rPr>
                <w:rFonts w:hint="eastAsia"/>
                <w:szCs w:val="21"/>
              </w:rPr>
              <w:t>返回类型</w:t>
            </w:r>
          </w:p>
        </w:tc>
        <w:tc>
          <w:tcPr>
            <w:tcW w:w="4355" w:type="pct"/>
          </w:tcPr>
          <w:p w:rsidR="003E4CC7" w:rsidRDefault="003E4CC7" w:rsidP="003E4CC7">
            <w:pPr>
              <w:rPr>
                <w:szCs w:val="21"/>
              </w:rPr>
            </w:pPr>
            <w:r>
              <w:rPr>
                <w:rFonts w:hint="eastAsia"/>
                <w:szCs w:val="21"/>
              </w:rPr>
              <w:t>无</w:t>
            </w:r>
          </w:p>
        </w:tc>
      </w:tr>
      <w:tr w:rsidR="003E4CC7" w:rsidTr="00CB6AEF">
        <w:tc>
          <w:tcPr>
            <w:tcW w:w="645" w:type="pct"/>
          </w:tcPr>
          <w:p w:rsidR="003E4CC7" w:rsidRDefault="003E4CC7" w:rsidP="003E4CC7">
            <w:pPr>
              <w:rPr>
                <w:szCs w:val="21"/>
              </w:rPr>
            </w:pPr>
            <w:r>
              <w:rPr>
                <w:rFonts w:hint="eastAsia"/>
                <w:szCs w:val="21"/>
              </w:rPr>
              <w:t>抛出异常</w:t>
            </w:r>
          </w:p>
        </w:tc>
        <w:tc>
          <w:tcPr>
            <w:tcW w:w="4355" w:type="pct"/>
          </w:tcPr>
          <w:p w:rsidR="003E4CC7" w:rsidRDefault="003E4CC7" w:rsidP="003E4CC7">
            <w:pPr>
              <w:rPr>
                <w:szCs w:val="21"/>
              </w:rPr>
            </w:pPr>
            <w:r>
              <w:rPr>
                <w:rFonts w:hint="eastAsia"/>
                <w:szCs w:val="21"/>
              </w:rPr>
              <w:t>无</w:t>
            </w:r>
          </w:p>
        </w:tc>
      </w:tr>
    </w:tbl>
    <w:p w:rsidR="00B36303" w:rsidRPr="00CB6AEF" w:rsidRDefault="00CB6AEF">
      <w:pPr>
        <w:rPr>
          <w:rStyle w:val="ac"/>
        </w:rPr>
      </w:pPr>
      <w:r>
        <w:rPr>
          <w:rStyle w:val="ac"/>
          <w:rFonts w:hint="eastAsia"/>
        </w:rPr>
        <w:t>7</w:t>
      </w:r>
      <w:r>
        <w:rPr>
          <w:rStyle w:val="ac"/>
          <w:rFonts w:hint="eastAsia"/>
        </w:rPr>
        <w:t>）</w:t>
      </w:r>
      <w:proofErr w:type="spellStart"/>
      <w:r w:rsidR="00F92F95" w:rsidRPr="00CB6AEF">
        <w:rPr>
          <w:rStyle w:val="ac"/>
          <w:rFonts w:hint="eastAsia"/>
        </w:rPr>
        <w:t>save</w:t>
      </w:r>
      <w:r w:rsidR="00B36303" w:rsidRPr="00CB6AEF">
        <w:rPr>
          <w:rStyle w:val="ac"/>
          <w:rFonts w:hint="eastAsia"/>
        </w:rPr>
        <w:t>Logins</w:t>
      </w:r>
      <w:r w:rsidR="00F92F95" w:rsidRPr="00CB6AEF">
        <w:rPr>
          <w:rStyle w:val="ac"/>
          <w:rFonts w:hint="eastAsia"/>
        </w:rPr>
        <w:t>File</w:t>
      </w:r>
      <w:proofErr w:type="spellEnd"/>
      <w:r w:rsidR="00B36303" w:rsidRPr="00CB6AEF">
        <w:rPr>
          <w:rStyle w:val="ac"/>
          <w:rFonts w:hint="eastAsia"/>
        </w:rPr>
        <w:t>方法：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6"/>
        <w:gridCol w:w="7806"/>
      </w:tblGrid>
      <w:tr w:rsidR="003E4CC7" w:rsidTr="00CB6AEF">
        <w:tc>
          <w:tcPr>
            <w:tcW w:w="645" w:type="pct"/>
          </w:tcPr>
          <w:p w:rsidR="003E4CC7" w:rsidRDefault="003E4CC7" w:rsidP="003E4CC7">
            <w:pPr>
              <w:rPr>
                <w:szCs w:val="21"/>
              </w:rPr>
            </w:pPr>
            <w:r>
              <w:rPr>
                <w:rFonts w:hint="eastAsia"/>
                <w:szCs w:val="21"/>
              </w:rPr>
              <w:t>方法原型</w:t>
            </w:r>
          </w:p>
        </w:tc>
        <w:tc>
          <w:tcPr>
            <w:tcW w:w="4355" w:type="pct"/>
          </w:tcPr>
          <w:p w:rsidR="003E4CC7" w:rsidRDefault="003E4CC7" w:rsidP="003E4CC7">
            <w:pPr>
              <w:rPr>
                <w:rFonts w:ascii="Courier New" w:hAnsi="Courier New" w:cs="Courier New"/>
                <w:szCs w:val="21"/>
              </w:rPr>
            </w:pPr>
            <w:r>
              <w:rPr>
                <w:rFonts w:ascii="Courier New" w:hAnsi="Courier New" w:cs="Courier New" w:hint="eastAsia"/>
                <w:szCs w:val="21"/>
              </w:rPr>
              <w:t xml:space="preserve">private: </w:t>
            </w:r>
            <w:r>
              <w:rPr>
                <w:rFonts w:ascii="Courier New" w:hAnsi="Courier New" w:cs="Courier New"/>
                <w:szCs w:val="21"/>
              </w:rPr>
              <w:t>void</w:t>
            </w:r>
            <w:r>
              <w:rPr>
                <w:rFonts w:ascii="Courier New" w:hAnsi="Courier New" w:cs="Courier New" w:hint="eastAsia"/>
                <w:szCs w:val="21"/>
              </w:rPr>
              <w:t xml:space="preserve"> </w:t>
            </w:r>
            <w:proofErr w:type="spellStart"/>
            <w:proofErr w:type="gramStart"/>
            <w:r>
              <w:rPr>
                <w:rFonts w:ascii="Courier New" w:hAnsi="Courier New" w:cs="Courier New"/>
                <w:szCs w:val="21"/>
              </w:rPr>
              <w:t>saveLoginsFile</w:t>
            </w:r>
            <w:proofErr w:type="spellEnd"/>
            <w:r>
              <w:rPr>
                <w:rFonts w:ascii="Courier New" w:hAnsi="Courier New" w:cs="Courier New"/>
                <w:szCs w:val="21"/>
              </w:rPr>
              <w:t>(</w:t>
            </w:r>
            <w:proofErr w:type="gramEnd"/>
            <w:r>
              <w:rPr>
                <w:rFonts w:ascii="Courier New" w:hAnsi="Courier New" w:cs="Courier New"/>
                <w:szCs w:val="21"/>
              </w:rPr>
              <w:t>)</w:t>
            </w:r>
          </w:p>
          <w:p w:rsidR="004F799C" w:rsidRDefault="004F799C" w:rsidP="003E4CC7">
            <w:pPr>
              <w:rPr>
                <w:rFonts w:ascii="Courier New" w:hAnsi="Courier New" w:cs="Courier New"/>
                <w:szCs w:val="21"/>
              </w:rPr>
            </w:pPr>
            <w:r>
              <w:rPr>
                <w:rFonts w:ascii="Courier New" w:hAnsi="Courier New" w:cs="Courier New"/>
                <w:szCs w:val="21"/>
              </w:rPr>
              <w:t>throw(</w:t>
            </w:r>
            <w:proofErr w:type="spellStart"/>
            <w:r>
              <w:rPr>
                <w:rFonts w:ascii="Courier New" w:hAnsi="Courier New" w:cs="Courier New"/>
                <w:szCs w:val="21"/>
              </w:rPr>
              <w:t>SaveException</w:t>
            </w:r>
            <w:proofErr w:type="spellEnd"/>
            <w:r>
              <w:rPr>
                <w:rFonts w:ascii="Courier New" w:hAnsi="Courier New" w:cs="Courier New"/>
                <w:szCs w:val="21"/>
              </w:rPr>
              <w:t>);</w:t>
            </w:r>
          </w:p>
        </w:tc>
      </w:tr>
      <w:tr w:rsidR="003E4CC7" w:rsidTr="00CB6AEF">
        <w:tc>
          <w:tcPr>
            <w:tcW w:w="645" w:type="pct"/>
          </w:tcPr>
          <w:p w:rsidR="003E4CC7" w:rsidRDefault="003E4CC7" w:rsidP="003E4CC7">
            <w:pPr>
              <w:rPr>
                <w:szCs w:val="21"/>
              </w:rPr>
            </w:pPr>
            <w:r>
              <w:rPr>
                <w:rFonts w:hint="eastAsia"/>
                <w:szCs w:val="21"/>
              </w:rPr>
              <w:t>方法功能</w:t>
            </w:r>
          </w:p>
        </w:tc>
        <w:tc>
          <w:tcPr>
            <w:tcW w:w="4355" w:type="pct"/>
          </w:tcPr>
          <w:p w:rsidR="003E4CC7" w:rsidRDefault="003E4CC7" w:rsidP="003E4CC7">
            <w:pPr>
              <w:rPr>
                <w:szCs w:val="21"/>
              </w:rPr>
            </w:pPr>
            <w:r>
              <w:rPr>
                <w:rFonts w:hint="eastAsia"/>
                <w:szCs w:val="21"/>
              </w:rPr>
              <w:t>保存未匹配的登入记录</w:t>
            </w:r>
          </w:p>
        </w:tc>
      </w:tr>
      <w:tr w:rsidR="003E4CC7" w:rsidTr="00CB6AEF">
        <w:tc>
          <w:tcPr>
            <w:tcW w:w="645" w:type="pct"/>
          </w:tcPr>
          <w:p w:rsidR="003E4CC7" w:rsidRDefault="003E4CC7" w:rsidP="003E4CC7">
            <w:pPr>
              <w:rPr>
                <w:szCs w:val="21"/>
              </w:rPr>
            </w:pPr>
            <w:r>
              <w:rPr>
                <w:rFonts w:hint="eastAsia"/>
                <w:szCs w:val="21"/>
              </w:rPr>
              <w:t>参数说明</w:t>
            </w:r>
          </w:p>
        </w:tc>
        <w:tc>
          <w:tcPr>
            <w:tcW w:w="4355" w:type="pct"/>
          </w:tcPr>
          <w:p w:rsidR="003E4CC7" w:rsidRDefault="003E4CC7" w:rsidP="003E4CC7">
            <w:pPr>
              <w:rPr>
                <w:szCs w:val="21"/>
              </w:rPr>
            </w:pPr>
            <w:r>
              <w:rPr>
                <w:rFonts w:hint="eastAsia"/>
                <w:szCs w:val="21"/>
              </w:rPr>
              <w:t>无</w:t>
            </w:r>
          </w:p>
        </w:tc>
      </w:tr>
      <w:tr w:rsidR="003E4CC7" w:rsidTr="00CB6AEF">
        <w:tc>
          <w:tcPr>
            <w:tcW w:w="645" w:type="pct"/>
          </w:tcPr>
          <w:p w:rsidR="003E4CC7" w:rsidRDefault="003E4CC7" w:rsidP="003E4CC7">
            <w:pPr>
              <w:rPr>
                <w:szCs w:val="21"/>
              </w:rPr>
            </w:pPr>
            <w:r>
              <w:rPr>
                <w:rFonts w:hint="eastAsia"/>
                <w:szCs w:val="21"/>
              </w:rPr>
              <w:t>返回类型</w:t>
            </w:r>
          </w:p>
        </w:tc>
        <w:tc>
          <w:tcPr>
            <w:tcW w:w="4355" w:type="pct"/>
          </w:tcPr>
          <w:p w:rsidR="003E4CC7" w:rsidRDefault="003E4CC7" w:rsidP="003E4CC7">
            <w:pPr>
              <w:rPr>
                <w:szCs w:val="21"/>
              </w:rPr>
            </w:pPr>
            <w:r>
              <w:rPr>
                <w:rFonts w:hint="eastAsia"/>
                <w:szCs w:val="21"/>
              </w:rPr>
              <w:t>无</w:t>
            </w:r>
          </w:p>
        </w:tc>
      </w:tr>
      <w:tr w:rsidR="003E4CC7" w:rsidTr="00CB6AEF">
        <w:tc>
          <w:tcPr>
            <w:tcW w:w="645" w:type="pct"/>
          </w:tcPr>
          <w:p w:rsidR="003E4CC7" w:rsidRDefault="003E4CC7" w:rsidP="003E4CC7">
            <w:pPr>
              <w:rPr>
                <w:szCs w:val="21"/>
              </w:rPr>
            </w:pPr>
            <w:r>
              <w:rPr>
                <w:rFonts w:hint="eastAsia"/>
                <w:szCs w:val="21"/>
              </w:rPr>
              <w:t>抛出异常</w:t>
            </w:r>
          </w:p>
        </w:tc>
        <w:tc>
          <w:tcPr>
            <w:tcW w:w="4355" w:type="pct"/>
          </w:tcPr>
          <w:p w:rsidR="003E4CC7" w:rsidRDefault="003E4CC7" w:rsidP="003E4CC7">
            <w:pPr>
              <w:rPr>
                <w:szCs w:val="21"/>
              </w:rPr>
            </w:pPr>
            <w:proofErr w:type="spellStart"/>
            <w:r>
              <w:rPr>
                <w:rFonts w:hint="eastAsia"/>
                <w:szCs w:val="21"/>
              </w:rPr>
              <w:t>SvaeException</w:t>
            </w:r>
            <w:proofErr w:type="spellEnd"/>
          </w:p>
        </w:tc>
      </w:tr>
    </w:tbl>
    <w:p w:rsidR="00B36303" w:rsidRDefault="00356467">
      <w:r>
        <w:rPr>
          <w:rFonts w:hint="eastAsia"/>
        </w:rPr>
        <w:t xml:space="preserve"> </w:t>
      </w:r>
    </w:p>
    <w:p w:rsidR="00B36303" w:rsidRDefault="00850747" w:rsidP="00850747">
      <w:pPr>
        <w:pStyle w:val="1"/>
      </w:pPr>
      <w:bookmarkStart w:id="43" w:name="_Toc487015863"/>
      <w:bookmarkStart w:id="44" w:name="_Toc487104052"/>
      <w:r>
        <w:t>5.8</w:t>
      </w:r>
      <w:r w:rsidR="003D5575">
        <w:t xml:space="preserve"> </w:t>
      </w:r>
      <w:proofErr w:type="spellStart"/>
      <w:r w:rsidR="00B36303">
        <w:rPr>
          <w:rFonts w:hint="eastAsia"/>
        </w:rPr>
        <w:t>LogSender</w:t>
      </w:r>
      <w:proofErr w:type="spellEnd"/>
      <w:r w:rsidR="00B36303">
        <w:rPr>
          <w:rFonts w:hint="eastAsia"/>
        </w:rPr>
        <w:t>类</w:t>
      </w:r>
      <w:bookmarkEnd w:id="43"/>
      <w:bookmarkEnd w:id="44"/>
      <w:r w:rsidR="00B36303">
        <w:rPr>
          <w:rFonts w:hint="eastAsia"/>
        </w:rPr>
        <w:t xml:space="preserve"> </w:t>
      </w:r>
    </w:p>
    <w:p w:rsidR="004A534D" w:rsidRDefault="00B867EE" w:rsidP="00850747">
      <w:pPr>
        <w:pStyle w:val="3"/>
      </w:pPr>
      <w:bookmarkStart w:id="45" w:name="_Toc487015864"/>
      <w:bookmarkStart w:id="46" w:name="_Toc487104053"/>
      <w:r>
        <w:t>5.8.1</w:t>
      </w:r>
      <w:r w:rsidR="003D5575">
        <w:t xml:space="preserve"> </w:t>
      </w:r>
      <w:proofErr w:type="spellStart"/>
      <w:r w:rsidR="00B36303">
        <w:rPr>
          <w:rFonts w:hint="eastAsia"/>
        </w:rPr>
        <w:t>LogSender</w:t>
      </w:r>
      <w:proofErr w:type="spellEnd"/>
      <w:r w:rsidR="00B36303">
        <w:rPr>
          <w:rFonts w:hint="eastAsia"/>
        </w:rPr>
        <w:t>类</w:t>
      </w:r>
      <w:r w:rsidR="004A534D">
        <w:rPr>
          <w:rFonts w:hint="eastAsia"/>
        </w:rPr>
        <w:t>图</w:t>
      </w:r>
      <w:bookmarkEnd w:id="45"/>
      <w:bookmarkEnd w:id="46"/>
    </w:p>
    <w:p w:rsidR="004A534D" w:rsidRDefault="004A534D" w:rsidP="004A534D">
      <w:pPr>
        <w:pStyle w:val="a1"/>
        <w:numPr>
          <w:ilvl w:val="0"/>
          <w:numId w:val="0"/>
        </w:numPr>
        <w:ind w:left="709"/>
      </w:pPr>
    </w:p>
    <w:p w:rsidR="00B36303" w:rsidRDefault="00B867EE" w:rsidP="00850747">
      <w:pPr>
        <w:pStyle w:val="3"/>
      </w:pPr>
      <w:bookmarkStart w:id="47" w:name="_Toc487015865"/>
      <w:bookmarkStart w:id="48" w:name="_Toc487104054"/>
      <w:r>
        <w:t>5.8.2</w:t>
      </w:r>
      <w:r w:rsidR="003D5575">
        <w:t xml:space="preserve"> </w:t>
      </w:r>
      <w:proofErr w:type="spellStart"/>
      <w:r w:rsidR="004A534D" w:rsidRPr="004A534D">
        <w:rPr>
          <w:rFonts w:hint="eastAsia"/>
        </w:rPr>
        <w:t>LogSender</w:t>
      </w:r>
      <w:proofErr w:type="spellEnd"/>
      <w:r w:rsidR="004A534D" w:rsidRPr="004A534D">
        <w:rPr>
          <w:rFonts w:hint="eastAsia"/>
        </w:rPr>
        <w:t>类</w:t>
      </w:r>
      <w:r w:rsidR="00B36303">
        <w:rPr>
          <w:rFonts w:hint="eastAsia"/>
        </w:rPr>
        <w:t>方法说明</w:t>
      </w:r>
      <w:bookmarkEnd w:id="47"/>
      <w:bookmarkEnd w:id="48"/>
    </w:p>
    <w:p w:rsidR="00B36303" w:rsidRPr="00CB6AEF" w:rsidRDefault="00537703">
      <w:pPr>
        <w:ind w:firstLineChars="50" w:firstLine="105"/>
        <w:rPr>
          <w:rStyle w:val="ac"/>
        </w:rPr>
      </w:pPr>
      <w:r w:rsidRPr="00CB6AEF">
        <w:rPr>
          <w:rStyle w:val="ac"/>
          <w:rFonts w:hint="eastAsia"/>
        </w:rPr>
        <w:t>1</w:t>
      </w:r>
      <w:r w:rsidR="00B36303" w:rsidRPr="00CB6AEF">
        <w:rPr>
          <w:rStyle w:val="ac"/>
          <w:rFonts w:hint="eastAsia"/>
        </w:rPr>
        <w:t>）</w:t>
      </w:r>
      <w:proofErr w:type="spellStart"/>
      <w:r w:rsidR="00B36303" w:rsidRPr="00CB6AEF">
        <w:rPr>
          <w:rStyle w:val="ac"/>
          <w:rFonts w:hint="eastAsia"/>
        </w:rPr>
        <w:t>send</w:t>
      </w:r>
      <w:r w:rsidR="007E5B59" w:rsidRPr="00CB6AEF">
        <w:rPr>
          <w:rStyle w:val="ac"/>
          <w:rFonts w:hint="eastAsia"/>
        </w:rPr>
        <w:t>Log</w:t>
      </w:r>
      <w:proofErr w:type="spellEnd"/>
      <w:r w:rsidR="00B36303" w:rsidRPr="00CB6AEF">
        <w:rPr>
          <w:rStyle w:val="ac"/>
          <w:rFonts w:hint="eastAsia"/>
        </w:rPr>
        <w:t>方法：</w:t>
      </w:r>
    </w:p>
    <w:tbl>
      <w:tblPr>
        <w:tblW w:w="808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6946"/>
      </w:tblGrid>
      <w:tr w:rsidR="003E4CC7" w:rsidTr="003E4CC7">
        <w:tc>
          <w:tcPr>
            <w:tcW w:w="1134" w:type="dxa"/>
          </w:tcPr>
          <w:p w:rsidR="003E4CC7" w:rsidRDefault="003E4CC7" w:rsidP="003E4CC7">
            <w:pPr>
              <w:rPr>
                <w:szCs w:val="21"/>
              </w:rPr>
            </w:pPr>
            <w:r>
              <w:rPr>
                <w:rFonts w:hint="eastAsia"/>
                <w:szCs w:val="21"/>
              </w:rPr>
              <w:t>方法原型</w:t>
            </w:r>
          </w:p>
        </w:tc>
        <w:tc>
          <w:tcPr>
            <w:tcW w:w="6946" w:type="dxa"/>
          </w:tcPr>
          <w:p w:rsidR="00702684" w:rsidRDefault="00702684" w:rsidP="00702684">
            <w:pPr>
              <w:jc w:val="left"/>
              <w:rPr>
                <w:rFonts w:ascii="Courier New" w:hAnsi="Courier New" w:cs="Courier New"/>
                <w:szCs w:val="21"/>
              </w:rPr>
            </w:pPr>
            <w:r w:rsidRPr="00702684">
              <w:rPr>
                <w:rFonts w:ascii="Courier New" w:hAnsi="Courier New" w:cs="Courier New"/>
                <w:szCs w:val="21"/>
              </w:rPr>
              <w:t>P</w:t>
            </w:r>
            <w:r w:rsidR="003E4CC7" w:rsidRPr="00702684">
              <w:rPr>
                <w:rFonts w:ascii="Courier New" w:hAnsi="Courier New" w:cs="Courier New"/>
                <w:szCs w:val="21"/>
              </w:rPr>
              <w:t>ublic</w:t>
            </w:r>
            <w:r>
              <w:rPr>
                <w:rFonts w:ascii="Courier New" w:hAnsi="Courier New" w:cs="Courier New" w:hint="eastAsia"/>
                <w:szCs w:val="21"/>
              </w:rPr>
              <w:t xml:space="preserve"> </w:t>
            </w:r>
            <w:proofErr w:type="spellStart"/>
            <w:r w:rsidR="003E4CC7" w:rsidRPr="00702684">
              <w:rPr>
                <w:rFonts w:ascii="Courier New" w:hAnsi="Courier New" w:cs="Courier New" w:hint="eastAsia"/>
                <w:szCs w:val="21"/>
              </w:rPr>
              <w:t>vriturl</w:t>
            </w:r>
            <w:proofErr w:type="spellEnd"/>
            <w:r w:rsidR="003E4CC7" w:rsidRPr="00702684">
              <w:rPr>
                <w:rFonts w:ascii="Courier New" w:hAnsi="Courier New" w:cs="Courier New" w:hint="eastAsia"/>
                <w:szCs w:val="21"/>
              </w:rPr>
              <w:t xml:space="preserve"> void </w:t>
            </w:r>
            <w:proofErr w:type="spellStart"/>
            <w:r w:rsidR="003E4CC7" w:rsidRPr="00702684">
              <w:rPr>
                <w:rFonts w:ascii="Courier New" w:hAnsi="Courier New" w:cs="Courier New" w:hint="eastAsia"/>
                <w:szCs w:val="21"/>
              </w:rPr>
              <w:t>sendLog</w:t>
            </w:r>
            <w:proofErr w:type="spellEnd"/>
            <w:r w:rsidR="003E4CC7" w:rsidRPr="00702684">
              <w:rPr>
                <w:rFonts w:ascii="Courier New" w:hAnsi="Courier New" w:cs="Courier New" w:hint="eastAsia"/>
                <w:szCs w:val="21"/>
              </w:rPr>
              <w:t>(</w:t>
            </w:r>
            <w:r>
              <w:rPr>
                <w:rFonts w:ascii="Courier New" w:hAnsi="Courier New" w:cs="Courier New" w:hint="eastAsia"/>
                <w:szCs w:val="21"/>
              </w:rPr>
              <w:t>list&lt;</w:t>
            </w:r>
            <w:proofErr w:type="spellStart"/>
            <w:r>
              <w:rPr>
                <w:rFonts w:ascii="Courier New" w:hAnsi="Courier New" w:cs="Courier New" w:hint="eastAsia"/>
                <w:szCs w:val="21"/>
              </w:rPr>
              <w:t>MLogRec</w:t>
            </w:r>
            <w:proofErr w:type="spellEnd"/>
            <w:r>
              <w:rPr>
                <w:rFonts w:ascii="Courier New" w:hAnsi="Courier New" w:cs="Courier New" w:hint="eastAsia"/>
                <w:szCs w:val="21"/>
              </w:rPr>
              <w:t>&gt;&amp;</w:t>
            </w:r>
            <w:r w:rsidR="003E4CC7" w:rsidRPr="00702684">
              <w:rPr>
                <w:rFonts w:ascii="Courier New" w:hAnsi="Courier New" w:cs="Courier New" w:hint="eastAsia"/>
                <w:szCs w:val="21"/>
              </w:rPr>
              <w:t>logs)</w:t>
            </w:r>
          </w:p>
          <w:p w:rsidR="003E4CC7" w:rsidRPr="0046476F" w:rsidRDefault="003E4CC7" w:rsidP="00702684">
            <w:pPr>
              <w:jc w:val="left"/>
              <w:rPr>
                <w:rFonts w:ascii="Courier New" w:hAnsi="Courier New" w:cs="Courier New"/>
                <w:b/>
                <w:szCs w:val="21"/>
              </w:rPr>
            </w:pPr>
            <w:r w:rsidRPr="00702684">
              <w:rPr>
                <w:rFonts w:ascii="Courier New" w:hAnsi="Courier New" w:cs="Courier New" w:hint="eastAsia"/>
                <w:szCs w:val="21"/>
              </w:rPr>
              <w:t>throw(</w:t>
            </w:r>
            <w:proofErr w:type="spellStart"/>
            <w:r w:rsidRPr="00702684">
              <w:rPr>
                <w:rFonts w:ascii="Courier New" w:hAnsi="Courier New" w:cs="Courier New" w:hint="eastAsia"/>
                <w:szCs w:val="21"/>
              </w:rPr>
              <w:t>ClientException</w:t>
            </w:r>
            <w:proofErr w:type="spellEnd"/>
            <w:r w:rsidRPr="00702684">
              <w:rPr>
                <w:rFonts w:ascii="Courier New" w:hAnsi="Courier New" w:cs="Courier New" w:hint="eastAsia"/>
                <w:szCs w:val="21"/>
              </w:rPr>
              <w:t>)=0</w:t>
            </w:r>
          </w:p>
        </w:tc>
      </w:tr>
      <w:tr w:rsidR="003E4CC7" w:rsidTr="003E4CC7">
        <w:tc>
          <w:tcPr>
            <w:tcW w:w="1134" w:type="dxa"/>
          </w:tcPr>
          <w:p w:rsidR="003E4CC7" w:rsidRDefault="003E4CC7" w:rsidP="003E4CC7">
            <w:pPr>
              <w:rPr>
                <w:szCs w:val="21"/>
              </w:rPr>
            </w:pPr>
            <w:r>
              <w:rPr>
                <w:rFonts w:hint="eastAsia"/>
                <w:szCs w:val="21"/>
              </w:rPr>
              <w:t>方法功能</w:t>
            </w:r>
          </w:p>
        </w:tc>
        <w:tc>
          <w:tcPr>
            <w:tcW w:w="6946" w:type="dxa"/>
          </w:tcPr>
          <w:p w:rsidR="003E4CC7" w:rsidRDefault="003E4CC7" w:rsidP="003E4CC7">
            <w:pPr>
              <w:rPr>
                <w:szCs w:val="21"/>
              </w:rPr>
            </w:pPr>
            <w:r>
              <w:rPr>
                <w:rFonts w:hint="eastAsia"/>
                <w:szCs w:val="21"/>
              </w:rPr>
              <w:t>定义发送入日志记录的接口</w:t>
            </w:r>
          </w:p>
        </w:tc>
      </w:tr>
      <w:tr w:rsidR="003E4CC7" w:rsidTr="003E4CC7">
        <w:tc>
          <w:tcPr>
            <w:tcW w:w="1134" w:type="dxa"/>
          </w:tcPr>
          <w:p w:rsidR="003E4CC7" w:rsidRDefault="003E4CC7" w:rsidP="003E4CC7">
            <w:pPr>
              <w:rPr>
                <w:szCs w:val="21"/>
              </w:rPr>
            </w:pPr>
            <w:r>
              <w:rPr>
                <w:rFonts w:hint="eastAsia"/>
                <w:szCs w:val="21"/>
              </w:rPr>
              <w:t>参数说明</w:t>
            </w:r>
          </w:p>
        </w:tc>
        <w:tc>
          <w:tcPr>
            <w:tcW w:w="6946" w:type="dxa"/>
          </w:tcPr>
          <w:p w:rsidR="003E4CC7" w:rsidRDefault="003E4CC7" w:rsidP="003E4CC7">
            <w:pPr>
              <w:rPr>
                <w:szCs w:val="21"/>
              </w:rPr>
            </w:pPr>
            <w:bookmarkStart w:id="49" w:name="OLE_LINK1"/>
            <w:r>
              <w:rPr>
                <w:rFonts w:hint="eastAsia"/>
                <w:szCs w:val="21"/>
              </w:rPr>
              <w:t>日志记录集的引用</w:t>
            </w:r>
            <w:bookmarkEnd w:id="49"/>
          </w:p>
        </w:tc>
      </w:tr>
      <w:tr w:rsidR="003E4CC7" w:rsidTr="003E4CC7">
        <w:tc>
          <w:tcPr>
            <w:tcW w:w="1134" w:type="dxa"/>
          </w:tcPr>
          <w:p w:rsidR="003E4CC7" w:rsidRDefault="003E4CC7" w:rsidP="003E4CC7">
            <w:pPr>
              <w:rPr>
                <w:szCs w:val="21"/>
              </w:rPr>
            </w:pPr>
            <w:r>
              <w:rPr>
                <w:rFonts w:hint="eastAsia"/>
                <w:szCs w:val="21"/>
              </w:rPr>
              <w:lastRenderedPageBreak/>
              <w:t>返回类型</w:t>
            </w:r>
          </w:p>
        </w:tc>
        <w:tc>
          <w:tcPr>
            <w:tcW w:w="6946" w:type="dxa"/>
          </w:tcPr>
          <w:p w:rsidR="003E4CC7" w:rsidRDefault="003E4CC7" w:rsidP="003E4CC7">
            <w:pPr>
              <w:rPr>
                <w:szCs w:val="21"/>
              </w:rPr>
            </w:pPr>
            <w:r>
              <w:rPr>
                <w:rFonts w:hint="eastAsia"/>
                <w:szCs w:val="21"/>
              </w:rPr>
              <w:t>无</w:t>
            </w:r>
          </w:p>
        </w:tc>
      </w:tr>
      <w:tr w:rsidR="003E4CC7" w:rsidTr="003E4CC7">
        <w:tc>
          <w:tcPr>
            <w:tcW w:w="1134" w:type="dxa"/>
          </w:tcPr>
          <w:p w:rsidR="003E4CC7" w:rsidRDefault="003E4CC7" w:rsidP="003E4CC7">
            <w:pPr>
              <w:rPr>
                <w:szCs w:val="21"/>
              </w:rPr>
            </w:pPr>
            <w:r>
              <w:rPr>
                <w:rFonts w:hint="eastAsia"/>
                <w:szCs w:val="21"/>
              </w:rPr>
              <w:t>抛出异常</w:t>
            </w:r>
          </w:p>
        </w:tc>
        <w:tc>
          <w:tcPr>
            <w:tcW w:w="6946" w:type="dxa"/>
          </w:tcPr>
          <w:p w:rsidR="003E4CC7" w:rsidRPr="00BB2646" w:rsidRDefault="003E4CC7" w:rsidP="003E4CC7">
            <w:pPr>
              <w:rPr>
                <w:szCs w:val="21"/>
              </w:rPr>
            </w:pPr>
            <w:proofErr w:type="spellStart"/>
            <w:r w:rsidRPr="00BB2646">
              <w:rPr>
                <w:rFonts w:hint="eastAsia"/>
                <w:szCs w:val="21"/>
              </w:rPr>
              <w:t>CiientException</w:t>
            </w:r>
            <w:proofErr w:type="spellEnd"/>
          </w:p>
        </w:tc>
      </w:tr>
    </w:tbl>
    <w:p w:rsidR="001F57F5" w:rsidRDefault="00850747" w:rsidP="00850747">
      <w:pPr>
        <w:pStyle w:val="1"/>
      </w:pPr>
      <w:bookmarkStart w:id="50" w:name="_Toc487015866"/>
      <w:bookmarkStart w:id="51" w:name="_Toc487104055"/>
      <w:r>
        <w:t>5.9</w:t>
      </w:r>
      <w:r w:rsidR="003D5575">
        <w:t xml:space="preserve"> </w:t>
      </w:r>
      <w:proofErr w:type="spellStart"/>
      <w:r w:rsidR="001F57F5" w:rsidRPr="001F57F5">
        <w:rPr>
          <w:rFonts w:hint="eastAsia"/>
        </w:rPr>
        <w:t>SocketSender</w:t>
      </w:r>
      <w:proofErr w:type="spellEnd"/>
      <w:r w:rsidR="001F57F5">
        <w:rPr>
          <w:rFonts w:hint="eastAsia"/>
        </w:rPr>
        <w:t>类</w:t>
      </w:r>
      <w:bookmarkEnd w:id="50"/>
      <w:bookmarkEnd w:id="51"/>
    </w:p>
    <w:p w:rsidR="001F57F5" w:rsidRDefault="00850747" w:rsidP="00850747">
      <w:pPr>
        <w:pStyle w:val="3"/>
      </w:pPr>
      <w:bookmarkStart w:id="52" w:name="_Toc487015867"/>
      <w:bookmarkStart w:id="53" w:name="_Toc487104056"/>
      <w:r>
        <w:t xml:space="preserve">5.9.1 </w:t>
      </w:r>
      <w:proofErr w:type="spellStart"/>
      <w:r w:rsidR="001F57F5">
        <w:rPr>
          <w:rFonts w:hint="eastAsia"/>
        </w:rPr>
        <w:t>SocketSender</w:t>
      </w:r>
      <w:proofErr w:type="spellEnd"/>
      <w:r w:rsidR="002E0704">
        <w:rPr>
          <w:rFonts w:hint="eastAsia"/>
        </w:rPr>
        <w:t>类图</w:t>
      </w:r>
      <w:bookmarkEnd w:id="52"/>
      <w:bookmarkEnd w:id="53"/>
    </w:p>
    <w:p w:rsidR="004A534D" w:rsidRDefault="008B59FE" w:rsidP="004A534D">
      <w:pPr>
        <w:pStyle w:val="a1"/>
        <w:numPr>
          <w:ilvl w:val="0"/>
          <w:numId w:val="0"/>
        </w:numPr>
        <w:ind w:left="709"/>
      </w:pPr>
      <w:r>
        <w:rPr>
          <w:noProof/>
        </w:rPr>
        <w:drawing>
          <wp:inline distT="0" distB="0" distL="0" distR="0">
            <wp:extent cx="3057525" cy="1600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7525" cy="1600200"/>
                    </a:xfrm>
                    <a:prstGeom prst="rect">
                      <a:avLst/>
                    </a:prstGeom>
                    <a:noFill/>
                    <a:ln>
                      <a:noFill/>
                    </a:ln>
                  </pic:spPr>
                </pic:pic>
              </a:graphicData>
            </a:graphic>
          </wp:inline>
        </w:drawing>
      </w:r>
    </w:p>
    <w:p w:rsidR="002E0704" w:rsidRPr="001F57F5" w:rsidRDefault="00850747" w:rsidP="00850747">
      <w:pPr>
        <w:pStyle w:val="3"/>
      </w:pPr>
      <w:bookmarkStart w:id="54" w:name="_Toc487015868"/>
      <w:bookmarkStart w:id="55" w:name="_Toc487104057"/>
      <w:r>
        <w:t>5.9.2</w:t>
      </w:r>
      <w:r w:rsidR="003D5575">
        <w:t xml:space="preserve"> </w:t>
      </w:r>
      <w:proofErr w:type="spellStart"/>
      <w:r w:rsidR="001F57F5">
        <w:rPr>
          <w:rFonts w:hint="eastAsia"/>
        </w:rPr>
        <w:t>SocketSender</w:t>
      </w:r>
      <w:proofErr w:type="spellEnd"/>
      <w:r w:rsidR="001F57F5">
        <w:rPr>
          <w:rFonts w:hint="eastAsia"/>
        </w:rPr>
        <w:t>成员变量说明</w:t>
      </w:r>
      <w:bookmarkEnd w:id="54"/>
      <w:bookmarkEnd w:id="5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4"/>
        <w:gridCol w:w="5718"/>
      </w:tblGrid>
      <w:tr w:rsidR="002E0704" w:rsidTr="00AE0239">
        <w:tc>
          <w:tcPr>
            <w:tcW w:w="1810" w:type="pct"/>
          </w:tcPr>
          <w:p w:rsidR="002E0704" w:rsidRDefault="002E0704" w:rsidP="00103936">
            <w:pPr>
              <w:jc w:val="center"/>
              <w:rPr>
                <w:b/>
              </w:rPr>
            </w:pPr>
            <w:r>
              <w:rPr>
                <w:rFonts w:hint="eastAsia"/>
                <w:b/>
              </w:rPr>
              <w:t>成员变量定义</w:t>
            </w:r>
          </w:p>
        </w:tc>
        <w:tc>
          <w:tcPr>
            <w:tcW w:w="3190" w:type="pct"/>
          </w:tcPr>
          <w:p w:rsidR="002E0704" w:rsidRDefault="002E0704" w:rsidP="00103936">
            <w:pPr>
              <w:jc w:val="center"/>
              <w:rPr>
                <w:b/>
              </w:rPr>
            </w:pPr>
            <w:r>
              <w:rPr>
                <w:rFonts w:hint="eastAsia"/>
                <w:b/>
              </w:rPr>
              <w:t>成员变量说明</w:t>
            </w:r>
          </w:p>
        </w:tc>
      </w:tr>
      <w:tr w:rsidR="002E0704" w:rsidTr="00AE0239">
        <w:tc>
          <w:tcPr>
            <w:tcW w:w="1810" w:type="pct"/>
          </w:tcPr>
          <w:p w:rsidR="002E0704" w:rsidRDefault="00567BAD" w:rsidP="00103936">
            <w:r>
              <w:t>S</w:t>
            </w:r>
            <w:r>
              <w:rPr>
                <w:rFonts w:hint="eastAsia"/>
              </w:rPr>
              <w:t xml:space="preserve">tring </w:t>
            </w:r>
            <w:proofErr w:type="spellStart"/>
            <w:r>
              <w:t>m_failFile</w:t>
            </w:r>
            <w:proofErr w:type="spellEnd"/>
          </w:p>
        </w:tc>
        <w:tc>
          <w:tcPr>
            <w:tcW w:w="3190" w:type="pct"/>
          </w:tcPr>
          <w:p w:rsidR="002E0704" w:rsidRDefault="003E4CC7" w:rsidP="00103936">
            <w:r>
              <w:rPr>
                <w:rFonts w:hint="eastAsia"/>
              </w:rPr>
              <w:t>文件的路径</w:t>
            </w:r>
          </w:p>
        </w:tc>
      </w:tr>
      <w:tr w:rsidR="002E0704" w:rsidTr="00AE0239">
        <w:tc>
          <w:tcPr>
            <w:tcW w:w="1810" w:type="pct"/>
          </w:tcPr>
          <w:p w:rsidR="002E0704" w:rsidRDefault="00567BAD" w:rsidP="00103936">
            <w:r>
              <w:t>S</w:t>
            </w:r>
            <w:r>
              <w:rPr>
                <w:rFonts w:hint="eastAsia"/>
              </w:rPr>
              <w:t xml:space="preserve">tring </w:t>
            </w:r>
            <w:proofErr w:type="spellStart"/>
            <w:r>
              <w:t>m_ip</w:t>
            </w:r>
            <w:proofErr w:type="spellEnd"/>
          </w:p>
        </w:tc>
        <w:tc>
          <w:tcPr>
            <w:tcW w:w="3190" w:type="pct"/>
          </w:tcPr>
          <w:p w:rsidR="002E0704" w:rsidRDefault="00F854EF" w:rsidP="00103936">
            <w:proofErr w:type="spellStart"/>
            <w:r>
              <w:t>Ip</w:t>
            </w:r>
            <w:proofErr w:type="spellEnd"/>
            <w:r>
              <w:t>地址</w:t>
            </w:r>
          </w:p>
        </w:tc>
      </w:tr>
      <w:tr w:rsidR="002E0704" w:rsidTr="00AE0239">
        <w:tc>
          <w:tcPr>
            <w:tcW w:w="1810" w:type="pct"/>
          </w:tcPr>
          <w:p w:rsidR="002E0704" w:rsidRDefault="00567BAD" w:rsidP="00103936">
            <w:r>
              <w:t>S</w:t>
            </w:r>
            <w:r>
              <w:rPr>
                <w:rFonts w:hint="eastAsia"/>
              </w:rPr>
              <w:t xml:space="preserve">hort </w:t>
            </w:r>
            <w:proofErr w:type="spellStart"/>
            <w:r>
              <w:t>m_port</w:t>
            </w:r>
            <w:proofErr w:type="spellEnd"/>
          </w:p>
        </w:tc>
        <w:tc>
          <w:tcPr>
            <w:tcW w:w="3190" w:type="pct"/>
          </w:tcPr>
          <w:p w:rsidR="002E0704" w:rsidRDefault="00F854EF" w:rsidP="00103936">
            <w:r>
              <w:rPr>
                <w:rFonts w:hint="eastAsia"/>
              </w:rPr>
              <w:t>端口号</w:t>
            </w:r>
          </w:p>
        </w:tc>
      </w:tr>
      <w:tr w:rsidR="003E4CC7" w:rsidTr="00AE0239">
        <w:tc>
          <w:tcPr>
            <w:tcW w:w="1810" w:type="pct"/>
          </w:tcPr>
          <w:p w:rsidR="003E4CC7" w:rsidRDefault="003E4CC7" w:rsidP="00103936">
            <w:proofErr w:type="spellStart"/>
            <w:r>
              <w:t>I</w:t>
            </w:r>
            <w:r>
              <w:rPr>
                <w:rFonts w:hint="eastAsia"/>
              </w:rPr>
              <w:t>nt</w:t>
            </w:r>
            <w:proofErr w:type="spellEnd"/>
            <w:r>
              <w:t xml:space="preserve"> </w:t>
            </w:r>
            <w:proofErr w:type="spellStart"/>
            <w:r>
              <w:t>sockfd</w:t>
            </w:r>
            <w:proofErr w:type="spellEnd"/>
          </w:p>
        </w:tc>
        <w:tc>
          <w:tcPr>
            <w:tcW w:w="3190" w:type="pct"/>
          </w:tcPr>
          <w:p w:rsidR="003E4CC7" w:rsidRDefault="003E4CC7" w:rsidP="00103936"/>
        </w:tc>
      </w:tr>
    </w:tbl>
    <w:p w:rsidR="001F57F5" w:rsidRDefault="00850747" w:rsidP="00850747">
      <w:pPr>
        <w:pStyle w:val="3"/>
      </w:pPr>
      <w:bookmarkStart w:id="56" w:name="_Toc487015869"/>
      <w:bookmarkStart w:id="57" w:name="_Toc487104058"/>
      <w:r>
        <w:t>5.9.3</w:t>
      </w:r>
      <w:r w:rsidR="003D5575">
        <w:t xml:space="preserve"> </w:t>
      </w:r>
      <w:proofErr w:type="spellStart"/>
      <w:r w:rsidR="001F57F5">
        <w:rPr>
          <w:rFonts w:hint="eastAsia"/>
        </w:rPr>
        <w:t>SocketSender</w:t>
      </w:r>
      <w:proofErr w:type="spellEnd"/>
      <w:r w:rsidR="001F57F5">
        <w:rPr>
          <w:rFonts w:hint="eastAsia"/>
        </w:rPr>
        <w:t>类方法说明</w:t>
      </w:r>
      <w:bookmarkEnd w:id="56"/>
      <w:bookmarkEnd w:id="57"/>
    </w:p>
    <w:p w:rsidR="00B36303" w:rsidRPr="00CB6AEF" w:rsidRDefault="00F92F95" w:rsidP="00700910">
      <w:pPr>
        <w:numPr>
          <w:ilvl w:val="0"/>
          <w:numId w:val="7"/>
        </w:numPr>
        <w:rPr>
          <w:rStyle w:val="ac"/>
        </w:rPr>
      </w:pPr>
      <w:r w:rsidRPr="00CB6AEF">
        <w:rPr>
          <w:rStyle w:val="ac"/>
          <w:rFonts w:hint="eastAsia"/>
        </w:rPr>
        <w:t>构造函数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8"/>
        <w:gridCol w:w="7704"/>
      </w:tblGrid>
      <w:tr w:rsidR="00FE2C72" w:rsidTr="00AE0239">
        <w:tc>
          <w:tcPr>
            <w:tcW w:w="702" w:type="pct"/>
          </w:tcPr>
          <w:p w:rsidR="00FE2C72" w:rsidRDefault="00FE2C72" w:rsidP="0033712D">
            <w:pPr>
              <w:rPr>
                <w:szCs w:val="21"/>
              </w:rPr>
            </w:pPr>
            <w:r>
              <w:rPr>
                <w:rFonts w:hint="eastAsia"/>
                <w:szCs w:val="21"/>
              </w:rPr>
              <w:t>参数说明</w:t>
            </w:r>
          </w:p>
        </w:tc>
        <w:tc>
          <w:tcPr>
            <w:tcW w:w="4298" w:type="pct"/>
          </w:tcPr>
          <w:p w:rsidR="00FE2C72" w:rsidRDefault="00567BAD" w:rsidP="0033712D">
            <w:pPr>
              <w:rPr>
                <w:szCs w:val="21"/>
              </w:rPr>
            </w:pPr>
            <w:proofErr w:type="spellStart"/>
            <w:proofErr w:type="gramStart"/>
            <w:r>
              <w:rPr>
                <w:szCs w:val="21"/>
              </w:rPr>
              <w:t>S</w:t>
            </w:r>
            <w:r>
              <w:rPr>
                <w:rFonts w:hint="eastAsia"/>
                <w:szCs w:val="21"/>
              </w:rPr>
              <w:t>ocketSender</w:t>
            </w:r>
            <w:proofErr w:type="spellEnd"/>
            <w:r>
              <w:rPr>
                <w:rFonts w:hint="eastAsia"/>
                <w:szCs w:val="21"/>
              </w:rPr>
              <w:t>(</w:t>
            </w:r>
            <w:proofErr w:type="gramEnd"/>
            <w:r>
              <w:rPr>
                <w:szCs w:val="21"/>
              </w:rPr>
              <w:t xml:space="preserve">string </w:t>
            </w:r>
            <w:proofErr w:type="spellStart"/>
            <w:r>
              <w:rPr>
                <w:szCs w:val="21"/>
              </w:rPr>
              <w:t>const&amp;failFile,string</w:t>
            </w:r>
            <w:proofErr w:type="spellEnd"/>
            <w:r>
              <w:rPr>
                <w:szCs w:val="21"/>
              </w:rPr>
              <w:t xml:space="preserve"> </w:t>
            </w:r>
            <w:proofErr w:type="spellStart"/>
            <w:r>
              <w:rPr>
                <w:szCs w:val="21"/>
              </w:rPr>
              <w:t>const&amp;ip,short</w:t>
            </w:r>
            <w:proofErr w:type="spellEnd"/>
            <w:r>
              <w:rPr>
                <w:szCs w:val="21"/>
              </w:rPr>
              <w:t xml:space="preserve"> port);</w:t>
            </w:r>
          </w:p>
        </w:tc>
      </w:tr>
    </w:tbl>
    <w:p w:rsidR="00ED60FA" w:rsidRPr="00CB6AEF" w:rsidRDefault="00ED60FA" w:rsidP="00700910">
      <w:pPr>
        <w:numPr>
          <w:ilvl w:val="0"/>
          <w:numId w:val="7"/>
        </w:numPr>
        <w:rPr>
          <w:rStyle w:val="ac"/>
        </w:rPr>
      </w:pPr>
      <w:proofErr w:type="spellStart"/>
      <w:r w:rsidRPr="00CB6AEF">
        <w:rPr>
          <w:rStyle w:val="ac"/>
          <w:rFonts w:hint="eastAsia"/>
        </w:rPr>
        <w:t>sendLog</w:t>
      </w:r>
      <w:proofErr w:type="spellEnd"/>
      <w:r w:rsidRPr="00CB6AEF">
        <w:rPr>
          <w:rStyle w:val="ac"/>
          <w:rFonts w:hint="eastAsia"/>
        </w:rPr>
        <w:t>方法说明</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8"/>
        <w:gridCol w:w="7704"/>
      </w:tblGrid>
      <w:tr w:rsidR="00ED60FA" w:rsidTr="00AE0239">
        <w:tc>
          <w:tcPr>
            <w:tcW w:w="702" w:type="pct"/>
          </w:tcPr>
          <w:p w:rsidR="00ED60FA" w:rsidRDefault="00ED60FA" w:rsidP="0033712D">
            <w:pPr>
              <w:rPr>
                <w:szCs w:val="21"/>
              </w:rPr>
            </w:pPr>
            <w:r>
              <w:rPr>
                <w:rFonts w:hint="eastAsia"/>
                <w:szCs w:val="21"/>
              </w:rPr>
              <w:t>方法原型</w:t>
            </w:r>
          </w:p>
        </w:tc>
        <w:tc>
          <w:tcPr>
            <w:tcW w:w="4298" w:type="pct"/>
          </w:tcPr>
          <w:p w:rsidR="00702684" w:rsidRDefault="003E4CC7" w:rsidP="0033712D">
            <w:pPr>
              <w:rPr>
                <w:szCs w:val="21"/>
              </w:rPr>
            </w:pPr>
            <w:r w:rsidRPr="004F799C">
              <w:rPr>
                <w:szCs w:val="21"/>
              </w:rPr>
              <w:t xml:space="preserve">public </w:t>
            </w:r>
            <w:proofErr w:type="spellStart"/>
            <w:r w:rsidRPr="004F799C">
              <w:rPr>
                <w:szCs w:val="21"/>
              </w:rPr>
              <w:t>vriturl</w:t>
            </w:r>
            <w:proofErr w:type="spellEnd"/>
            <w:r w:rsidRPr="004F799C">
              <w:rPr>
                <w:szCs w:val="21"/>
              </w:rPr>
              <w:t xml:space="preserve"> void </w:t>
            </w:r>
            <w:proofErr w:type="spellStart"/>
            <w:r w:rsidRPr="004F799C">
              <w:rPr>
                <w:szCs w:val="21"/>
              </w:rPr>
              <w:t>sendLog</w:t>
            </w:r>
            <w:proofErr w:type="spellEnd"/>
            <w:r w:rsidRPr="004F799C">
              <w:rPr>
                <w:szCs w:val="21"/>
              </w:rPr>
              <w:t>(list&lt;</w:t>
            </w:r>
            <w:proofErr w:type="spellStart"/>
            <w:r w:rsidRPr="004F799C">
              <w:rPr>
                <w:szCs w:val="21"/>
              </w:rPr>
              <w:t>MLogRec</w:t>
            </w:r>
            <w:proofErr w:type="spellEnd"/>
            <w:r w:rsidRPr="004F799C">
              <w:rPr>
                <w:szCs w:val="21"/>
              </w:rPr>
              <w:t>&gt;&amp; logs)</w:t>
            </w:r>
          </w:p>
          <w:p w:rsidR="00ED60FA" w:rsidRDefault="003E4CC7" w:rsidP="0033712D">
            <w:pPr>
              <w:rPr>
                <w:rFonts w:ascii="Courier New" w:hAnsi="Courier New" w:cs="Courier New"/>
                <w:szCs w:val="21"/>
              </w:rPr>
            </w:pPr>
            <w:r w:rsidRPr="004F799C">
              <w:rPr>
                <w:szCs w:val="21"/>
              </w:rPr>
              <w:t>throw(</w:t>
            </w:r>
            <w:proofErr w:type="spellStart"/>
            <w:r w:rsidRPr="004F799C">
              <w:rPr>
                <w:szCs w:val="21"/>
              </w:rPr>
              <w:t>ClientException</w:t>
            </w:r>
            <w:proofErr w:type="spellEnd"/>
            <w:r w:rsidRPr="004F799C">
              <w:rPr>
                <w:szCs w:val="21"/>
              </w:rPr>
              <w:t>)</w:t>
            </w:r>
          </w:p>
        </w:tc>
      </w:tr>
      <w:tr w:rsidR="00ED60FA" w:rsidTr="00AE0239">
        <w:tc>
          <w:tcPr>
            <w:tcW w:w="702" w:type="pct"/>
          </w:tcPr>
          <w:p w:rsidR="00ED60FA" w:rsidRDefault="00ED60FA" w:rsidP="0033712D">
            <w:pPr>
              <w:rPr>
                <w:szCs w:val="21"/>
              </w:rPr>
            </w:pPr>
            <w:r>
              <w:rPr>
                <w:rFonts w:hint="eastAsia"/>
                <w:szCs w:val="21"/>
              </w:rPr>
              <w:t>方法功能</w:t>
            </w:r>
          </w:p>
        </w:tc>
        <w:tc>
          <w:tcPr>
            <w:tcW w:w="4298" w:type="pct"/>
          </w:tcPr>
          <w:p w:rsidR="00ED60FA" w:rsidRDefault="00567BAD" w:rsidP="0033712D">
            <w:pPr>
              <w:rPr>
                <w:szCs w:val="21"/>
              </w:rPr>
            </w:pPr>
            <w:r>
              <w:rPr>
                <w:rFonts w:hint="eastAsia"/>
                <w:szCs w:val="21"/>
              </w:rPr>
              <w:t>通过网络</w:t>
            </w:r>
            <w:r>
              <w:rPr>
                <w:szCs w:val="21"/>
              </w:rPr>
              <w:t>发送日志记录</w:t>
            </w:r>
          </w:p>
        </w:tc>
      </w:tr>
      <w:tr w:rsidR="003E4CC7" w:rsidTr="00AE0239">
        <w:tc>
          <w:tcPr>
            <w:tcW w:w="702" w:type="pct"/>
          </w:tcPr>
          <w:p w:rsidR="003E4CC7" w:rsidRDefault="003E4CC7" w:rsidP="003E4CC7">
            <w:pPr>
              <w:rPr>
                <w:szCs w:val="21"/>
              </w:rPr>
            </w:pPr>
            <w:r>
              <w:rPr>
                <w:rFonts w:hint="eastAsia"/>
                <w:szCs w:val="21"/>
              </w:rPr>
              <w:lastRenderedPageBreak/>
              <w:t>参数说明</w:t>
            </w:r>
          </w:p>
        </w:tc>
        <w:tc>
          <w:tcPr>
            <w:tcW w:w="4298" w:type="pct"/>
          </w:tcPr>
          <w:p w:rsidR="003E4CC7" w:rsidRDefault="003E4CC7" w:rsidP="003E4CC7">
            <w:pPr>
              <w:rPr>
                <w:szCs w:val="21"/>
              </w:rPr>
            </w:pPr>
            <w:r>
              <w:rPr>
                <w:rFonts w:hint="eastAsia"/>
                <w:szCs w:val="21"/>
              </w:rPr>
              <w:t>日志记录集的引用</w:t>
            </w:r>
          </w:p>
        </w:tc>
      </w:tr>
      <w:tr w:rsidR="003E4CC7" w:rsidTr="00AE0239">
        <w:tc>
          <w:tcPr>
            <w:tcW w:w="702" w:type="pct"/>
          </w:tcPr>
          <w:p w:rsidR="003E4CC7" w:rsidRDefault="003E4CC7" w:rsidP="003E4CC7">
            <w:pPr>
              <w:rPr>
                <w:szCs w:val="21"/>
              </w:rPr>
            </w:pPr>
            <w:r>
              <w:rPr>
                <w:rFonts w:hint="eastAsia"/>
                <w:szCs w:val="21"/>
              </w:rPr>
              <w:t>返回类型</w:t>
            </w:r>
          </w:p>
        </w:tc>
        <w:tc>
          <w:tcPr>
            <w:tcW w:w="4298" w:type="pct"/>
          </w:tcPr>
          <w:p w:rsidR="003E4CC7" w:rsidRDefault="003E4CC7" w:rsidP="003E4CC7">
            <w:pPr>
              <w:rPr>
                <w:szCs w:val="21"/>
              </w:rPr>
            </w:pPr>
            <w:r>
              <w:rPr>
                <w:rFonts w:hint="eastAsia"/>
                <w:szCs w:val="21"/>
              </w:rPr>
              <w:t>无</w:t>
            </w:r>
          </w:p>
        </w:tc>
      </w:tr>
      <w:tr w:rsidR="003E4CC7" w:rsidTr="00AE0239">
        <w:tc>
          <w:tcPr>
            <w:tcW w:w="702" w:type="pct"/>
          </w:tcPr>
          <w:p w:rsidR="003E4CC7" w:rsidRDefault="003E4CC7" w:rsidP="003E4CC7">
            <w:pPr>
              <w:rPr>
                <w:szCs w:val="21"/>
              </w:rPr>
            </w:pPr>
            <w:r>
              <w:rPr>
                <w:rFonts w:hint="eastAsia"/>
                <w:szCs w:val="21"/>
              </w:rPr>
              <w:t>抛出异常</w:t>
            </w:r>
          </w:p>
        </w:tc>
        <w:tc>
          <w:tcPr>
            <w:tcW w:w="4298" w:type="pct"/>
          </w:tcPr>
          <w:p w:rsidR="003E4CC7" w:rsidRDefault="004F799C" w:rsidP="003E4CC7">
            <w:pPr>
              <w:rPr>
                <w:szCs w:val="21"/>
              </w:rPr>
            </w:pPr>
            <w:proofErr w:type="spellStart"/>
            <w:r w:rsidRPr="004F799C">
              <w:rPr>
                <w:szCs w:val="21"/>
              </w:rPr>
              <w:t>ClientException</w:t>
            </w:r>
            <w:proofErr w:type="spellEnd"/>
          </w:p>
        </w:tc>
      </w:tr>
    </w:tbl>
    <w:p w:rsidR="007E5B59" w:rsidRPr="00CB6AEF" w:rsidRDefault="00ED60FA" w:rsidP="007E5B59">
      <w:pPr>
        <w:ind w:firstLineChars="50" w:firstLine="105"/>
        <w:rPr>
          <w:rStyle w:val="ac"/>
        </w:rPr>
      </w:pPr>
      <w:r w:rsidRPr="00CB6AEF">
        <w:rPr>
          <w:rStyle w:val="ac"/>
          <w:rFonts w:hint="eastAsia"/>
        </w:rPr>
        <w:t>3</w:t>
      </w:r>
      <w:r w:rsidR="00B36303" w:rsidRPr="00CB6AEF">
        <w:rPr>
          <w:rStyle w:val="ac"/>
          <w:rFonts w:hint="eastAsia"/>
        </w:rPr>
        <w:t>）</w:t>
      </w:r>
      <w:proofErr w:type="spellStart"/>
      <w:r w:rsidR="007E5B59" w:rsidRPr="00CB6AEF">
        <w:rPr>
          <w:rStyle w:val="ac"/>
          <w:rFonts w:hint="eastAsia"/>
        </w:rPr>
        <w:t>connectServer</w:t>
      </w:r>
      <w:proofErr w:type="spellEnd"/>
      <w:r w:rsidR="007E5B59" w:rsidRPr="00CB6AEF">
        <w:rPr>
          <w:rStyle w:val="ac"/>
          <w:rFonts w:hint="eastAsia"/>
        </w:rPr>
        <w:t>方法：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8"/>
        <w:gridCol w:w="7704"/>
      </w:tblGrid>
      <w:tr w:rsidR="007E5B59" w:rsidTr="00AE0239">
        <w:tc>
          <w:tcPr>
            <w:tcW w:w="702" w:type="pct"/>
          </w:tcPr>
          <w:p w:rsidR="007E5B59" w:rsidRDefault="007E5B59" w:rsidP="00491F14">
            <w:pPr>
              <w:rPr>
                <w:szCs w:val="21"/>
              </w:rPr>
            </w:pPr>
            <w:r>
              <w:rPr>
                <w:rFonts w:hint="eastAsia"/>
                <w:szCs w:val="21"/>
              </w:rPr>
              <w:t>方法原型</w:t>
            </w:r>
          </w:p>
        </w:tc>
        <w:tc>
          <w:tcPr>
            <w:tcW w:w="4298" w:type="pct"/>
          </w:tcPr>
          <w:p w:rsidR="007E5B59" w:rsidRDefault="00707E06" w:rsidP="00491F14">
            <w:pPr>
              <w:rPr>
                <w:rFonts w:ascii="Courier New" w:hAnsi="Courier New" w:cs="Courier New"/>
                <w:szCs w:val="21"/>
              </w:rPr>
            </w:pPr>
            <w:proofErr w:type="spellStart"/>
            <w:proofErr w:type="gramStart"/>
            <w:r>
              <w:rPr>
                <w:rFonts w:ascii="Courier New" w:hAnsi="Courier New" w:cs="Courier New"/>
                <w:szCs w:val="21"/>
              </w:rPr>
              <w:t>P</w:t>
            </w:r>
            <w:r>
              <w:rPr>
                <w:rFonts w:ascii="Courier New" w:hAnsi="Courier New" w:cs="Courier New" w:hint="eastAsia"/>
                <w:szCs w:val="21"/>
              </w:rPr>
              <w:t>rivate:</w:t>
            </w:r>
            <w:r>
              <w:rPr>
                <w:rFonts w:ascii="Courier New" w:hAnsi="Courier New" w:cs="Courier New"/>
                <w:szCs w:val="21"/>
              </w:rPr>
              <w:t>void</w:t>
            </w:r>
            <w:proofErr w:type="spellEnd"/>
            <w:proofErr w:type="gramEnd"/>
            <w:r>
              <w:rPr>
                <w:rFonts w:ascii="Courier New" w:hAnsi="Courier New" w:cs="Courier New"/>
                <w:szCs w:val="21"/>
              </w:rPr>
              <w:t xml:space="preserve"> </w:t>
            </w:r>
            <w:proofErr w:type="spellStart"/>
            <w:r>
              <w:rPr>
                <w:rFonts w:ascii="Courier New" w:hAnsi="Courier New" w:cs="Courier New"/>
                <w:szCs w:val="21"/>
              </w:rPr>
              <w:t>connectSever</w:t>
            </w:r>
            <w:proofErr w:type="spellEnd"/>
            <w:r>
              <w:rPr>
                <w:rFonts w:ascii="Courier New" w:hAnsi="Courier New" w:cs="Courier New"/>
                <w:szCs w:val="21"/>
              </w:rPr>
              <w:t>(void)</w:t>
            </w:r>
          </w:p>
          <w:p w:rsidR="00707E06" w:rsidRDefault="00707E06" w:rsidP="00491F14">
            <w:pPr>
              <w:rPr>
                <w:rFonts w:ascii="Courier New" w:hAnsi="Courier New" w:cs="Courier New"/>
                <w:szCs w:val="21"/>
              </w:rPr>
            </w:pPr>
            <w:r>
              <w:rPr>
                <w:rFonts w:ascii="Courier New" w:hAnsi="Courier New" w:cs="Courier New"/>
                <w:szCs w:val="21"/>
              </w:rPr>
              <w:t>Throw(</w:t>
            </w:r>
            <w:proofErr w:type="spellStart"/>
            <w:r>
              <w:rPr>
                <w:rFonts w:ascii="Courier New" w:hAnsi="Courier New" w:cs="Courier New"/>
                <w:szCs w:val="21"/>
              </w:rPr>
              <w:t>SocketException</w:t>
            </w:r>
            <w:proofErr w:type="spellEnd"/>
            <w:r>
              <w:rPr>
                <w:rFonts w:ascii="Courier New" w:hAnsi="Courier New" w:cs="Courier New"/>
                <w:szCs w:val="21"/>
              </w:rPr>
              <w:t>)</w:t>
            </w:r>
          </w:p>
        </w:tc>
      </w:tr>
      <w:tr w:rsidR="007E5B59" w:rsidTr="00AE0239">
        <w:tc>
          <w:tcPr>
            <w:tcW w:w="702" w:type="pct"/>
          </w:tcPr>
          <w:p w:rsidR="007E5B59" w:rsidRDefault="007E5B59" w:rsidP="00491F14">
            <w:pPr>
              <w:rPr>
                <w:szCs w:val="21"/>
              </w:rPr>
            </w:pPr>
            <w:r>
              <w:rPr>
                <w:rFonts w:hint="eastAsia"/>
                <w:szCs w:val="21"/>
              </w:rPr>
              <w:t>方法功能</w:t>
            </w:r>
          </w:p>
        </w:tc>
        <w:tc>
          <w:tcPr>
            <w:tcW w:w="4298" w:type="pct"/>
          </w:tcPr>
          <w:p w:rsidR="007E5B59" w:rsidRDefault="00707E06" w:rsidP="00491F14">
            <w:pPr>
              <w:rPr>
                <w:szCs w:val="21"/>
              </w:rPr>
            </w:pPr>
            <w:r>
              <w:rPr>
                <w:rFonts w:hint="eastAsia"/>
                <w:szCs w:val="21"/>
              </w:rPr>
              <w:t>连接服务器</w:t>
            </w:r>
          </w:p>
        </w:tc>
      </w:tr>
      <w:tr w:rsidR="003E4CC7" w:rsidTr="00AE0239">
        <w:tc>
          <w:tcPr>
            <w:tcW w:w="702" w:type="pct"/>
          </w:tcPr>
          <w:p w:rsidR="003E4CC7" w:rsidRDefault="003E4CC7" w:rsidP="003E4CC7">
            <w:pPr>
              <w:rPr>
                <w:szCs w:val="21"/>
              </w:rPr>
            </w:pPr>
            <w:r>
              <w:rPr>
                <w:rFonts w:hint="eastAsia"/>
                <w:szCs w:val="21"/>
              </w:rPr>
              <w:t>参数说明</w:t>
            </w:r>
          </w:p>
        </w:tc>
        <w:tc>
          <w:tcPr>
            <w:tcW w:w="4298" w:type="pct"/>
          </w:tcPr>
          <w:p w:rsidR="003E4CC7" w:rsidRDefault="003E4CC7" w:rsidP="003E4CC7">
            <w:pPr>
              <w:rPr>
                <w:szCs w:val="21"/>
              </w:rPr>
            </w:pPr>
            <w:r>
              <w:rPr>
                <w:rFonts w:hint="eastAsia"/>
                <w:szCs w:val="21"/>
              </w:rPr>
              <w:t>连接服务器</w:t>
            </w:r>
          </w:p>
        </w:tc>
      </w:tr>
      <w:tr w:rsidR="003E4CC7" w:rsidTr="00AE0239">
        <w:tc>
          <w:tcPr>
            <w:tcW w:w="702" w:type="pct"/>
          </w:tcPr>
          <w:p w:rsidR="003E4CC7" w:rsidRDefault="003E4CC7" w:rsidP="003E4CC7">
            <w:pPr>
              <w:rPr>
                <w:szCs w:val="21"/>
              </w:rPr>
            </w:pPr>
            <w:r>
              <w:rPr>
                <w:rFonts w:hint="eastAsia"/>
                <w:szCs w:val="21"/>
              </w:rPr>
              <w:t>返回类型</w:t>
            </w:r>
          </w:p>
        </w:tc>
        <w:tc>
          <w:tcPr>
            <w:tcW w:w="4298" w:type="pct"/>
          </w:tcPr>
          <w:p w:rsidR="003E4CC7" w:rsidRDefault="003E4CC7" w:rsidP="003E4CC7">
            <w:pPr>
              <w:rPr>
                <w:szCs w:val="21"/>
              </w:rPr>
            </w:pPr>
            <w:r>
              <w:rPr>
                <w:rFonts w:hint="eastAsia"/>
                <w:szCs w:val="21"/>
              </w:rPr>
              <w:t>无</w:t>
            </w:r>
          </w:p>
        </w:tc>
      </w:tr>
      <w:tr w:rsidR="003E4CC7" w:rsidTr="00AE0239">
        <w:tc>
          <w:tcPr>
            <w:tcW w:w="702" w:type="pct"/>
          </w:tcPr>
          <w:p w:rsidR="003E4CC7" w:rsidRDefault="003E4CC7" w:rsidP="003E4CC7">
            <w:pPr>
              <w:rPr>
                <w:szCs w:val="21"/>
              </w:rPr>
            </w:pPr>
            <w:r>
              <w:rPr>
                <w:rFonts w:hint="eastAsia"/>
                <w:szCs w:val="21"/>
              </w:rPr>
              <w:t>抛出异常</w:t>
            </w:r>
          </w:p>
        </w:tc>
        <w:tc>
          <w:tcPr>
            <w:tcW w:w="4298" w:type="pct"/>
          </w:tcPr>
          <w:p w:rsidR="003E4CC7" w:rsidRDefault="004F799C" w:rsidP="003E4CC7">
            <w:pPr>
              <w:rPr>
                <w:szCs w:val="21"/>
              </w:rPr>
            </w:pPr>
            <w:proofErr w:type="spellStart"/>
            <w:r>
              <w:rPr>
                <w:rFonts w:ascii="Courier New" w:hAnsi="Courier New" w:cs="Courier New"/>
                <w:szCs w:val="21"/>
              </w:rPr>
              <w:t>SocketException</w:t>
            </w:r>
            <w:proofErr w:type="spellEnd"/>
          </w:p>
        </w:tc>
      </w:tr>
    </w:tbl>
    <w:p w:rsidR="00473756" w:rsidRPr="00CB6AEF" w:rsidRDefault="00ED60FA" w:rsidP="00473756">
      <w:pPr>
        <w:rPr>
          <w:rStyle w:val="ac"/>
        </w:rPr>
      </w:pPr>
      <w:r w:rsidRPr="00CB6AEF">
        <w:rPr>
          <w:rStyle w:val="ac"/>
          <w:rFonts w:hint="eastAsia"/>
        </w:rPr>
        <w:t>4</w:t>
      </w:r>
      <w:r w:rsidR="00B36303" w:rsidRPr="00CB6AEF">
        <w:rPr>
          <w:rStyle w:val="ac"/>
          <w:rFonts w:hint="eastAsia"/>
        </w:rPr>
        <w:t>）</w:t>
      </w:r>
      <w:proofErr w:type="spellStart"/>
      <w:r w:rsidR="00473756" w:rsidRPr="00CB6AEF">
        <w:rPr>
          <w:rStyle w:val="ac"/>
          <w:rFonts w:hint="eastAsia"/>
        </w:rPr>
        <w:t>readFailFile</w:t>
      </w:r>
      <w:proofErr w:type="spellEnd"/>
      <w:r w:rsidR="00473756" w:rsidRPr="00CB6AEF">
        <w:rPr>
          <w:rStyle w:val="ac"/>
          <w:rFonts w:hint="eastAsia"/>
        </w:rPr>
        <w:t>方法：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8"/>
        <w:gridCol w:w="7704"/>
      </w:tblGrid>
      <w:tr w:rsidR="00473756" w:rsidTr="00AE0239">
        <w:tc>
          <w:tcPr>
            <w:tcW w:w="702" w:type="pct"/>
          </w:tcPr>
          <w:p w:rsidR="00473756" w:rsidRDefault="00473756" w:rsidP="00491F14">
            <w:pPr>
              <w:rPr>
                <w:szCs w:val="21"/>
              </w:rPr>
            </w:pPr>
            <w:r>
              <w:rPr>
                <w:rFonts w:hint="eastAsia"/>
                <w:szCs w:val="21"/>
              </w:rPr>
              <w:t>方法原型</w:t>
            </w:r>
          </w:p>
        </w:tc>
        <w:tc>
          <w:tcPr>
            <w:tcW w:w="4298" w:type="pct"/>
          </w:tcPr>
          <w:p w:rsidR="00473756" w:rsidRDefault="00F854EF" w:rsidP="00491F14">
            <w:pPr>
              <w:rPr>
                <w:rFonts w:ascii="Courier New" w:hAnsi="Courier New" w:cs="Courier New"/>
                <w:szCs w:val="21"/>
              </w:rPr>
            </w:pPr>
            <w:proofErr w:type="spellStart"/>
            <w:proofErr w:type="gramStart"/>
            <w:r>
              <w:rPr>
                <w:rFonts w:ascii="Courier New" w:hAnsi="Courier New" w:cs="Courier New"/>
                <w:szCs w:val="21"/>
              </w:rPr>
              <w:t>P</w:t>
            </w:r>
            <w:r>
              <w:rPr>
                <w:rFonts w:ascii="Courier New" w:hAnsi="Courier New" w:cs="Courier New" w:hint="eastAsia"/>
                <w:szCs w:val="21"/>
              </w:rPr>
              <w:t>rivate</w:t>
            </w:r>
            <w:r>
              <w:rPr>
                <w:rFonts w:ascii="Courier New" w:hAnsi="Courier New" w:cs="Courier New"/>
                <w:szCs w:val="21"/>
              </w:rPr>
              <w:t>:void</w:t>
            </w:r>
            <w:proofErr w:type="spellEnd"/>
            <w:proofErr w:type="gramEnd"/>
            <w:r>
              <w:rPr>
                <w:rFonts w:ascii="Courier New" w:hAnsi="Courier New" w:cs="Courier New"/>
                <w:szCs w:val="21"/>
              </w:rPr>
              <w:t xml:space="preserve"> </w:t>
            </w:r>
            <w:proofErr w:type="spellStart"/>
            <w:r>
              <w:rPr>
                <w:rFonts w:ascii="Courier New" w:hAnsi="Courier New" w:cs="Courier New"/>
                <w:szCs w:val="21"/>
              </w:rPr>
              <w:t>readFaileile</w:t>
            </w:r>
            <w:proofErr w:type="spellEnd"/>
            <w:r>
              <w:rPr>
                <w:rFonts w:ascii="Courier New" w:hAnsi="Courier New" w:cs="Courier New"/>
                <w:szCs w:val="21"/>
              </w:rPr>
              <w:t>(list&lt;</w:t>
            </w:r>
            <w:proofErr w:type="spellStart"/>
            <w:r>
              <w:rPr>
                <w:rFonts w:ascii="Courier New" w:hAnsi="Courier New" w:cs="Courier New"/>
                <w:szCs w:val="21"/>
              </w:rPr>
              <w:t>MLogRec</w:t>
            </w:r>
            <w:proofErr w:type="spellEnd"/>
            <w:r>
              <w:rPr>
                <w:rFonts w:ascii="Courier New" w:hAnsi="Courier New" w:cs="Courier New"/>
                <w:szCs w:val="21"/>
              </w:rPr>
              <w:t>&gt;&amp;</w:t>
            </w:r>
            <w:r w:rsidR="000D40E9">
              <w:rPr>
                <w:rFonts w:ascii="Courier New" w:hAnsi="Courier New" w:cs="Courier New"/>
                <w:szCs w:val="21"/>
              </w:rPr>
              <w:t xml:space="preserve"> </w:t>
            </w:r>
            <w:r w:rsidR="004F799C">
              <w:rPr>
                <w:rFonts w:ascii="Courier New" w:hAnsi="Courier New" w:cs="Courier New"/>
                <w:szCs w:val="21"/>
              </w:rPr>
              <w:t>logs)</w:t>
            </w:r>
          </w:p>
          <w:p w:rsidR="00F854EF" w:rsidRDefault="00F854EF" w:rsidP="00491F14">
            <w:pPr>
              <w:rPr>
                <w:rFonts w:ascii="Courier New" w:hAnsi="Courier New" w:cs="Courier New"/>
                <w:szCs w:val="21"/>
              </w:rPr>
            </w:pPr>
            <w:r>
              <w:rPr>
                <w:rFonts w:ascii="Courier New" w:hAnsi="Courier New" w:cs="Courier New"/>
                <w:szCs w:val="21"/>
              </w:rPr>
              <w:t>Throw(</w:t>
            </w:r>
            <w:proofErr w:type="spellStart"/>
            <w:r w:rsidR="000D40E9">
              <w:rPr>
                <w:rFonts w:ascii="Courier New" w:hAnsi="Courier New" w:cs="Courier New"/>
                <w:szCs w:val="21"/>
              </w:rPr>
              <w:t>Rea</w:t>
            </w:r>
            <w:r>
              <w:rPr>
                <w:rFonts w:ascii="Courier New" w:hAnsi="Courier New" w:cs="Courier New"/>
                <w:szCs w:val="21"/>
              </w:rPr>
              <w:t>dException</w:t>
            </w:r>
            <w:proofErr w:type="spellEnd"/>
            <w:r>
              <w:rPr>
                <w:rFonts w:ascii="Courier New" w:hAnsi="Courier New" w:cs="Courier New"/>
                <w:szCs w:val="21"/>
              </w:rPr>
              <w:t>);</w:t>
            </w:r>
          </w:p>
        </w:tc>
      </w:tr>
      <w:tr w:rsidR="00473756" w:rsidTr="00AE0239">
        <w:tc>
          <w:tcPr>
            <w:tcW w:w="702" w:type="pct"/>
          </w:tcPr>
          <w:p w:rsidR="00473756" w:rsidRDefault="00473756" w:rsidP="00491F14">
            <w:pPr>
              <w:rPr>
                <w:szCs w:val="21"/>
              </w:rPr>
            </w:pPr>
            <w:r>
              <w:rPr>
                <w:rFonts w:hint="eastAsia"/>
                <w:szCs w:val="21"/>
              </w:rPr>
              <w:t>方法功能</w:t>
            </w:r>
          </w:p>
        </w:tc>
        <w:tc>
          <w:tcPr>
            <w:tcW w:w="4298" w:type="pct"/>
          </w:tcPr>
          <w:p w:rsidR="00473756" w:rsidRDefault="00F854EF" w:rsidP="00491F14">
            <w:pPr>
              <w:rPr>
                <w:szCs w:val="21"/>
              </w:rPr>
            </w:pPr>
            <w:r>
              <w:rPr>
                <w:rFonts w:hint="eastAsia"/>
                <w:szCs w:val="21"/>
              </w:rPr>
              <w:t>读取上次</w:t>
            </w:r>
            <w:r>
              <w:rPr>
                <w:szCs w:val="21"/>
              </w:rPr>
              <w:t>失败的日志文件记录</w:t>
            </w:r>
          </w:p>
        </w:tc>
      </w:tr>
      <w:tr w:rsidR="00473756" w:rsidTr="00AE0239">
        <w:tc>
          <w:tcPr>
            <w:tcW w:w="702" w:type="pct"/>
          </w:tcPr>
          <w:p w:rsidR="00473756" w:rsidRDefault="00473756" w:rsidP="00491F14">
            <w:pPr>
              <w:rPr>
                <w:szCs w:val="21"/>
              </w:rPr>
            </w:pPr>
            <w:r>
              <w:rPr>
                <w:rFonts w:hint="eastAsia"/>
                <w:szCs w:val="21"/>
              </w:rPr>
              <w:t>参数说明</w:t>
            </w:r>
          </w:p>
        </w:tc>
        <w:tc>
          <w:tcPr>
            <w:tcW w:w="4298" w:type="pct"/>
          </w:tcPr>
          <w:p w:rsidR="00473756" w:rsidRDefault="003E4CC7" w:rsidP="00491F14">
            <w:pPr>
              <w:rPr>
                <w:szCs w:val="21"/>
              </w:rPr>
            </w:pPr>
            <w:r>
              <w:rPr>
                <w:rFonts w:hint="eastAsia"/>
                <w:szCs w:val="21"/>
              </w:rPr>
              <w:t>文件的引用</w:t>
            </w:r>
          </w:p>
        </w:tc>
      </w:tr>
      <w:tr w:rsidR="00473756" w:rsidTr="00AE0239">
        <w:tc>
          <w:tcPr>
            <w:tcW w:w="702" w:type="pct"/>
          </w:tcPr>
          <w:p w:rsidR="00473756" w:rsidRDefault="00473756" w:rsidP="00491F14">
            <w:pPr>
              <w:rPr>
                <w:szCs w:val="21"/>
              </w:rPr>
            </w:pPr>
            <w:r>
              <w:rPr>
                <w:rFonts w:hint="eastAsia"/>
                <w:szCs w:val="21"/>
              </w:rPr>
              <w:t>返回类型</w:t>
            </w:r>
          </w:p>
        </w:tc>
        <w:tc>
          <w:tcPr>
            <w:tcW w:w="4298" w:type="pct"/>
          </w:tcPr>
          <w:p w:rsidR="00473756" w:rsidRDefault="00F854EF" w:rsidP="00491F14">
            <w:pPr>
              <w:rPr>
                <w:szCs w:val="21"/>
              </w:rPr>
            </w:pPr>
            <w:r>
              <w:rPr>
                <w:rFonts w:hint="eastAsia"/>
                <w:szCs w:val="21"/>
              </w:rPr>
              <w:t>无</w:t>
            </w:r>
          </w:p>
        </w:tc>
      </w:tr>
      <w:tr w:rsidR="004F799C" w:rsidTr="00AE0239">
        <w:tc>
          <w:tcPr>
            <w:tcW w:w="702" w:type="pct"/>
          </w:tcPr>
          <w:p w:rsidR="004F799C" w:rsidRDefault="004F799C" w:rsidP="00491F14">
            <w:pPr>
              <w:rPr>
                <w:szCs w:val="21"/>
              </w:rPr>
            </w:pPr>
            <w:r>
              <w:rPr>
                <w:rFonts w:hint="eastAsia"/>
                <w:szCs w:val="21"/>
              </w:rPr>
              <w:t>抛出异常</w:t>
            </w:r>
          </w:p>
        </w:tc>
        <w:tc>
          <w:tcPr>
            <w:tcW w:w="4298" w:type="pct"/>
          </w:tcPr>
          <w:p w:rsidR="004F799C" w:rsidRDefault="004F799C" w:rsidP="00491F14">
            <w:pPr>
              <w:rPr>
                <w:szCs w:val="21"/>
              </w:rPr>
            </w:pPr>
            <w:proofErr w:type="spellStart"/>
            <w:r>
              <w:rPr>
                <w:rFonts w:ascii="Courier New" w:hAnsi="Courier New" w:cs="Courier New"/>
                <w:szCs w:val="21"/>
              </w:rPr>
              <w:t>ReadException</w:t>
            </w:r>
            <w:proofErr w:type="spellEnd"/>
          </w:p>
        </w:tc>
      </w:tr>
    </w:tbl>
    <w:p w:rsidR="00B36303" w:rsidRPr="00CB6AEF" w:rsidRDefault="00ED60FA" w:rsidP="00473756">
      <w:pPr>
        <w:rPr>
          <w:rStyle w:val="ac"/>
        </w:rPr>
      </w:pPr>
      <w:r w:rsidRPr="00CB6AEF">
        <w:rPr>
          <w:rStyle w:val="ac"/>
          <w:rFonts w:hint="eastAsia"/>
        </w:rPr>
        <w:t>5</w:t>
      </w:r>
      <w:r w:rsidRPr="00CB6AEF">
        <w:rPr>
          <w:rStyle w:val="ac"/>
          <w:rFonts w:hint="eastAsia"/>
        </w:rPr>
        <w:t>）</w:t>
      </w:r>
      <w:proofErr w:type="spellStart"/>
      <w:r w:rsidRPr="00CB6AEF">
        <w:rPr>
          <w:rStyle w:val="ac"/>
          <w:rFonts w:hint="eastAsia"/>
        </w:rPr>
        <w:t>sendData</w:t>
      </w:r>
      <w:proofErr w:type="spellEnd"/>
      <w:r w:rsidRPr="00CB6AEF">
        <w:rPr>
          <w:rStyle w:val="ac"/>
          <w:rFonts w:hint="eastAsia"/>
        </w:rPr>
        <w:t>方法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8"/>
        <w:gridCol w:w="7704"/>
      </w:tblGrid>
      <w:tr w:rsidR="00ED60FA" w:rsidTr="00AE0239">
        <w:tc>
          <w:tcPr>
            <w:tcW w:w="702" w:type="pct"/>
          </w:tcPr>
          <w:p w:rsidR="00ED60FA" w:rsidRDefault="00ED60FA" w:rsidP="0033712D">
            <w:pPr>
              <w:rPr>
                <w:szCs w:val="21"/>
              </w:rPr>
            </w:pPr>
            <w:r>
              <w:rPr>
                <w:rFonts w:hint="eastAsia"/>
                <w:szCs w:val="21"/>
              </w:rPr>
              <w:t>方法原型</w:t>
            </w:r>
          </w:p>
        </w:tc>
        <w:tc>
          <w:tcPr>
            <w:tcW w:w="4298" w:type="pct"/>
          </w:tcPr>
          <w:p w:rsidR="00ED60FA" w:rsidRDefault="000D40E9" w:rsidP="0033712D">
            <w:pPr>
              <w:rPr>
                <w:rFonts w:ascii="Courier New" w:hAnsi="Courier New" w:cs="Courier New"/>
                <w:szCs w:val="21"/>
              </w:rPr>
            </w:pPr>
            <w:proofErr w:type="spellStart"/>
            <w:proofErr w:type="gramStart"/>
            <w:r>
              <w:rPr>
                <w:rFonts w:ascii="Courier New" w:hAnsi="Courier New" w:cs="Courier New"/>
                <w:szCs w:val="21"/>
              </w:rPr>
              <w:t>P</w:t>
            </w:r>
            <w:r>
              <w:rPr>
                <w:rFonts w:ascii="Courier New" w:hAnsi="Courier New" w:cs="Courier New" w:hint="eastAsia"/>
                <w:szCs w:val="21"/>
              </w:rPr>
              <w:t>rivate</w:t>
            </w:r>
            <w:r>
              <w:rPr>
                <w:rFonts w:ascii="Courier New" w:hAnsi="Courier New" w:cs="Courier New"/>
                <w:szCs w:val="21"/>
              </w:rPr>
              <w:t>:voi</w:t>
            </w:r>
            <w:r w:rsidR="004F799C">
              <w:rPr>
                <w:rFonts w:ascii="Courier New" w:hAnsi="Courier New" w:cs="Courier New"/>
                <w:szCs w:val="21"/>
              </w:rPr>
              <w:t>d</w:t>
            </w:r>
            <w:proofErr w:type="spellEnd"/>
            <w:proofErr w:type="gramEnd"/>
            <w:r w:rsidR="004F799C">
              <w:rPr>
                <w:rFonts w:ascii="Courier New" w:hAnsi="Courier New" w:cs="Courier New"/>
                <w:szCs w:val="21"/>
              </w:rPr>
              <w:t xml:space="preserve"> </w:t>
            </w:r>
            <w:proofErr w:type="spellStart"/>
            <w:r w:rsidR="004F799C">
              <w:rPr>
                <w:rFonts w:ascii="Courier New" w:hAnsi="Courier New" w:cs="Courier New"/>
                <w:szCs w:val="21"/>
              </w:rPr>
              <w:t>sendData</w:t>
            </w:r>
            <w:proofErr w:type="spellEnd"/>
            <w:r w:rsidR="004F799C">
              <w:rPr>
                <w:rFonts w:ascii="Courier New" w:hAnsi="Courier New" w:cs="Courier New"/>
                <w:szCs w:val="21"/>
              </w:rPr>
              <w:t>(list&lt;</w:t>
            </w:r>
            <w:proofErr w:type="spellStart"/>
            <w:r w:rsidR="004F799C">
              <w:rPr>
                <w:rFonts w:ascii="Courier New" w:hAnsi="Courier New" w:cs="Courier New"/>
                <w:szCs w:val="21"/>
              </w:rPr>
              <w:t>MLogRec</w:t>
            </w:r>
            <w:proofErr w:type="spellEnd"/>
            <w:r w:rsidR="004F799C">
              <w:rPr>
                <w:rFonts w:ascii="Courier New" w:hAnsi="Courier New" w:cs="Courier New"/>
                <w:szCs w:val="21"/>
              </w:rPr>
              <w:t>&gt;&amp; logs)</w:t>
            </w:r>
          </w:p>
          <w:p w:rsidR="000D40E9" w:rsidRDefault="000D40E9" w:rsidP="0033712D">
            <w:pPr>
              <w:rPr>
                <w:rFonts w:ascii="Courier New" w:hAnsi="Courier New" w:cs="Courier New"/>
                <w:szCs w:val="21"/>
              </w:rPr>
            </w:pPr>
            <w:r>
              <w:rPr>
                <w:rFonts w:ascii="Courier New" w:hAnsi="Courier New" w:cs="Courier New"/>
                <w:szCs w:val="21"/>
              </w:rPr>
              <w:t>Throw(</w:t>
            </w:r>
            <w:proofErr w:type="spellStart"/>
            <w:r>
              <w:rPr>
                <w:rFonts w:ascii="Courier New" w:hAnsi="Courier New" w:cs="Courier New"/>
                <w:szCs w:val="21"/>
              </w:rPr>
              <w:t>SendException</w:t>
            </w:r>
            <w:proofErr w:type="spellEnd"/>
            <w:r>
              <w:rPr>
                <w:rFonts w:ascii="Courier New" w:hAnsi="Courier New" w:cs="Courier New"/>
                <w:szCs w:val="21"/>
              </w:rPr>
              <w:t>);</w:t>
            </w:r>
          </w:p>
        </w:tc>
      </w:tr>
      <w:tr w:rsidR="00ED60FA" w:rsidTr="00AE0239">
        <w:tc>
          <w:tcPr>
            <w:tcW w:w="702" w:type="pct"/>
          </w:tcPr>
          <w:p w:rsidR="00ED60FA" w:rsidRDefault="00ED60FA" w:rsidP="0033712D">
            <w:pPr>
              <w:rPr>
                <w:szCs w:val="21"/>
              </w:rPr>
            </w:pPr>
            <w:r>
              <w:rPr>
                <w:rFonts w:hint="eastAsia"/>
                <w:szCs w:val="21"/>
              </w:rPr>
              <w:t>方法功能</w:t>
            </w:r>
          </w:p>
        </w:tc>
        <w:tc>
          <w:tcPr>
            <w:tcW w:w="4298" w:type="pct"/>
          </w:tcPr>
          <w:p w:rsidR="00ED60FA" w:rsidRDefault="000D40E9" w:rsidP="0033712D">
            <w:pPr>
              <w:rPr>
                <w:szCs w:val="21"/>
              </w:rPr>
            </w:pPr>
            <w:r>
              <w:rPr>
                <w:rFonts w:hint="eastAsia"/>
                <w:szCs w:val="21"/>
              </w:rPr>
              <w:t>通过网络</w:t>
            </w:r>
            <w:r>
              <w:rPr>
                <w:szCs w:val="21"/>
              </w:rPr>
              <w:t>将容器中的数据</w:t>
            </w:r>
            <w:r>
              <w:rPr>
                <w:rFonts w:hint="eastAsia"/>
                <w:szCs w:val="21"/>
              </w:rPr>
              <w:t>发送给服务器</w:t>
            </w:r>
          </w:p>
        </w:tc>
      </w:tr>
      <w:tr w:rsidR="00ED60FA" w:rsidTr="00AE0239">
        <w:tc>
          <w:tcPr>
            <w:tcW w:w="702" w:type="pct"/>
          </w:tcPr>
          <w:p w:rsidR="00ED60FA" w:rsidRDefault="00ED60FA" w:rsidP="0033712D">
            <w:pPr>
              <w:rPr>
                <w:szCs w:val="21"/>
              </w:rPr>
            </w:pPr>
            <w:r>
              <w:rPr>
                <w:rFonts w:hint="eastAsia"/>
                <w:szCs w:val="21"/>
              </w:rPr>
              <w:t>参数说明</w:t>
            </w:r>
          </w:p>
        </w:tc>
        <w:tc>
          <w:tcPr>
            <w:tcW w:w="4298" w:type="pct"/>
          </w:tcPr>
          <w:p w:rsidR="00ED60FA" w:rsidRDefault="000D40E9" w:rsidP="0033712D">
            <w:pPr>
              <w:rPr>
                <w:szCs w:val="21"/>
              </w:rPr>
            </w:pPr>
            <w:r>
              <w:rPr>
                <w:rFonts w:hint="eastAsia"/>
                <w:szCs w:val="21"/>
              </w:rPr>
              <w:t>存放</w:t>
            </w:r>
            <w:r>
              <w:rPr>
                <w:szCs w:val="21"/>
              </w:rPr>
              <w:t>匹配好的日志记录集</w:t>
            </w:r>
          </w:p>
        </w:tc>
      </w:tr>
      <w:tr w:rsidR="00ED60FA" w:rsidTr="00AE0239">
        <w:tc>
          <w:tcPr>
            <w:tcW w:w="702" w:type="pct"/>
          </w:tcPr>
          <w:p w:rsidR="00ED60FA" w:rsidRDefault="00ED60FA" w:rsidP="0033712D">
            <w:pPr>
              <w:rPr>
                <w:szCs w:val="21"/>
              </w:rPr>
            </w:pPr>
            <w:r>
              <w:rPr>
                <w:rFonts w:hint="eastAsia"/>
                <w:szCs w:val="21"/>
              </w:rPr>
              <w:t>返回类型</w:t>
            </w:r>
          </w:p>
        </w:tc>
        <w:tc>
          <w:tcPr>
            <w:tcW w:w="4298" w:type="pct"/>
          </w:tcPr>
          <w:p w:rsidR="00ED60FA" w:rsidRDefault="000D40E9" w:rsidP="0033712D">
            <w:pPr>
              <w:rPr>
                <w:szCs w:val="21"/>
              </w:rPr>
            </w:pPr>
            <w:r>
              <w:rPr>
                <w:rFonts w:hint="eastAsia"/>
                <w:szCs w:val="21"/>
              </w:rPr>
              <w:t>无</w:t>
            </w:r>
          </w:p>
        </w:tc>
      </w:tr>
      <w:tr w:rsidR="00926206" w:rsidTr="00AE0239">
        <w:tc>
          <w:tcPr>
            <w:tcW w:w="702" w:type="pct"/>
          </w:tcPr>
          <w:p w:rsidR="00926206" w:rsidRDefault="00926206" w:rsidP="0033712D">
            <w:pPr>
              <w:rPr>
                <w:szCs w:val="21"/>
              </w:rPr>
            </w:pPr>
            <w:r>
              <w:rPr>
                <w:rFonts w:hint="eastAsia"/>
                <w:szCs w:val="21"/>
              </w:rPr>
              <w:t>抛出异常</w:t>
            </w:r>
          </w:p>
        </w:tc>
        <w:tc>
          <w:tcPr>
            <w:tcW w:w="4298" w:type="pct"/>
          </w:tcPr>
          <w:p w:rsidR="00926206" w:rsidRDefault="004F799C" w:rsidP="0033712D">
            <w:pPr>
              <w:rPr>
                <w:szCs w:val="21"/>
              </w:rPr>
            </w:pPr>
            <w:proofErr w:type="spellStart"/>
            <w:r>
              <w:rPr>
                <w:rFonts w:ascii="Courier New" w:hAnsi="Courier New" w:cs="Courier New"/>
                <w:szCs w:val="21"/>
              </w:rPr>
              <w:t>SendException</w:t>
            </w:r>
            <w:proofErr w:type="spellEnd"/>
          </w:p>
        </w:tc>
      </w:tr>
    </w:tbl>
    <w:p w:rsidR="00B36303" w:rsidRPr="00CB6AEF" w:rsidRDefault="00ED60FA">
      <w:pPr>
        <w:rPr>
          <w:rStyle w:val="ac"/>
        </w:rPr>
      </w:pPr>
      <w:r w:rsidRPr="00CB6AEF">
        <w:rPr>
          <w:rStyle w:val="ac"/>
          <w:rFonts w:hint="eastAsia"/>
        </w:rPr>
        <w:t>6</w:t>
      </w:r>
      <w:r w:rsidR="00B36303" w:rsidRPr="00CB6AEF">
        <w:rPr>
          <w:rStyle w:val="ac"/>
          <w:rFonts w:hint="eastAsia"/>
        </w:rPr>
        <w:t>）</w:t>
      </w:r>
      <w:proofErr w:type="spellStart"/>
      <w:r w:rsidR="00B36303" w:rsidRPr="00CB6AEF">
        <w:rPr>
          <w:rStyle w:val="ac"/>
          <w:rFonts w:hint="eastAsia"/>
        </w:rPr>
        <w:t>save</w:t>
      </w:r>
      <w:r w:rsidR="00473756" w:rsidRPr="00CB6AEF">
        <w:rPr>
          <w:rStyle w:val="ac"/>
          <w:rFonts w:hint="eastAsia"/>
        </w:rPr>
        <w:t>FailFile</w:t>
      </w:r>
      <w:proofErr w:type="spellEnd"/>
      <w:r w:rsidR="00B36303" w:rsidRPr="00CB6AEF">
        <w:rPr>
          <w:rStyle w:val="ac"/>
          <w:rFonts w:hint="eastAsia"/>
        </w:rPr>
        <w:t>方法：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8"/>
        <w:gridCol w:w="7704"/>
      </w:tblGrid>
      <w:tr w:rsidR="00B36303" w:rsidTr="00AE0239">
        <w:tc>
          <w:tcPr>
            <w:tcW w:w="702" w:type="pct"/>
          </w:tcPr>
          <w:p w:rsidR="00B36303" w:rsidRDefault="00B36303">
            <w:pPr>
              <w:rPr>
                <w:szCs w:val="21"/>
              </w:rPr>
            </w:pPr>
            <w:r>
              <w:rPr>
                <w:rFonts w:hint="eastAsia"/>
                <w:szCs w:val="21"/>
              </w:rPr>
              <w:t>方法原型</w:t>
            </w:r>
          </w:p>
        </w:tc>
        <w:tc>
          <w:tcPr>
            <w:tcW w:w="4298" w:type="pct"/>
          </w:tcPr>
          <w:p w:rsidR="00B36303" w:rsidRDefault="00926206">
            <w:pPr>
              <w:rPr>
                <w:rFonts w:ascii="Courier New" w:hAnsi="Courier New" w:cs="Courier New"/>
                <w:szCs w:val="21"/>
              </w:rPr>
            </w:pPr>
            <w:proofErr w:type="spellStart"/>
            <w:proofErr w:type="gramStart"/>
            <w:r>
              <w:rPr>
                <w:rFonts w:ascii="Courier New" w:hAnsi="Courier New" w:cs="Courier New" w:hint="eastAsia"/>
                <w:szCs w:val="21"/>
              </w:rPr>
              <w:t>Private</w:t>
            </w:r>
            <w:r>
              <w:rPr>
                <w:rFonts w:ascii="Courier New" w:hAnsi="Courier New" w:cs="Courier New"/>
                <w:szCs w:val="21"/>
              </w:rPr>
              <w:t>:void</w:t>
            </w:r>
            <w:proofErr w:type="spellEnd"/>
            <w:proofErr w:type="gramEnd"/>
            <w:r>
              <w:rPr>
                <w:rFonts w:ascii="Courier New" w:hAnsi="Courier New" w:cs="Courier New"/>
                <w:szCs w:val="21"/>
              </w:rPr>
              <w:t xml:space="preserve"> </w:t>
            </w:r>
            <w:proofErr w:type="spellStart"/>
            <w:r>
              <w:rPr>
                <w:rFonts w:ascii="Courier New" w:hAnsi="Courier New" w:cs="Courier New"/>
                <w:szCs w:val="21"/>
              </w:rPr>
              <w:t>s</w:t>
            </w:r>
            <w:r w:rsidR="004F799C">
              <w:rPr>
                <w:rFonts w:ascii="Courier New" w:hAnsi="Courier New" w:cs="Courier New"/>
                <w:szCs w:val="21"/>
              </w:rPr>
              <w:t>aveFailFile</w:t>
            </w:r>
            <w:proofErr w:type="spellEnd"/>
            <w:r w:rsidR="004F799C">
              <w:rPr>
                <w:rFonts w:ascii="Courier New" w:hAnsi="Courier New" w:cs="Courier New"/>
                <w:szCs w:val="21"/>
              </w:rPr>
              <w:t>(list&lt;</w:t>
            </w:r>
            <w:proofErr w:type="spellStart"/>
            <w:r w:rsidR="004F799C">
              <w:rPr>
                <w:rFonts w:ascii="Courier New" w:hAnsi="Courier New" w:cs="Courier New"/>
                <w:szCs w:val="21"/>
              </w:rPr>
              <w:t>MLogRec</w:t>
            </w:r>
            <w:proofErr w:type="spellEnd"/>
            <w:r w:rsidR="004F799C">
              <w:rPr>
                <w:rFonts w:ascii="Courier New" w:hAnsi="Courier New" w:cs="Courier New"/>
                <w:szCs w:val="21"/>
              </w:rPr>
              <w:t>&gt;&amp;logs)</w:t>
            </w:r>
          </w:p>
          <w:p w:rsidR="00926206" w:rsidRDefault="00926206">
            <w:pPr>
              <w:rPr>
                <w:rFonts w:ascii="Courier New" w:hAnsi="Courier New" w:cs="Courier New"/>
                <w:szCs w:val="21"/>
              </w:rPr>
            </w:pPr>
            <w:r>
              <w:rPr>
                <w:rFonts w:ascii="Courier New" w:hAnsi="Courier New" w:cs="Courier New"/>
                <w:szCs w:val="21"/>
              </w:rPr>
              <w:t>Throw(</w:t>
            </w:r>
            <w:proofErr w:type="spellStart"/>
            <w:r>
              <w:rPr>
                <w:rFonts w:ascii="Courier New" w:hAnsi="Courier New" w:cs="Courier New"/>
                <w:szCs w:val="21"/>
              </w:rPr>
              <w:t>SavaException</w:t>
            </w:r>
            <w:proofErr w:type="spellEnd"/>
            <w:r>
              <w:rPr>
                <w:rFonts w:ascii="Courier New" w:hAnsi="Courier New" w:cs="Courier New"/>
                <w:szCs w:val="21"/>
              </w:rPr>
              <w:t>);</w:t>
            </w:r>
          </w:p>
        </w:tc>
      </w:tr>
      <w:tr w:rsidR="00B36303" w:rsidTr="00AE0239">
        <w:tc>
          <w:tcPr>
            <w:tcW w:w="702" w:type="pct"/>
          </w:tcPr>
          <w:p w:rsidR="00B36303" w:rsidRDefault="00B36303">
            <w:pPr>
              <w:rPr>
                <w:szCs w:val="21"/>
              </w:rPr>
            </w:pPr>
            <w:r>
              <w:rPr>
                <w:rFonts w:hint="eastAsia"/>
                <w:szCs w:val="21"/>
              </w:rPr>
              <w:t>方法功能</w:t>
            </w:r>
          </w:p>
        </w:tc>
        <w:tc>
          <w:tcPr>
            <w:tcW w:w="4298" w:type="pct"/>
          </w:tcPr>
          <w:p w:rsidR="00B36303" w:rsidRDefault="00926206">
            <w:pPr>
              <w:rPr>
                <w:szCs w:val="21"/>
              </w:rPr>
            </w:pPr>
            <w:r>
              <w:rPr>
                <w:rFonts w:hint="eastAsia"/>
                <w:szCs w:val="21"/>
              </w:rPr>
              <w:t>保存发送失败的</w:t>
            </w:r>
            <w:r>
              <w:rPr>
                <w:szCs w:val="21"/>
              </w:rPr>
              <w:t>日志记录</w:t>
            </w:r>
          </w:p>
        </w:tc>
      </w:tr>
      <w:tr w:rsidR="00B36303" w:rsidTr="00AE0239">
        <w:tc>
          <w:tcPr>
            <w:tcW w:w="702" w:type="pct"/>
          </w:tcPr>
          <w:p w:rsidR="00B36303" w:rsidRDefault="00B36303">
            <w:pPr>
              <w:rPr>
                <w:szCs w:val="21"/>
              </w:rPr>
            </w:pPr>
            <w:r>
              <w:rPr>
                <w:rFonts w:hint="eastAsia"/>
                <w:szCs w:val="21"/>
              </w:rPr>
              <w:lastRenderedPageBreak/>
              <w:t>参数说明</w:t>
            </w:r>
          </w:p>
        </w:tc>
        <w:tc>
          <w:tcPr>
            <w:tcW w:w="4298" w:type="pct"/>
          </w:tcPr>
          <w:p w:rsidR="00B36303" w:rsidRDefault="00926206">
            <w:pPr>
              <w:rPr>
                <w:szCs w:val="21"/>
              </w:rPr>
            </w:pPr>
            <w:r>
              <w:rPr>
                <w:rFonts w:hint="eastAsia"/>
                <w:szCs w:val="21"/>
              </w:rPr>
              <w:t>未发送出去的</w:t>
            </w:r>
            <w:r>
              <w:rPr>
                <w:szCs w:val="21"/>
              </w:rPr>
              <w:t>日志记录集</w:t>
            </w:r>
          </w:p>
        </w:tc>
      </w:tr>
      <w:tr w:rsidR="00B36303" w:rsidTr="00AE0239">
        <w:tc>
          <w:tcPr>
            <w:tcW w:w="702" w:type="pct"/>
          </w:tcPr>
          <w:p w:rsidR="00B36303" w:rsidRDefault="00B36303">
            <w:pPr>
              <w:rPr>
                <w:szCs w:val="21"/>
              </w:rPr>
            </w:pPr>
            <w:r>
              <w:rPr>
                <w:rFonts w:hint="eastAsia"/>
                <w:szCs w:val="21"/>
              </w:rPr>
              <w:t>返回类型</w:t>
            </w:r>
          </w:p>
        </w:tc>
        <w:tc>
          <w:tcPr>
            <w:tcW w:w="4298" w:type="pct"/>
          </w:tcPr>
          <w:p w:rsidR="00B36303" w:rsidRDefault="00926206">
            <w:pPr>
              <w:rPr>
                <w:szCs w:val="21"/>
              </w:rPr>
            </w:pPr>
            <w:r>
              <w:rPr>
                <w:rFonts w:hint="eastAsia"/>
                <w:szCs w:val="21"/>
              </w:rPr>
              <w:t>无</w:t>
            </w:r>
          </w:p>
        </w:tc>
      </w:tr>
      <w:tr w:rsidR="00B36303" w:rsidTr="00AE0239">
        <w:tc>
          <w:tcPr>
            <w:tcW w:w="702" w:type="pct"/>
          </w:tcPr>
          <w:p w:rsidR="00B36303" w:rsidRDefault="00B36303">
            <w:pPr>
              <w:rPr>
                <w:szCs w:val="21"/>
              </w:rPr>
            </w:pPr>
            <w:r>
              <w:rPr>
                <w:rFonts w:hint="eastAsia"/>
                <w:szCs w:val="21"/>
              </w:rPr>
              <w:t>抛出异常</w:t>
            </w:r>
          </w:p>
        </w:tc>
        <w:tc>
          <w:tcPr>
            <w:tcW w:w="4298" w:type="pct"/>
          </w:tcPr>
          <w:p w:rsidR="00B36303" w:rsidRDefault="004F799C">
            <w:pPr>
              <w:rPr>
                <w:szCs w:val="21"/>
              </w:rPr>
            </w:pPr>
            <w:proofErr w:type="spellStart"/>
            <w:r>
              <w:rPr>
                <w:rFonts w:ascii="Courier New" w:hAnsi="Courier New" w:cs="Courier New"/>
                <w:szCs w:val="21"/>
              </w:rPr>
              <w:t>SavaException</w:t>
            </w:r>
            <w:proofErr w:type="spellEnd"/>
          </w:p>
        </w:tc>
      </w:tr>
    </w:tbl>
    <w:p w:rsidR="004A534D" w:rsidRDefault="00850747" w:rsidP="00850747">
      <w:pPr>
        <w:pStyle w:val="1"/>
      </w:pPr>
      <w:bookmarkStart w:id="58" w:name="_Toc487015870"/>
      <w:bookmarkStart w:id="59" w:name="_Toc487104059"/>
      <w:r>
        <w:t>5.10</w:t>
      </w:r>
      <w:r w:rsidR="003D5575">
        <w:t xml:space="preserve"> </w:t>
      </w:r>
      <w:proofErr w:type="spellStart"/>
      <w:r w:rsidR="00ED60FA">
        <w:rPr>
          <w:rFonts w:hint="eastAsia"/>
        </w:rPr>
        <w:t>ConsoleSender</w:t>
      </w:r>
      <w:proofErr w:type="spellEnd"/>
      <w:r w:rsidR="002E0704">
        <w:rPr>
          <w:rFonts w:hint="eastAsia"/>
        </w:rPr>
        <w:t>类</w:t>
      </w:r>
      <w:bookmarkEnd w:id="58"/>
      <w:bookmarkEnd w:id="59"/>
    </w:p>
    <w:p w:rsidR="004A534D" w:rsidRDefault="00850747" w:rsidP="00850747">
      <w:pPr>
        <w:pStyle w:val="3"/>
      </w:pPr>
      <w:bookmarkStart w:id="60" w:name="_Toc487015871"/>
      <w:bookmarkStart w:id="61" w:name="_Toc487104060"/>
      <w:r>
        <w:t>5.10.1</w:t>
      </w:r>
      <w:r w:rsidR="003D5575">
        <w:t xml:space="preserve"> </w:t>
      </w:r>
      <w:proofErr w:type="spellStart"/>
      <w:r w:rsidR="004A534D" w:rsidRPr="004A534D">
        <w:rPr>
          <w:rFonts w:hint="eastAsia"/>
        </w:rPr>
        <w:t>ConsoleSender</w:t>
      </w:r>
      <w:proofErr w:type="spellEnd"/>
      <w:r w:rsidR="004A534D" w:rsidRPr="004A534D">
        <w:rPr>
          <w:rFonts w:hint="eastAsia"/>
        </w:rPr>
        <w:t>类</w:t>
      </w:r>
      <w:r w:rsidR="004A534D">
        <w:rPr>
          <w:rFonts w:hint="eastAsia"/>
        </w:rPr>
        <w:t>图</w:t>
      </w:r>
      <w:bookmarkEnd w:id="60"/>
      <w:bookmarkEnd w:id="61"/>
    </w:p>
    <w:p w:rsidR="004A534D" w:rsidRDefault="008B59FE" w:rsidP="004A534D">
      <w:pPr>
        <w:pStyle w:val="a1"/>
        <w:numPr>
          <w:ilvl w:val="0"/>
          <w:numId w:val="0"/>
        </w:numPr>
        <w:ind w:left="709"/>
      </w:pPr>
      <w:r>
        <w:rPr>
          <w:noProof/>
        </w:rPr>
        <w:drawing>
          <wp:inline distT="0" distB="0" distL="0" distR="0">
            <wp:extent cx="2809875" cy="6572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9875" cy="657225"/>
                    </a:xfrm>
                    <a:prstGeom prst="rect">
                      <a:avLst/>
                    </a:prstGeom>
                    <a:noFill/>
                    <a:ln>
                      <a:noFill/>
                    </a:ln>
                  </pic:spPr>
                </pic:pic>
              </a:graphicData>
            </a:graphic>
          </wp:inline>
        </w:drawing>
      </w:r>
    </w:p>
    <w:p w:rsidR="00FE2C72" w:rsidRDefault="00850747" w:rsidP="00850747">
      <w:pPr>
        <w:pStyle w:val="3"/>
      </w:pPr>
      <w:bookmarkStart w:id="62" w:name="_Hlk487012489"/>
      <w:bookmarkStart w:id="63" w:name="_Toc487015872"/>
      <w:bookmarkStart w:id="64" w:name="_Toc487104061"/>
      <w:r>
        <w:t>5.10.2</w:t>
      </w:r>
      <w:r w:rsidR="003D5575">
        <w:t xml:space="preserve"> </w:t>
      </w:r>
      <w:proofErr w:type="spellStart"/>
      <w:r w:rsidR="002E0704">
        <w:rPr>
          <w:rFonts w:hint="eastAsia"/>
        </w:rPr>
        <w:t>ConsoleSender</w:t>
      </w:r>
      <w:proofErr w:type="spellEnd"/>
      <w:r w:rsidR="002E0704">
        <w:rPr>
          <w:rFonts w:hint="eastAsia"/>
        </w:rPr>
        <w:t>类</w:t>
      </w:r>
      <w:bookmarkEnd w:id="62"/>
      <w:r w:rsidR="002E0704">
        <w:rPr>
          <w:rFonts w:hint="eastAsia"/>
        </w:rPr>
        <w:t>方法说明</w:t>
      </w:r>
      <w:bookmarkEnd w:id="63"/>
      <w:bookmarkEnd w:id="64"/>
    </w:p>
    <w:p w:rsidR="00ED60FA" w:rsidRPr="00CB6AEF" w:rsidRDefault="00537703" w:rsidP="00DC3B8E">
      <w:pPr>
        <w:ind w:left="105"/>
        <w:rPr>
          <w:rStyle w:val="ac"/>
        </w:rPr>
      </w:pPr>
      <w:r w:rsidRPr="00CB6AEF">
        <w:rPr>
          <w:rStyle w:val="ac"/>
          <w:rFonts w:hint="eastAsia"/>
        </w:rPr>
        <w:t>1</w:t>
      </w:r>
      <w:r w:rsidR="00ED60FA" w:rsidRPr="00CB6AEF">
        <w:rPr>
          <w:rStyle w:val="ac"/>
          <w:rFonts w:hint="eastAsia"/>
        </w:rPr>
        <w:t>)</w:t>
      </w:r>
      <w:proofErr w:type="spellStart"/>
      <w:r w:rsidR="00DC3B8E" w:rsidRPr="00CB6AEF">
        <w:rPr>
          <w:rStyle w:val="ac"/>
          <w:rFonts w:hint="eastAsia"/>
        </w:rPr>
        <w:t>sendLog</w:t>
      </w:r>
      <w:proofErr w:type="spellEnd"/>
      <w:r w:rsidR="00DC3B8E" w:rsidRPr="00CB6AEF">
        <w:rPr>
          <w:rStyle w:val="ac"/>
          <w:rFonts w:hint="eastAsia"/>
        </w:rPr>
        <w:t>方法说明</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8"/>
        <w:gridCol w:w="7704"/>
      </w:tblGrid>
      <w:tr w:rsidR="003E4CC7" w:rsidTr="00AE0239">
        <w:tc>
          <w:tcPr>
            <w:tcW w:w="702" w:type="pct"/>
          </w:tcPr>
          <w:p w:rsidR="003E4CC7" w:rsidRDefault="003E4CC7" w:rsidP="003E4CC7">
            <w:pPr>
              <w:rPr>
                <w:szCs w:val="21"/>
              </w:rPr>
            </w:pPr>
            <w:r>
              <w:rPr>
                <w:rFonts w:hint="eastAsia"/>
                <w:szCs w:val="21"/>
              </w:rPr>
              <w:t>方法原型</w:t>
            </w:r>
          </w:p>
        </w:tc>
        <w:tc>
          <w:tcPr>
            <w:tcW w:w="4298" w:type="pct"/>
          </w:tcPr>
          <w:p w:rsidR="004F799C" w:rsidRDefault="003E4CC7" w:rsidP="003E4CC7">
            <w:pPr>
              <w:rPr>
                <w:rFonts w:ascii="Courier New" w:hAnsi="Courier New" w:cs="Courier New"/>
                <w:szCs w:val="21"/>
              </w:rPr>
            </w:pPr>
            <w:r>
              <w:rPr>
                <w:rFonts w:ascii="Courier New" w:hAnsi="Courier New" w:cs="Courier New"/>
                <w:szCs w:val="21"/>
              </w:rPr>
              <w:t>P</w:t>
            </w:r>
            <w:r>
              <w:rPr>
                <w:rFonts w:ascii="Courier New" w:hAnsi="Courier New" w:cs="Courier New" w:hint="eastAsia"/>
                <w:szCs w:val="21"/>
              </w:rPr>
              <w:t xml:space="preserve">ublic void </w:t>
            </w:r>
            <w:proofErr w:type="spellStart"/>
            <w:r>
              <w:rPr>
                <w:rFonts w:ascii="Courier New" w:hAnsi="Courier New" w:cs="Courier New" w:hint="eastAsia"/>
                <w:szCs w:val="21"/>
              </w:rPr>
              <w:t>sendLog</w:t>
            </w:r>
            <w:proofErr w:type="spellEnd"/>
            <w:r>
              <w:rPr>
                <w:rFonts w:ascii="Courier New" w:hAnsi="Courier New" w:cs="Courier New" w:hint="eastAsia"/>
                <w:szCs w:val="21"/>
              </w:rPr>
              <w:t>(list&lt;</w:t>
            </w:r>
            <w:proofErr w:type="spellStart"/>
            <w:r>
              <w:rPr>
                <w:rFonts w:ascii="Courier New" w:hAnsi="Courier New" w:cs="Courier New" w:hint="eastAsia"/>
                <w:szCs w:val="21"/>
              </w:rPr>
              <w:t>Mlogrec</w:t>
            </w:r>
            <w:proofErr w:type="spellEnd"/>
            <w:r>
              <w:rPr>
                <w:rFonts w:ascii="Courier New" w:hAnsi="Courier New" w:cs="Courier New" w:hint="eastAsia"/>
                <w:szCs w:val="21"/>
              </w:rPr>
              <w:t>&gt;&amp; logs)</w:t>
            </w:r>
          </w:p>
          <w:p w:rsidR="003E4CC7" w:rsidRDefault="003E4CC7" w:rsidP="003E4CC7">
            <w:pPr>
              <w:rPr>
                <w:rFonts w:ascii="Courier New" w:hAnsi="Courier New" w:cs="Courier New"/>
                <w:szCs w:val="21"/>
              </w:rPr>
            </w:pPr>
            <w:proofErr w:type="gramStart"/>
            <w:r>
              <w:rPr>
                <w:rFonts w:ascii="Courier New" w:hAnsi="Courier New" w:cs="Courier New" w:hint="eastAsia"/>
                <w:szCs w:val="21"/>
              </w:rPr>
              <w:t>throw(</w:t>
            </w:r>
            <w:proofErr w:type="gramEnd"/>
            <w:r>
              <w:rPr>
                <w:rFonts w:ascii="Courier New" w:hAnsi="Courier New" w:cs="Courier New" w:hint="eastAsia"/>
                <w:szCs w:val="21"/>
              </w:rPr>
              <w:t>)</w:t>
            </w:r>
          </w:p>
        </w:tc>
      </w:tr>
      <w:tr w:rsidR="003E4CC7" w:rsidTr="00AE0239">
        <w:tc>
          <w:tcPr>
            <w:tcW w:w="702" w:type="pct"/>
          </w:tcPr>
          <w:p w:rsidR="003E4CC7" w:rsidRDefault="003E4CC7" w:rsidP="003E4CC7">
            <w:pPr>
              <w:rPr>
                <w:szCs w:val="21"/>
              </w:rPr>
            </w:pPr>
            <w:r>
              <w:rPr>
                <w:rFonts w:hint="eastAsia"/>
                <w:szCs w:val="21"/>
              </w:rPr>
              <w:t>方法功能</w:t>
            </w:r>
          </w:p>
        </w:tc>
        <w:tc>
          <w:tcPr>
            <w:tcW w:w="4298" w:type="pct"/>
          </w:tcPr>
          <w:p w:rsidR="003E4CC7" w:rsidRDefault="003E4CC7" w:rsidP="003E4CC7">
            <w:pPr>
              <w:rPr>
                <w:szCs w:val="21"/>
              </w:rPr>
            </w:pPr>
            <w:r>
              <w:rPr>
                <w:rFonts w:hint="eastAsia"/>
                <w:szCs w:val="21"/>
              </w:rPr>
              <w:t>将日志记录输出到控制台</w:t>
            </w:r>
          </w:p>
        </w:tc>
      </w:tr>
      <w:tr w:rsidR="003E4CC7" w:rsidTr="00AE0239">
        <w:tc>
          <w:tcPr>
            <w:tcW w:w="702" w:type="pct"/>
          </w:tcPr>
          <w:p w:rsidR="003E4CC7" w:rsidRDefault="003E4CC7" w:rsidP="003E4CC7">
            <w:pPr>
              <w:rPr>
                <w:szCs w:val="21"/>
              </w:rPr>
            </w:pPr>
            <w:r>
              <w:rPr>
                <w:rFonts w:hint="eastAsia"/>
                <w:szCs w:val="21"/>
              </w:rPr>
              <w:t>参数说明</w:t>
            </w:r>
          </w:p>
        </w:tc>
        <w:tc>
          <w:tcPr>
            <w:tcW w:w="4298" w:type="pct"/>
          </w:tcPr>
          <w:p w:rsidR="003E4CC7" w:rsidRDefault="003E4CC7" w:rsidP="003E4CC7">
            <w:pPr>
              <w:rPr>
                <w:szCs w:val="21"/>
              </w:rPr>
            </w:pPr>
            <w:r>
              <w:rPr>
                <w:rFonts w:hint="eastAsia"/>
                <w:szCs w:val="21"/>
              </w:rPr>
              <w:t>匹配好的日志记录集</w:t>
            </w:r>
          </w:p>
        </w:tc>
      </w:tr>
      <w:tr w:rsidR="003E4CC7" w:rsidTr="00AE0239">
        <w:tc>
          <w:tcPr>
            <w:tcW w:w="702" w:type="pct"/>
          </w:tcPr>
          <w:p w:rsidR="003E4CC7" w:rsidRDefault="003E4CC7" w:rsidP="003E4CC7">
            <w:pPr>
              <w:rPr>
                <w:szCs w:val="21"/>
              </w:rPr>
            </w:pPr>
            <w:r>
              <w:rPr>
                <w:rFonts w:hint="eastAsia"/>
                <w:szCs w:val="21"/>
              </w:rPr>
              <w:t>返回类型</w:t>
            </w:r>
          </w:p>
        </w:tc>
        <w:tc>
          <w:tcPr>
            <w:tcW w:w="4298" w:type="pct"/>
          </w:tcPr>
          <w:p w:rsidR="003E4CC7" w:rsidRDefault="003E4CC7" w:rsidP="003E4CC7">
            <w:pPr>
              <w:rPr>
                <w:szCs w:val="21"/>
              </w:rPr>
            </w:pPr>
            <w:r>
              <w:rPr>
                <w:szCs w:val="21"/>
              </w:rPr>
              <w:t>V</w:t>
            </w:r>
            <w:r>
              <w:rPr>
                <w:rFonts w:hint="eastAsia"/>
                <w:szCs w:val="21"/>
              </w:rPr>
              <w:t>oid</w:t>
            </w:r>
          </w:p>
        </w:tc>
      </w:tr>
    </w:tbl>
    <w:p w:rsidR="00B36303" w:rsidRDefault="00850747" w:rsidP="00850747">
      <w:pPr>
        <w:pStyle w:val="1"/>
      </w:pPr>
      <w:bookmarkStart w:id="65" w:name="_Toc487015873"/>
      <w:bookmarkStart w:id="66" w:name="_Toc487104062"/>
      <w:r>
        <w:t>5.11</w:t>
      </w:r>
      <w:r w:rsidR="0047629F">
        <w:t xml:space="preserve"> </w:t>
      </w:r>
      <w:r w:rsidR="00B36303">
        <w:rPr>
          <w:rFonts w:hint="eastAsia"/>
        </w:rPr>
        <w:t>Server</w:t>
      </w:r>
      <w:r w:rsidR="0030543F">
        <w:rPr>
          <w:rFonts w:hint="eastAsia"/>
        </w:rPr>
        <w:t>类</w:t>
      </w:r>
      <w:bookmarkEnd w:id="65"/>
      <w:bookmarkEnd w:id="66"/>
    </w:p>
    <w:p w:rsidR="00B36303" w:rsidRDefault="00850747" w:rsidP="00850747">
      <w:pPr>
        <w:pStyle w:val="3"/>
      </w:pPr>
      <w:bookmarkStart w:id="67" w:name="_Toc487015874"/>
      <w:bookmarkStart w:id="68" w:name="_Toc487104063"/>
      <w:r>
        <w:t>5.11.1</w:t>
      </w:r>
      <w:r w:rsidR="0047629F">
        <w:t xml:space="preserve"> </w:t>
      </w:r>
      <w:r w:rsidR="00B36303">
        <w:rPr>
          <w:rFonts w:hint="eastAsia"/>
        </w:rPr>
        <w:t>Server</w:t>
      </w:r>
      <w:r w:rsidR="002C772C">
        <w:rPr>
          <w:rFonts w:hint="eastAsia"/>
        </w:rPr>
        <w:t>类图</w:t>
      </w:r>
      <w:bookmarkEnd w:id="67"/>
      <w:bookmarkEnd w:id="68"/>
    </w:p>
    <w:p w:rsidR="00461ACB" w:rsidRPr="00461ACB" w:rsidRDefault="00D47481" w:rsidP="00461ACB">
      <w:r w:rsidRPr="00D47481">
        <w:rPr>
          <w:noProof/>
        </w:rPr>
        <w:drawing>
          <wp:inline distT="0" distB="0" distL="0" distR="0">
            <wp:extent cx="3248025" cy="8667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8025" cy="866775"/>
                    </a:xfrm>
                    <a:prstGeom prst="rect">
                      <a:avLst/>
                    </a:prstGeom>
                    <a:noFill/>
                    <a:ln>
                      <a:noFill/>
                    </a:ln>
                  </pic:spPr>
                </pic:pic>
              </a:graphicData>
            </a:graphic>
          </wp:inline>
        </w:drawing>
      </w:r>
    </w:p>
    <w:p w:rsidR="002C772C" w:rsidRDefault="00850747" w:rsidP="00850747">
      <w:pPr>
        <w:pStyle w:val="3"/>
      </w:pPr>
      <w:bookmarkStart w:id="69" w:name="_Toc487015875"/>
      <w:bookmarkStart w:id="70" w:name="_Toc487104064"/>
      <w:r>
        <w:lastRenderedPageBreak/>
        <w:t>5.11.2</w:t>
      </w:r>
      <w:r w:rsidR="0047629F">
        <w:t xml:space="preserve"> </w:t>
      </w:r>
      <w:r w:rsidR="0030543F">
        <w:rPr>
          <w:rFonts w:hint="eastAsia"/>
        </w:rPr>
        <w:t>Server</w:t>
      </w:r>
      <w:r w:rsidR="0030543F">
        <w:rPr>
          <w:rFonts w:hint="eastAsia"/>
        </w:rPr>
        <w:t>类成员变量说明</w:t>
      </w:r>
      <w:bookmarkEnd w:id="69"/>
      <w:bookmarkEnd w:id="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4"/>
        <w:gridCol w:w="5718"/>
      </w:tblGrid>
      <w:tr w:rsidR="00B36303" w:rsidTr="00AE0239">
        <w:tc>
          <w:tcPr>
            <w:tcW w:w="1810" w:type="pct"/>
          </w:tcPr>
          <w:p w:rsidR="00B36303" w:rsidRDefault="00B36303">
            <w:pPr>
              <w:jc w:val="center"/>
              <w:rPr>
                <w:b/>
              </w:rPr>
            </w:pPr>
            <w:r>
              <w:rPr>
                <w:rFonts w:hint="eastAsia"/>
                <w:b/>
              </w:rPr>
              <w:t>成员变量定义</w:t>
            </w:r>
          </w:p>
        </w:tc>
        <w:tc>
          <w:tcPr>
            <w:tcW w:w="3190" w:type="pct"/>
          </w:tcPr>
          <w:p w:rsidR="00B36303" w:rsidRDefault="00B36303">
            <w:pPr>
              <w:jc w:val="center"/>
              <w:rPr>
                <w:b/>
              </w:rPr>
            </w:pPr>
            <w:r>
              <w:rPr>
                <w:rFonts w:hint="eastAsia"/>
                <w:b/>
              </w:rPr>
              <w:t>成员变量说明</w:t>
            </w:r>
          </w:p>
        </w:tc>
      </w:tr>
      <w:tr w:rsidR="00B36303" w:rsidTr="00AE0239">
        <w:tc>
          <w:tcPr>
            <w:tcW w:w="1810" w:type="pct"/>
          </w:tcPr>
          <w:p w:rsidR="00B36303" w:rsidRDefault="004A2918">
            <w:proofErr w:type="spellStart"/>
            <w:r>
              <w:rPr>
                <w:rFonts w:hint="eastAsia"/>
              </w:rPr>
              <w:t>Sever</w:t>
            </w:r>
            <w:r>
              <w:t>Socket</w:t>
            </w:r>
            <w:proofErr w:type="spellEnd"/>
            <w:r>
              <w:t xml:space="preserve"> </w:t>
            </w:r>
            <w:proofErr w:type="spellStart"/>
            <w:r>
              <w:t>m_socket</w:t>
            </w:r>
            <w:proofErr w:type="spellEnd"/>
          </w:p>
        </w:tc>
        <w:tc>
          <w:tcPr>
            <w:tcW w:w="3190" w:type="pct"/>
          </w:tcPr>
          <w:p w:rsidR="00B36303" w:rsidRDefault="004A2918">
            <w:r>
              <w:rPr>
                <w:rFonts w:hint="eastAsia"/>
              </w:rPr>
              <w:t>服务器套接字</w:t>
            </w:r>
          </w:p>
        </w:tc>
      </w:tr>
      <w:tr w:rsidR="00B36303" w:rsidTr="00AE0239">
        <w:tc>
          <w:tcPr>
            <w:tcW w:w="1810" w:type="pct"/>
          </w:tcPr>
          <w:p w:rsidR="00B36303" w:rsidRDefault="00B36303">
            <w:r>
              <w:rPr>
                <w:rFonts w:hint="eastAsia"/>
              </w:rPr>
              <w:t xml:space="preserve"> </w:t>
            </w:r>
            <w:proofErr w:type="spellStart"/>
            <w:r w:rsidR="001F0AC0">
              <w:rPr>
                <w:rFonts w:hint="eastAsia"/>
              </w:rPr>
              <w:t>StoreThread</w:t>
            </w:r>
            <w:proofErr w:type="spellEnd"/>
            <w:r w:rsidR="001F0AC0">
              <w:t xml:space="preserve"> </w:t>
            </w:r>
          </w:p>
        </w:tc>
        <w:tc>
          <w:tcPr>
            <w:tcW w:w="3190" w:type="pct"/>
          </w:tcPr>
          <w:p w:rsidR="00B36303" w:rsidRDefault="001F0AC0">
            <w:pPr>
              <w:rPr>
                <w:rFonts w:hint="eastAsia"/>
              </w:rPr>
            </w:pPr>
            <w:r>
              <w:rPr>
                <w:rFonts w:hint="eastAsia"/>
              </w:rPr>
              <w:t>存储线程</w:t>
            </w:r>
          </w:p>
        </w:tc>
      </w:tr>
    </w:tbl>
    <w:p w:rsidR="0030543F" w:rsidRDefault="00850747" w:rsidP="00850747">
      <w:pPr>
        <w:pStyle w:val="3"/>
      </w:pPr>
      <w:bookmarkStart w:id="71" w:name="_Toc487015876"/>
      <w:bookmarkStart w:id="72" w:name="_Toc487104065"/>
      <w:r>
        <w:t>5.11.3</w:t>
      </w:r>
      <w:r w:rsidR="0047629F">
        <w:t xml:space="preserve"> </w:t>
      </w:r>
      <w:r w:rsidR="0030543F">
        <w:rPr>
          <w:rFonts w:hint="eastAsia"/>
        </w:rPr>
        <w:t>Server</w:t>
      </w:r>
      <w:r w:rsidR="0030543F">
        <w:rPr>
          <w:rFonts w:hint="eastAsia"/>
        </w:rPr>
        <w:t>类方法说明</w:t>
      </w:r>
      <w:bookmarkEnd w:id="71"/>
      <w:bookmarkEnd w:id="72"/>
    </w:p>
    <w:p w:rsidR="00DC3B8E" w:rsidRPr="003B57F6" w:rsidRDefault="00DC3B8E" w:rsidP="003B57F6">
      <w:pPr>
        <w:numPr>
          <w:ilvl w:val="0"/>
          <w:numId w:val="11"/>
        </w:numPr>
        <w:rPr>
          <w:rStyle w:val="ac"/>
        </w:rPr>
      </w:pPr>
      <w:r w:rsidRPr="003B57F6">
        <w:rPr>
          <w:rStyle w:val="ac"/>
          <w:rFonts w:hint="eastAsia"/>
        </w:rPr>
        <w:t>构造函数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6"/>
        <w:gridCol w:w="7546"/>
      </w:tblGrid>
      <w:tr w:rsidR="00FE2C72" w:rsidTr="00AE0239">
        <w:tc>
          <w:tcPr>
            <w:tcW w:w="790" w:type="pct"/>
          </w:tcPr>
          <w:p w:rsidR="00FE2C72" w:rsidRDefault="00FE2C72" w:rsidP="0033712D">
            <w:pPr>
              <w:rPr>
                <w:szCs w:val="21"/>
              </w:rPr>
            </w:pPr>
            <w:r>
              <w:rPr>
                <w:rFonts w:hint="eastAsia"/>
                <w:szCs w:val="21"/>
              </w:rPr>
              <w:t>参数说明</w:t>
            </w:r>
          </w:p>
        </w:tc>
        <w:tc>
          <w:tcPr>
            <w:tcW w:w="4210" w:type="pct"/>
          </w:tcPr>
          <w:p w:rsidR="00FE2C72" w:rsidRDefault="001F0AC0" w:rsidP="0033712D">
            <w:pPr>
              <w:rPr>
                <w:rFonts w:hint="eastAsia"/>
                <w:szCs w:val="21"/>
              </w:rPr>
            </w:pPr>
            <w:proofErr w:type="gramStart"/>
            <w:r>
              <w:rPr>
                <w:rFonts w:hint="eastAsia"/>
                <w:szCs w:val="21"/>
              </w:rPr>
              <w:t>Sever(</w:t>
            </w:r>
            <w:proofErr w:type="spellStart"/>
            <w:proofErr w:type="gramEnd"/>
            <w:r>
              <w:rPr>
                <w:szCs w:val="21"/>
              </w:rPr>
              <w:t>LogDao&amp;dao,string</w:t>
            </w:r>
            <w:proofErr w:type="spellEnd"/>
            <w:r>
              <w:rPr>
                <w:szCs w:val="21"/>
              </w:rPr>
              <w:t xml:space="preserve"> </w:t>
            </w:r>
            <w:proofErr w:type="spellStart"/>
            <w:r>
              <w:rPr>
                <w:szCs w:val="21"/>
              </w:rPr>
              <w:t>const&amp;ip,short</w:t>
            </w:r>
            <w:proofErr w:type="spellEnd"/>
            <w:r>
              <w:rPr>
                <w:szCs w:val="21"/>
              </w:rPr>
              <w:t xml:space="preserve"> port</w:t>
            </w:r>
            <w:r>
              <w:rPr>
                <w:rFonts w:hint="eastAsia"/>
                <w:szCs w:val="21"/>
              </w:rPr>
              <w:t>);</w:t>
            </w:r>
          </w:p>
        </w:tc>
      </w:tr>
    </w:tbl>
    <w:p w:rsidR="00F64038" w:rsidRPr="003B57F6" w:rsidRDefault="00DC3B8E" w:rsidP="003B57F6">
      <w:pPr>
        <w:numPr>
          <w:ilvl w:val="0"/>
          <w:numId w:val="9"/>
        </w:numPr>
        <w:rPr>
          <w:rStyle w:val="ac"/>
        </w:rPr>
      </w:pPr>
      <w:proofErr w:type="spellStart"/>
      <w:r w:rsidRPr="003B57F6">
        <w:rPr>
          <w:rStyle w:val="ac"/>
          <w:rFonts w:hint="eastAsia"/>
        </w:rPr>
        <w:t>dataMine</w:t>
      </w:r>
      <w:proofErr w:type="spellEnd"/>
      <w:r w:rsidRPr="003B57F6">
        <w:rPr>
          <w:rStyle w:val="ac"/>
          <w:rFonts w:hint="eastAsia"/>
        </w:rPr>
        <w:t>方法说明</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8"/>
        <w:gridCol w:w="7704"/>
      </w:tblGrid>
      <w:tr w:rsidR="00F64038" w:rsidTr="00AE0239">
        <w:tc>
          <w:tcPr>
            <w:tcW w:w="702" w:type="pct"/>
          </w:tcPr>
          <w:p w:rsidR="00F64038" w:rsidRDefault="00F64038" w:rsidP="00700910">
            <w:pPr>
              <w:rPr>
                <w:szCs w:val="21"/>
              </w:rPr>
            </w:pPr>
            <w:r>
              <w:rPr>
                <w:rFonts w:hint="eastAsia"/>
                <w:szCs w:val="21"/>
              </w:rPr>
              <w:t>方法原型</w:t>
            </w:r>
          </w:p>
        </w:tc>
        <w:tc>
          <w:tcPr>
            <w:tcW w:w="4298" w:type="pct"/>
          </w:tcPr>
          <w:p w:rsidR="00F64038" w:rsidRDefault="001F0AC0" w:rsidP="00700910">
            <w:pPr>
              <w:rPr>
                <w:rFonts w:ascii="Courier New" w:hAnsi="Courier New" w:cs="Courier New"/>
                <w:szCs w:val="21"/>
              </w:rPr>
            </w:pPr>
            <w:proofErr w:type="spellStart"/>
            <w:proofErr w:type="gramStart"/>
            <w:r>
              <w:rPr>
                <w:rFonts w:ascii="Courier New" w:hAnsi="Courier New" w:cs="Courier New"/>
                <w:szCs w:val="21"/>
              </w:rPr>
              <w:t>P</w:t>
            </w:r>
            <w:r>
              <w:rPr>
                <w:rFonts w:ascii="Courier New" w:hAnsi="Courier New" w:cs="Courier New" w:hint="eastAsia"/>
                <w:szCs w:val="21"/>
              </w:rPr>
              <w:t>ublic:</w:t>
            </w:r>
            <w:r>
              <w:rPr>
                <w:rFonts w:ascii="Courier New" w:hAnsi="Courier New" w:cs="Courier New"/>
                <w:szCs w:val="21"/>
              </w:rPr>
              <w:t>void</w:t>
            </w:r>
            <w:proofErr w:type="spellEnd"/>
            <w:proofErr w:type="gramEnd"/>
            <w:r>
              <w:rPr>
                <w:rFonts w:ascii="Courier New" w:hAnsi="Courier New" w:cs="Courier New"/>
                <w:szCs w:val="21"/>
              </w:rPr>
              <w:t xml:space="preserve"> </w:t>
            </w:r>
            <w:proofErr w:type="spellStart"/>
            <w:r>
              <w:rPr>
                <w:rFonts w:ascii="Courier New" w:hAnsi="Courier New" w:cs="Courier New"/>
                <w:szCs w:val="21"/>
              </w:rPr>
              <w:t>dataMine</w:t>
            </w:r>
            <w:proofErr w:type="spellEnd"/>
            <w:r>
              <w:rPr>
                <w:rFonts w:ascii="Courier New" w:hAnsi="Courier New" w:cs="Courier New"/>
                <w:szCs w:val="21"/>
              </w:rPr>
              <w:t>(void);</w:t>
            </w:r>
          </w:p>
        </w:tc>
      </w:tr>
      <w:tr w:rsidR="00F64038" w:rsidTr="00AE0239">
        <w:tc>
          <w:tcPr>
            <w:tcW w:w="702" w:type="pct"/>
          </w:tcPr>
          <w:p w:rsidR="00F64038" w:rsidRDefault="00F64038" w:rsidP="00700910">
            <w:pPr>
              <w:rPr>
                <w:szCs w:val="21"/>
              </w:rPr>
            </w:pPr>
            <w:r>
              <w:rPr>
                <w:rFonts w:hint="eastAsia"/>
                <w:szCs w:val="21"/>
              </w:rPr>
              <w:t>方法功能</w:t>
            </w:r>
          </w:p>
        </w:tc>
        <w:tc>
          <w:tcPr>
            <w:tcW w:w="4298" w:type="pct"/>
          </w:tcPr>
          <w:p w:rsidR="00F64038" w:rsidRDefault="001F0AC0" w:rsidP="00700910">
            <w:pPr>
              <w:rPr>
                <w:szCs w:val="21"/>
              </w:rPr>
            </w:pPr>
            <w:r>
              <w:rPr>
                <w:rFonts w:hint="eastAsia"/>
                <w:szCs w:val="21"/>
              </w:rPr>
              <w:t>启动服务器端数据采集</w:t>
            </w:r>
          </w:p>
        </w:tc>
      </w:tr>
      <w:tr w:rsidR="00F64038" w:rsidTr="00AE0239">
        <w:tc>
          <w:tcPr>
            <w:tcW w:w="702" w:type="pct"/>
          </w:tcPr>
          <w:p w:rsidR="00F64038" w:rsidRDefault="00F64038" w:rsidP="00700910">
            <w:pPr>
              <w:rPr>
                <w:szCs w:val="21"/>
              </w:rPr>
            </w:pPr>
            <w:r>
              <w:rPr>
                <w:rFonts w:hint="eastAsia"/>
                <w:szCs w:val="21"/>
              </w:rPr>
              <w:t>参数说明</w:t>
            </w:r>
          </w:p>
        </w:tc>
        <w:tc>
          <w:tcPr>
            <w:tcW w:w="4298" w:type="pct"/>
          </w:tcPr>
          <w:p w:rsidR="00F64038" w:rsidRDefault="001F0AC0" w:rsidP="00700910">
            <w:pPr>
              <w:rPr>
                <w:szCs w:val="21"/>
              </w:rPr>
            </w:pPr>
            <w:r>
              <w:rPr>
                <w:rFonts w:hint="eastAsia"/>
                <w:szCs w:val="21"/>
              </w:rPr>
              <w:t>无</w:t>
            </w:r>
          </w:p>
        </w:tc>
      </w:tr>
      <w:tr w:rsidR="00F64038" w:rsidTr="00AE0239">
        <w:tc>
          <w:tcPr>
            <w:tcW w:w="702" w:type="pct"/>
          </w:tcPr>
          <w:p w:rsidR="00F64038" w:rsidRDefault="00F64038" w:rsidP="00700910">
            <w:pPr>
              <w:rPr>
                <w:szCs w:val="21"/>
              </w:rPr>
            </w:pPr>
            <w:r>
              <w:rPr>
                <w:rFonts w:hint="eastAsia"/>
                <w:szCs w:val="21"/>
              </w:rPr>
              <w:t>返回类型</w:t>
            </w:r>
          </w:p>
        </w:tc>
        <w:tc>
          <w:tcPr>
            <w:tcW w:w="4298" w:type="pct"/>
          </w:tcPr>
          <w:p w:rsidR="00F64038" w:rsidRDefault="001F0AC0" w:rsidP="00700910">
            <w:pPr>
              <w:rPr>
                <w:rFonts w:hint="eastAsia"/>
                <w:szCs w:val="21"/>
              </w:rPr>
            </w:pPr>
            <w:r>
              <w:rPr>
                <w:szCs w:val="21"/>
              </w:rPr>
              <w:t>V</w:t>
            </w:r>
            <w:r>
              <w:rPr>
                <w:rFonts w:hint="eastAsia"/>
                <w:szCs w:val="21"/>
              </w:rPr>
              <w:t>oid</w:t>
            </w:r>
          </w:p>
        </w:tc>
      </w:tr>
    </w:tbl>
    <w:p w:rsidR="00403668" w:rsidRPr="00644CC3" w:rsidRDefault="0047629F" w:rsidP="0047629F">
      <w:pPr>
        <w:pStyle w:val="1"/>
      </w:pPr>
      <w:bookmarkStart w:id="73" w:name="_Toc487015877"/>
      <w:bookmarkStart w:id="74" w:name="_Toc487104066"/>
      <w:r>
        <w:t>5.12</w:t>
      </w:r>
      <w:r w:rsidR="003D5575">
        <w:t xml:space="preserve"> </w:t>
      </w:r>
      <w:proofErr w:type="spellStart"/>
      <w:r w:rsidR="00644CC3" w:rsidRPr="00644CC3">
        <w:rPr>
          <w:rFonts w:hint="eastAsia"/>
        </w:rPr>
        <w:t>ServerSocket</w:t>
      </w:r>
      <w:proofErr w:type="spellEnd"/>
      <w:r w:rsidR="00644CC3" w:rsidRPr="00644CC3">
        <w:rPr>
          <w:rFonts w:hint="eastAsia"/>
        </w:rPr>
        <w:t>类</w:t>
      </w:r>
      <w:bookmarkEnd w:id="73"/>
      <w:bookmarkEnd w:id="74"/>
    </w:p>
    <w:p w:rsidR="00644CC3" w:rsidRDefault="00850747" w:rsidP="00850747">
      <w:pPr>
        <w:pStyle w:val="3"/>
      </w:pPr>
      <w:bookmarkStart w:id="75" w:name="_Toc487015878"/>
      <w:bookmarkStart w:id="76" w:name="_Toc487104067"/>
      <w:r>
        <w:t>5.12.1</w:t>
      </w:r>
      <w:r w:rsidR="003D5575">
        <w:t xml:space="preserve"> </w:t>
      </w:r>
      <w:proofErr w:type="spellStart"/>
      <w:r w:rsidR="00644CC3">
        <w:rPr>
          <w:rFonts w:hint="eastAsia"/>
        </w:rPr>
        <w:t>ServerSocket</w:t>
      </w:r>
      <w:proofErr w:type="spellEnd"/>
      <w:r w:rsidR="00644CC3">
        <w:rPr>
          <w:rFonts w:hint="eastAsia"/>
        </w:rPr>
        <w:t>类图</w:t>
      </w:r>
      <w:bookmarkEnd w:id="75"/>
      <w:bookmarkEnd w:id="76"/>
    </w:p>
    <w:p w:rsidR="0070756B" w:rsidRPr="0070756B" w:rsidRDefault="00D47481" w:rsidP="0070756B">
      <w:r w:rsidRPr="00D47481">
        <w:rPr>
          <w:noProof/>
        </w:rPr>
        <w:drawing>
          <wp:inline distT="0" distB="0" distL="0" distR="0">
            <wp:extent cx="3105150" cy="762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5150" cy="762000"/>
                    </a:xfrm>
                    <a:prstGeom prst="rect">
                      <a:avLst/>
                    </a:prstGeom>
                    <a:noFill/>
                    <a:ln>
                      <a:noFill/>
                    </a:ln>
                  </pic:spPr>
                </pic:pic>
              </a:graphicData>
            </a:graphic>
          </wp:inline>
        </w:drawing>
      </w:r>
    </w:p>
    <w:p w:rsidR="00644CC3" w:rsidRDefault="00850747" w:rsidP="00850747">
      <w:pPr>
        <w:pStyle w:val="3"/>
      </w:pPr>
      <w:bookmarkStart w:id="77" w:name="_Toc487015879"/>
      <w:bookmarkStart w:id="78" w:name="_Toc487104068"/>
      <w:r>
        <w:t>5.12.2</w:t>
      </w:r>
      <w:r w:rsidR="003D5575">
        <w:t xml:space="preserve"> </w:t>
      </w:r>
      <w:proofErr w:type="spellStart"/>
      <w:r w:rsidR="00644CC3">
        <w:rPr>
          <w:rFonts w:hint="eastAsia"/>
        </w:rPr>
        <w:t>ServerSocket</w:t>
      </w:r>
      <w:proofErr w:type="spellEnd"/>
      <w:r w:rsidR="00644CC3">
        <w:rPr>
          <w:rFonts w:hint="eastAsia"/>
        </w:rPr>
        <w:t>成员说明</w:t>
      </w:r>
      <w:bookmarkEnd w:id="77"/>
      <w:bookmarkEnd w:id="7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4"/>
        <w:gridCol w:w="5718"/>
      </w:tblGrid>
      <w:tr w:rsidR="00644CC3" w:rsidTr="00AE0239">
        <w:tc>
          <w:tcPr>
            <w:tcW w:w="1810" w:type="pct"/>
          </w:tcPr>
          <w:p w:rsidR="00644CC3" w:rsidRDefault="00644CC3" w:rsidP="00700910">
            <w:pPr>
              <w:jc w:val="center"/>
              <w:rPr>
                <w:b/>
              </w:rPr>
            </w:pPr>
            <w:r>
              <w:rPr>
                <w:rFonts w:hint="eastAsia"/>
                <w:b/>
              </w:rPr>
              <w:t>成员变量定义</w:t>
            </w:r>
          </w:p>
        </w:tc>
        <w:tc>
          <w:tcPr>
            <w:tcW w:w="3190" w:type="pct"/>
          </w:tcPr>
          <w:p w:rsidR="00644CC3" w:rsidRDefault="00644CC3" w:rsidP="00700910">
            <w:pPr>
              <w:jc w:val="center"/>
              <w:rPr>
                <w:b/>
              </w:rPr>
            </w:pPr>
            <w:r>
              <w:rPr>
                <w:rFonts w:hint="eastAsia"/>
                <w:b/>
              </w:rPr>
              <w:t>成员变量说明</w:t>
            </w:r>
          </w:p>
        </w:tc>
      </w:tr>
      <w:tr w:rsidR="00644CC3" w:rsidTr="00AE0239">
        <w:tc>
          <w:tcPr>
            <w:tcW w:w="1810" w:type="pct"/>
          </w:tcPr>
          <w:p w:rsidR="00644CC3" w:rsidRDefault="005274C9" w:rsidP="00700910">
            <w:proofErr w:type="spellStart"/>
            <w:r>
              <w:t>I</w:t>
            </w:r>
            <w:r>
              <w:rPr>
                <w:rFonts w:hint="eastAsia"/>
              </w:rPr>
              <w:t>nt</w:t>
            </w:r>
            <w:proofErr w:type="spellEnd"/>
            <w:r>
              <w:rPr>
                <w:rFonts w:hint="eastAsia"/>
              </w:rPr>
              <w:t xml:space="preserve"> </w:t>
            </w:r>
            <w:proofErr w:type="spellStart"/>
            <w:r>
              <w:t>m_sockfd</w:t>
            </w:r>
            <w:proofErr w:type="spellEnd"/>
          </w:p>
        </w:tc>
        <w:tc>
          <w:tcPr>
            <w:tcW w:w="3190" w:type="pct"/>
          </w:tcPr>
          <w:p w:rsidR="00644CC3" w:rsidRDefault="005274C9" w:rsidP="00700910">
            <w:r>
              <w:rPr>
                <w:rFonts w:hint="eastAsia"/>
              </w:rPr>
              <w:t>建立</w:t>
            </w:r>
            <w:r w:rsidR="00620DE6">
              <w:rPr>
                <w:rFonts w:hint="eastAsia"/>
              </w:rPr>
              <w:t>网络连接需要的套接字</w:t>
            </w:r>
          </w:p>
        </w:tc>
      </w:tr>
    </w:tbl>
    <w:p w:rsidR="00644CC3" w:rsidRDefault="00850747" w:rsidP="00850747">
      <w:pPr>
        <w:pStyle w:val="3"/>
      </w:pPr>
      <w:bookmarkStart w:id="79" w:name="_Toc487015880"/>
      <w:bookmarkStart w:id="80" w:name="_Toc487104069"/>
      <w:r>
        <w:lastRenderedPageBreak/>
        <w:t>5.12.3</w:t>
      </w:r>
      <w:r w:rsidR="003D5575">
        <w:t xml:space="preserve"> </w:t>
      </w:r>
      <w:proofErr w:type="spellStart"/>
      <w:r w:rsidR="00644CC3">
        <w:rPr>
          <w:rFonts w:hint="eastAsia"/>
        </w:rPr>
        <w:t>ServerSocket</w:t>
      </w:r>
      <w:proofErr w:type="spellEnd"/>
      <w:r w:rsidR="00644CC3">
        <w:rPr>
          <w:rFonts w:hint="eastAsia"/>
        </w:rPr>
        <w:t>方法说明</w:t>
      </w:r>
      <w:bookmarkEnd w:id="79"/>
      <w:bookmarkEnd w:id="80"/>
    </w:p>
    <w:p w:rsidR="00644CC3" w:rsidRPr="00542E12" w:rsidRDefault="00644CC3" w:rsidP="00542E12">
      <w:pPr>
        <w:rPr>
          <w:rStyle w:val="ac"/>
        </w:rPr>
      </w:pPr>
      <w:r w:rsidRPr="00542E12">
        <w:rPr>
          <w:rStyle w:val="ac"/>
          <w:rFonts w:hint="eastAsia"/>
        </w:rPr>
        <w:t>1</w:t>
      </w:r>
      <w:r w:rsidRPr="00542E12">
        <w:rPr>
          <w:rStyle w:val="ac"/>
          <w:rFonts w:hint="eastAsia"/>
        </w:rPr>
        <w:t>）构造函数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6"/>
        <w:gridCol w:w="7546"/>
      </w:tblGrid>
      <w:tr w:rsidR="00644CC3" w:rsidTr="00AE0239">
        <w:tc>
          <w:tcPr>
            <w:tcW w:w="790" w:type="pct"/>
          </w:tcPr>
          <w:p w:rsidR="00644CC3" w:rsidRDefault="00644CC3" w:rsidP="00700910">
            <w:pPr>
              <w:rPr>
                <w:szCs w:val="21"/>
              </w:rPr>
            </w:pPr>
            <w:r>
              <w:rPr>
                <w:rFonts w:hint="eastAsia"/>
                <w:szCs w:val="21"/>
              </w:rPr>
              <w:t>参数说明</w:t>
            </w:r>
          </w:p>
        </w:tc>
        <w:tc>
          <w:tcPr>
            <w:tcW w:w="4210" w:type="pct"/>
          </w:tcPr>
          <w:p w:rsidR="00644CC3" w:rsidRDefault="00620DE6" w:rsidP="00700910">
            <w:pPr>
              <w:rPr>
                <w:szCs w:val="21"/>
              </w:rPr>
            </w:pPr>
            <w:proofErr w:type="spellStart"/>
            <w:proofErr w:type="gramStart"/>
            <w:r>
              <w:rPr>
                <w:rFonts w:hint="eastAsia"/>
                <w:szCs w:val="21"/>
              </w:rPr>
              <w:t>S</w:t>
            </w:r>
            <w:r>
              <w:rPr>
                <w:szCs w:val="21"/>
              </w:rPr>
              <w:t>everSocket</w:t>
            </w:r>
            <w:proofErr w:type="spellEnd"/>
            <w:r>
              <w:rPr>
                <w:szCs w:val="21"/>
              </w:rPr>
              <w:t>(</w:t>
            </w:r>
            <w:proofErr w:type="gramEnd"/>
            <w:r w:rsidR="001F0AC0">
              <w:rPr>
                <w:szCs w:val="21"/>
              </w:rPr>
              <w:t xml:space="preserve">string </w:t>
            </w:r>
            <w:proofErr w:type="spellStart"/>
            <w:r w:rsidR="001F0AC0">
              <w:rPr>
                <w:szCs w:val="21"/>
              </w:rPr>
              <w:t>const</w:t>
            </w:r>
            <w:proofErr w:type="spellEnd"/>
            <w:r w:rsidR="001F0AC0">
              <w:rPr>
                <w:szCs w:val="21"/>
              </w:rPr>
              <w:t xml:space="preserve">&amp; </w:t>
            </w:r>
            <w:proofErr w:type="spellStart"/>
            <w:r w:rsidR="001F0AC0">
              <w:rPr>
                <w:szCs w:val="21"/>
              </w:rPr>
              <w:t>ip,short</w:t>
            </w:r>
            <w:proofErr w:type="spellEnd"/>
            <w:r>
              <w:rPr>
                <w:szCs w:val="21"/>
              </w:rPr>
              <w:t xml:space="preserve"> port);</w:t>
            </w:r>
          </w:p>
        </w:tc>
      </w:tr>
    </w:tbl>
    <w:p w:rsidR="00644CC3" w:rsidRPr="00542E12" w:rsidRDefault="00644CC3" w:rsidP="00620DE6">
      <w:pPr>
        <w:pStyle w:val="af1"/>
        <w:numPr>
          <w:ilvl w:val="0"/>
          <w:numId w:val="16"/>
        </w:numPr>
        <w:rPr>
          <w:rStyle w:val="ac"/>
        </w:rPr>
      </w:pPr>
      <w:proofErr w:type="spellStart"/>
      <w:r w:rsidRPr="00542E12">
        <w:rPr>
          <w:rStyle w:val="ac"/>
          <w:rFonts w:hint="eastAsia"/>
        </w:rPr>
        <w:t>acceptClient</w:t>
      </w:r>
      <w:r w:rsidRPr="00542E12">
        <w:rPr>
          <w:rStyle w:val="ac"/>
          <w:rFonts w:hint="eastAsia"/>
        </w:rPr>
        <w:t>方法说明</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8"/>
        <w:gridCol w:w="7704"/>
      </w:tblGrid>
      <w:tr w:rsidR="00644CC3" w:rsidTr="00542E12">
        <w:tc>
          <w:tcPr>
            <w:tcW w:w="702" w:type="pct"/>
          </w:tcPr>
          <w:p w:rsidR="00644CC3" w:rsidRDefault="00644CC3" w:rsidP="00700910">
            <w:pPr>
              <w:rPr>
                <w:szCs w:val="21"/>
              </w:rPr>
            </w:pPr>
            <w:bookmarkStart w:id="81" w:name="_Hlk487013939"/>
            <w:r>
              <w:rPr>
                <w:rFonts w:hint="eastAsia"/>
                <w:szCs w:val="21"/>
              </w:rPr>
              <w:t>方法原型</w:t>
            </w:r>
          </w:p>
        </w:tc>
        <w:tc>
          <w:tcPr>
            <w:tcW w:w="4298" w:type="pct"/>
          </w:tcPr>
          <w:p w:rsidR="00644CC3" w:rsidRDefault="00620DE6" w:rsidP="00700910">
            <w:pPr>
              <w:rPr>
                <w:rFonts w:ascii="Courier New" w:hAnsi="Courier New" w:cs="Courier New"/>
                <w:szCs w:val="21"/>
              </w:rPr>
            </w:pPr>
            <w:proofErr w:type="spellStart"/>
            <w:proofErr w:type="gramStart"/>
            <w:r>
              <w:rPr>
                <w:rFonts w:ascii="Courier New" w:hAnsi="Courier New" w:cs="Courier New"/>
                <w:szCs w:val="21"/>
              </w:rPr>
              <w:t>P</w:t>
            </w:r>
            <w:r>
              <w:rPr>
                <w:rFonts w:ascii="Courier New" w:hAnsi="Courier New" w:cs="Courier New" w:hint="eastAsia"/>
                <w:szCs w:val="21"/>
              </w:rPr>
              <w:t>ublic:</w:t>
            </w:r>
            <w:r>
              <w:rPr>
                <w:rFonts w:ascii="Courier New" w:hAnsi="Courier New" w:cs="Courier New"/>
                <w:szCs w:val="21"/>
              </w:rPr>
              <w:t>void</w:t>
            </w:r>
            <w:proofErr w:type="spellEnd"/>
            <w:proofErr w:type="gramEnd"/>
            <w:r>
              <w:rPr>
                <w:rFonts w:ascii="Courier New" w:hAnsi="Courier New" w:cs="Courier New"/>
                <w:szCs w:val="21"/>
              </w:rPr>
              <w:t xml:space="preserve"> </w:t>
            </w:r>
            <w:proofErr w:type="spellStart"/>
            <w:r>
              <w:rPr>
                <w:rFonts w:ascii="Courier New" w:hAnsi="Courier New" w:cs="Courier New"/>
                <w:szCs w:val="21"/>
              </w:rPr>
              <w:t>acceptClient</w:t>
            </w:r>
            <w:proofErr w:type="spellEnd"/>
            <w:r>
              <w:rPr>
                <w:rFonts w:ascii="Courier New" w:hAnsi="Courier New" w:cs="Courier New"/>
                <w:szCs w:val="21"/>
              </w:rPr>
              <w:t>(void);</w:t>
            </w:r>
          </w:p>
        </w:tc>
      </w:tr>
      <w:tr w:rsidR="00644CC3" w:rsidTr="00542E12">
        <w:tc>
          <w:tcPr>
            <w:tcW w:w="702" w:type="pct"/>
          </w:tcPr>
          <w:p w:rsidR="00644CC3" w:rsidRDefault="00644CC3" w:rsidP="00700910">
            <w:pPr>
              <w:rPr>
                <w:szCs w:val="21"/>
              </w:rPr>
            </w:pPr>
            <w:r>
              <w:rPr>
                <w:rFonts w:hint="eastAsia"/>
                <w:szCs w:val="21"/>
              </w:rPr>
              <w:t>方法功能</w:t>
            </w:r>
          </w:p>
        </w:tc>
        <w:tc>
          <w:tcPr>
            <w:tcW w:w="4298" w:type="pct"/>
          </w:tcPr>
          <w:p w:rsidR="00644CC3" w:rsidRDefault="00620DE6" w:rsidP="00700910">
            <w:pPr>
              <w:rPr>
                <w:szCs w:val="21"/>
              </w:rPr>
            </w:pPr>
            <w:r>
              <w:rPr>
                <w:rFonts w:hint="eastAsia"/>
                <w:szCs w:val="21"/>
              </w:rPr>
              <w:t>等待客户端的链接，如果有客户端链接上来，创建客户端线程接收数据</w:t>
            </w:r>
          </w:p>
        </w:tc>
      </w:tr>
      <w:tr w:rsidR="00644CC3" w:rsidTr="00542E12">
        <w:tc>
          <w:tcPr>
            <w:tcW w:w="702" w:type="pct"/>
          </w:tcPr>
          <w:p w:rsidR="00644CC3" w:rsidRDefault="00644CC3" w:rsidP="00700910">
            <w:pPr>
              <w:rPr>
                <w:szCs w:val="21"/>
              </w:rPr>
            </w:pPr>
            <w:r>
              <w:rPr>
                <w:rFonts w:hint="eastAsia"/>
                <w:szCs w:val="21"/>
              </w:rPr>
              <w:t>参数说明</w:t>
            </w:r>
          </w:p>
        </w:tc>
        <w:tc>
          <w:tcPr>
            <w:tcW w:w="4298" w:type="pct"/>
          </w:tcPr>
          <w:p w:rsidR="00644CC3" w:rsidRDefault="00620DE6" w:rsidP="00700910">
            <w:pPr>
              <w:rPr>
                <w:szCs w:val="21"/>
              </w:rPr>
            </w:pPr>
            <w:r>
              <w:rPr>
                <w:rFonts w:hint="eastAsia"/>
                <w:szCs w:val="21"/>
              </w:rPr>
              <w:t>无</w:t>
            </w:r>
          </w:p>
        </w:tc>
      </w:tr>
      <w:tr w:rsidR="00644CC3" w:rsidTr="00542E12">
        <w:tc>
          <w:tcPr>
            <w:tcW w:w="702" w:type="pct"/>
          </w:tcPr>
          <w:p w:rsidR="00644CC3" w:rsidRDefault="00644CC3" w:rsidP="00700910">
            <w:pPr>
              <w:rPr>
                <w:szCs w:val="21"/>
              </w:rPr>
            </w:pPr>
            <w:r>
              <w:rPr>
                <w:rFonts w:hint="eastAsia"/>
                <w:szCs w:val="21"/>
              </w:rPr>
              <w:t>返回类型</w:t>
            </w:r>
          </w:p>
        </w:tc>
        <w:tc>
          <w:tcPr>
            <w:tcW w:w="4298" w:type="pct"/>
          </w:tcPr>
          <w:p w:rsidR="00644CC3" w:rsidRDefault="001F0AC0" w:rsidP="00700910">
            <w:pPr>
              <w:rPr>
                <w:szCs w:val="21"/>
              </w:rPr>
            </w:pPr>
            <w:r>
              <w:rPr>
                <w:szCs w:val="21"/>
              </w:rPr>
              <w:t>V</w:t>
            </w:r>
            <w:r>
              <w:rPr>
                <w:rFonts w:hint="eastAsia"/>
                <w:szCs w:val="21"/>
              </w:rPr>
              <w:t>oid</w:t>
            </w:r>
          </w:p>
        </w:tc>
      </w:tr>
    </w:tbl>
    <w:p w:rsidR="0070756B" w:rsidRDefault="0047629F" w:rsidP="0047629F">
      <w:pPr>
        <w:pStyle w:val="1"/>
      </w:pPr>
      <w:bookmarkStart w:id="82" w:name="_Toc487015881"/>
      <w:bookmarkStart w:id="83" w:name="_Toc487104070"/>
      <w:bookmarkEnd w:id="81"/>
      <w:r>
        <w:t>5.13</w:t>
      </w:r>
      <w:r w:rsidR="003D5575">
        <w:t xml:space="preserve"> </w:t>
      </w:r>
      <w:proofErr w:type="spellStart"/>
      <w:r w:rsidR="00DC3B8E">
        <w:rPr>
          <w:rFonts w:hint="eastAsia"/>
        </w:rPr>
        <w:t>LogThread</w:t>
      </w:r>
      <w:proofErr w:type="spellEnd"/>
      <w:r w:rsidR="00DC3B8E">
        <w:rPr>
          <w:rFonts w:hint="eastAsia"/>
        </w:rPr>
        <w:t>类</w:t>
      </w:r>
      <w:bookmarkEnd w:id="82"/>
      <w:bookmarkEnd w:id="83"/>
    </w:p>
    <w:p w:rsidR="00EC2673" w:rsidRDefault="00732985" w:rsidP="0070756B">
      <w:pPr>
        <w:pStyle w:val="3"/>
      </w:pPr>
      <w:bookmarkStart w:id="84" w:name="_Toc487015882"/>
      <w:bookmarkStart w:id="85" w:name="_Toc487104071"/>
      <w:r>
        <w:t>5.13.1</w:t>
      </w:r>
      <w:r w:rsidR="00EC2673" w:rsidRPr="00EC2673">
        <w:t xml:space="preserve"> </w:t>
      </w:r>
      <w:proofErr w:type="spellStart"/>
      <w:r w:rsidR="00EC2673" w:rsidRPr="00EC2673">
        <w:rPr>
          <w:rFonts w:hint="eastAsia"/>
        </w:rPr>
        <w:t>LogThread</w:t>
      </w:r>
      <w:proofErr w:type="spellEnd"/>
      <w:r w:rsidR="00EC2673">
        <w:rPr>
          <w:rFonts w:hint="eastAsia"/>
        </w:rPr>
        <w:t>类图</w:t>
      </w:r>
      <w:bookmarkEnd w:id="85"/>
    </w:p>
    <w:p w:rsidR="00EC2673" w:rsidRPr="00EC2673" w:rsidRDefault="00D47481" w:rsidP="00EC2673">
      <w:r w:rsidRPr="00D47481">
        <w:rPr>
          <w:noProof/>
        </w:rPr>
        <w:drawing>
          <wp:inline distT="0" distB="0" distL="0" distR="0">
            <wp:extent cx="2028825" cy="8667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28825" cy="866775"/>
                    </a:xfrm>
                    <a:prstGeom prst="rect">
                      <a:avLst/>
                    </a:prstGeom>
                    <a:noFill/>
                    <a:ln>
                      <a:noFill/>
                    </a:ln>
                  </pic:spPr>
                </pic:pic>
              </a:graphicData>
            </a:graphic>
          </wp:inline>
        </w:drawing>
      </w:r>
    </w:p>
    <w:p w:rsidR="00B36303" w:rsidRDefault="00EC2673" w:rsidP="0070756B">
      <w:pPr>
        <w:pStyle w:val="3"/>
      </w:pPr>
      <w:bookmarkStart w:id="86" w:name="_Hlk487018957"/>
      <w:bookmarkStart w:id="87" w:name="_Toc487104072"/>
      <w:r>
        <w:t>5.13.2</w:t>
      </w:r>
      <w:r w:rsidR="00732985">
        <w:t xml:space="preserve"> </w:t>
      </w:r>
      <w:proofErr w:type="spellStart"/>
      <w:r w:rsidR="0070756B">
        <w:rPr>
          <w:rFonts w:hint="eastAsia"/>
        </w:rPr>
        <w:t>LogThread</w:t>
      </w:r>
      <w:bookmarkEnd w:id="86"/>
      <w:proofErr w:type="spellEnd"/>
      <w:r w:rsidR="0070756B">
        <w:t>方法</w:t>
      </w:r>
      <w:r w:rsidR="00DC3B8E">
        <w:rPr>
          <w:rFonts w:hint="eastAsia"/>
        </w:rPr>
        <w:t>说明</w:t>
      </w:r>
      <w:bookmarkEnd w:id="84"/>
      <w:bookmarkEnd w:id="87"/>
    </w:p>
    <w:p w:rsidR="002433AD" w:rsidRPr="0070756B" w:rsidRDefault="0070756B" w:rsidP="0070756B">
      <w:pPr>
        <w:rPr>
          <w:rStyle w:val="ac"/>
        </w:rPr>
      </w:pPr>
      <w:r w:rsidRPr="0070756B">
        <w:rPr>
          <w:rStyle w:val="ac"/>
        </w:rPr>
        <w:t>1</w:t>
      </w:r>
      <w:r w:rsidRPr="0070756B">
        <w:rPr>
          <w:rStyle w:val="ac"/>
          <w:rFonts w:hint="eastAsia"/>
        </w:rPr>
        <w:t>）</w:t>
      </w:r>
      <w:r w:rsidR="002433AD" w:rsidRPr="0070756B">
        <w:rPr>
          <w:rStyle w:val="ac"/>
        </w:rPr>
        <w:t>S</w:t>
      </w:r>
      <w:r w:rsidR="002433AD" w:rsidRPr="0070756B">
        <w:rPr>
          <w:rStyle w:val="ac"/>
          <w:rFonts w:hint="eastAsia"/>
        </w:rPr>
        <w:t>tart</w:t>
      </w:r>
      <w:r w:rsidR="002433AD" w:rsidRPr="0070756B">
        <w:rPr>
          <w:rStyle w:val="ac"/>
        </w:rPr>
        <w:t>方法</w:t>
      </w:r>
      <w:r w:rsidR="002433AD" w:rsidRPr="0070756B">
        <w:rPr>
          <w:rStyle w:val="ac"/>
          <w:rFonts w:hint="eastAsia"/>
        </w:rPr>
        <w:t>说明</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8"/>
        <w:gridCol w:w="7704"/>
      </w:tblGrid>
      <w:tr w:rsidR="002433AD" w:rsidTr="00AE0239">
        <w:tc>
          <w:tcPr>
            <w:tcW w:w="702" w:type="pct"/>
          </w:tcPr>
          <w:p w:rsidR="002433AD" w:rsidRDefault="002433AD" w:rsidP="00850747">
            <w:pPr>
              <w:rPr>
                <w:szCs w:val="21"/>
              </w:rPr>
            </w:pPr>
            <w:r>
              <w:rPr>
                <w:rFonts w:hint="eastAsia"/>
                <w:szCs w:val="21"/>
              </w:rPr>
              <w:t>方法原型</w:t>
            </w:r>
          </w:p>
        </w:tc>
        <w:tc>
          <w:tcPr>
            <w:tcW w:w="4298" w:type="pct"/>
          </w:tcPr>
          <w:p w:rsidR="002433AD" w:rsidRDefault="002433AD" w:rsidP="00850747">
            <w:pPr>
              <w:rPr>
                <w:rFonts w:ascii="Courier New" w:hAnsi="Courier New" w:cs="Courier New"/>
                <w:szCs w:val="21"/>
              </w:rPr>
            </w:pPr>
            <w:proofErr w:type="spellStart"/>
            <w:proofErr w:type="gramStart"/>
            <w:r>
              <w:rPr>
                <w:rFonts w:ascii="Courier New" w:hAnsi="Courier New" w:cs="Courier New"/>
                <w:szCs w:val="21"/>
              </w:rPr>
              <w:t>Public:void</w:t>
            </w:r>
            <w:proofErr w:type="spellEnd"/>
            <w:proofErr w:type="gramEnd"/>
            <w:r>
              <w:rPr>
                <w:rFonts w:ascii="Courier New" w:hAnsi="Courier New" w:cs="Courier New"/>
                <w:szCs w:val="21"/>
              </w:rPr>
              <w:t xml:space="preserve"> start(void)</w:t>
            </w:r>
          </w:p>
        </w:tc>
      </w:tr>
      <w:tr w:rsidR="002433AD" w:rsidTr="00AE0239">
        <w:tc>
          <w:tcPr>
            <w:tcW w:w="702" w:type="pct"/>
          </w:tcPr>
          <w:p w:rsidR="002433AD" w:rsidRDefault="002433AD" w:rsidP="00850747">
            <w:pPr>
              <w:rPr>
                <w:szCs w:val="21"/>
              </w:rPr>
            </w:pPr>
            <w:r>
              <w:rPr>
                <w:rFonts w:hint="eastAsia"/>
                <w:szCs w:val="21"/>
              </w:rPr>
              <w:t>方法功能</w:t>
            </w:r>
          </w:p>
        </w:tc>
        <w:tc>
          <w:tcPr>
            <w:tcW w:w="4298" w:type="pct"/>
          </w:tcPr>
          <w:p w:rsidR="002433AD" w:rsidRDefault="002433AD" w:rsidP="00850747">
            <w:pPr>
              <w:rPr>
                <w:szCs w:val="21"/>
              </w:rPr>
            </w:pPr>
            <w:r>
              <w:rPr>
                <w:rFonts w:hint="eastAsia"/>
                <w:szCs w:val="21"/>
              </w:rPr>
              <w:t>创建</w:t>
            </w:r>
            <w:r>
              <w:rPr>
                <w:szCs w:val="21"/>
              </w:rPr>
              <w:t>并启动线程</w:t>
            </w:r>
          </w:p>
        </w:tc>
      </w:tr>
      <w:tr w:rsidR="002433AD" w:rsidTr="00AE0239">
        <w:tc>
          <w:tcPr>
            <w:tcW w:w="702" w:type="pct"/>
          </w:tcPr>
          <w:p w:rsidR="002433AD" w:rsidRDefault="002433AD" w:rsidP="00850747">
            <w:pPr>
              <w:rPr>
                <w:szCs w:val="21"/>
              </w:rPr>
            </w:pPr>
            <w:r>
              <w:rPr>
                <w:rFonts w:hint="eastAsia"/>
                <w:szCs w:val="21"/>
              </w:rPr>
              <w:t>参数说明</w:t>
            </w:r>
          </w:p>
        </w:tc>
        <w:tc>
          <w:tcPr>
            <w:tcW w:w="4298" w:type="pct"/>
          </w:tcPr>
          <w:p w:rsidR="002433AD" w:rsidRDefault="002433AD" w:rsidP="00850747">
            <w:pPr>
              <w:rPr>
                <w:szCs w:val="21"/>
              </w:rPr>
            </w:pPr>
            <w:r>
              <w:rPr>
                <w:rFonts w:hint="eastAsia"/>
                <w:szCs w:val="21"/>
              </w:rPr>
              <w:t>无</w:t>
            </w:r>
          </w:p>
        </w:tc>
      </w:tr>
      <w:tr w:rsidR="002433AD" w:rsidTr="00AE0239">
        <w:tc>
          <w:tcPr>
            <w:tcW w:w="702" w:type="pct"/>
          </w:tcPr>
          <w:p w:rsidR="002433AD" w:rsidRDefault="002433AD" w:rsidP="00850747">
            <w:pPr>
              <w:rPr>
                <w:szCs w:val="21"/>
              </w:rPr>
            </w:pPr>
            <w:r>
              <w:rPr>
                <w:rFonts w:hint="eastAsia"/>
                <w:szCs w:val="21"/>
              </w:rPr>
              <w:t>返回类型</w:t>
            </w:r>
          </w:p>
        </w:tc>
        <w:tc>
          <w:tcPr>
            <w:tcW w:w="4298" w:type="pct"/>
          </w:tcPr>
          <w:p w:rsidR="002433AD" w:rsidRDefault="002433AD" w:rsidP="00850747">
            <w:pPr>
              <w:rPr>
                <w:szCs w:val="21"/>
              </w:rPr>
            </w:pPr>
            <w:r>
              <w:rPr>
                <w:rFonts w:hint="eastAsia"/>
                <w:szCs w:val="21"/>
              </w:rPr>
              <w:t>无</w:t>
            </w:r>
          </w:p>
        </w:tc>
      </w:tr>
    </w:tbl>
    <w:p w:rsidR="002433AD" w:rsidRPr="0070756B" w:rsidRDefault="0070756B" w:rsidP="0070756B">
      <w:pPr>
        <w:rPr>
          <w:rStyle w:val="ac"/>
        </w:rPr>
      </w:pPr>
      <w:r>
        <w:rPr>
          <w:rStyle w:val="ac"/>
        </w:rPr>
        <w:t>2</w:t>
      </w:r>
      <w:r>
        <w:rPr>
          <w:rStyle w:val="ac"/>
          <w:rFonts w:hint="eastAsia"/>
        </w:rPr>
        <w:t>）</w:t>
      </w:r>
      <w:r w:rsidR="002433AD" w:rsidRPr="0070756B">
        <w:rPr>
          <w:rStyle w:val="ac"/>
        </w:rPr>
        <w:t>T</w:t>
      </w:r>
      <w:r w:rsidR="00542E12" w:rsidRPr="0070756B">
        <w:rPr>
          <w:rStyle w:val="ac"/>
        </w:rPr>
        <w:t>a</w:t>
      </w:r>
      <w:r w:rsidR="002433AD" w:rsidRPr="0070756B">
        <w:rPr>
          <w:rStyle w:val="ac"/>
          <w:rFonts w:hint="eastAsia"/>
        </w:rPr>
        <w:t>sk</w:t>
      </w:r>
      <w:r w:rsidR="002433AD" w:rsidRPr="0070756B">
        <w:rPr>
          <w:rStyle w:val="ac"/>
        </w:rPr>
        <w:t>方法说明</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8"/>
        <w:gridCol w:w="7704"/>
      </w:tblGrid>
      <w:tr w:rsidR="002433AD" w:rsidTr="00AE0239">
        <w:tc>
          <w:tcPr>
            <w:tcW w:w="702" w:type="pct"/>
          </w:tcPr>
          <w:p w:rsidR="002433AD" w:rsidRDefault="002433AD" w:rsidP="00850747">
            <w:pPr>
              <w:rPr>
                <w:szCs w:val="21"/>
              </w:rPr>
            </w:pPr>
            <w:r>
              <w:rPr>
                <w:rFonts w:hint="eastAsia"/>
                <w:szCs w:val="21"/>
              </w:rPr>
              <w:t>方法原型</w:t>
            </w:r>
          </w:p>
        </w:tc>
        <w:tc>
          <w:tcPr>
            <w:tcW w:w="4298" w:type="pct"/>
          </w:tcPr>
          <w:p w:rsidR="002433AD" w:rsidRDefault="002433AD" w:rsidP="00850747">
            <w:pPr>
              <w:rPr>
                <w:rFonts w:ascii="Courier New" w:hAnsi="Courier New" w:cs="Courier New"/>
                <w:szCs w:val="21"/>
              </w:rPr>
            </w:pPr>
            <w:proofErr w:type="spellStart"/>
            <w:proofErr w:type="gramStart"/>
            <w:r>
              <w:rPr>
                <w:rFonts w:ascii="Courier New" w:hAnsi="Courier New" w:cs="Courier New"/>
                <w:szCs w:val="21"/>
              </w:rPr>
              <w:t>P</w:t>
            </w:r>
            <w:r>
              <w:rPr>
                <w:rFonts w:ascii="Courier New" w:hAnsi="Courier New" w:cs="Courier New" w:hint="eastAsia"/>
                <w:szCs w:val="21"/>
              </w:rPr>
              <w:t>ub</w:t>
            </w:r>
            <w:r>
              <w:rPr>
                <w:rFonts w:ascii="Courier New" w:hAnsi="Courier New" w:cs="Courier New"/>
                <w:szCs w:val="21"/>
              </w:rPr>
              <w:t>lic:void</w:t>
            </w:r>
            <w:proofErr w:type="spellEnd"/>
            <w:proofErr w:type="gramEnd"/>
            <w:r>
              <w:rPr>
                <w:rFonts w:ascii="Courier New" w:hAnsi="Courier New" w:cs="Courier New"/>
                <w:szCs w:val="21"/>
              </w:rPr>
              <w:t xml:space="preserve"> T</w:t>
            </w:r>
            <w:r w:rsidR="00084C3D">
              <w:rPr>
                <w:rFonts w:ascii="Courier New" w:hAnsi="Courier New" w:cs="Courier New" w:hint="eastAsia"/>
                <w:szCs w:val="21"/>
              </w:rPr>
              <w:t>a</w:t>
            </w:r>
            <w:r>
              <w:rPr>
                <w:rFonts w:ascii="Courier New" w:hAnsi="Courier New" w:cs="Courier New"/>
                <w:szCs w:val="21"/>
              </w:rPr>
              <w:t>sk(void)</w:t>
            </w:r>
          </w:p>
        </w:tc>
      </w:tr>
      <w:tr w:rsidR="002433AD" w:rsidTr="00AE0239">
        <w:tc>
          <w:tcPr>
            <w:tcW w:w="702" w:type="pct"/>
          </w:tcPr>
          <w:p w:rsidR="002433AD" w:rsidRDefault="002433AD" w:rsidP="00850747">
            <w:pPr>
              <w:rPr>
                <w:szCs w:val="21"/>
              </w:rPr>
            </w:pPr>
            <w:r>
              <w:rPr>
                <w:rFonts w:hint="eastAsia"/>
                <w:szCs w:val="21"/>
              </w:rPr>
              <w:t>方法功能</w:t>
            </w:r>
          </w:p>
        </w:tc>
        <w:tc>
          <w:tcPr>
            <w:tcW w:w="4298" w:type="pct"/>
          </w:tcPr>
          <w:p w:rsidR="002433AD" w:rsidRDefault="00135957" w:rsidP="00850747">
            <w:pPr>
              <w:rPr>
                <w:szCs w:val="21"/>
              </w:rPr>
            </w:pPr>
            <w:r>
              <w:rPr>
                <w:rFonts w:hint="eastAsia"/>
                <w:szCs w:val="21"/>
              </w:rPr>
              <w:t>创建线程</w:t>
            </w:r>
            <w:r>
              <w:rPr>
                <w:szCs w:val="21"/>
              </w:rPr>
              <w:t>所需要的，不依赖于对象</w:t>
            </w:r>
            <w:r>
              <w:rPr>
                <w:rFonts w:hint="eastAsia"/>
                <w:szCs w:val="21"/>
              </w:rPr>
              <w:t>未</w:t>
            </w:r>
            <w:r>
              <w:rPr>
                <w:szCs w:val="21"/>
              </w:rPr>
              <w:t>调用的，具体一定全局属性的静态函数，获取到子</w:t>
            </w:r>
            <w:proofErr w:type="gramStart"/>
            <w:r>
              <w:rPr>
                <w:szCs w:val="21"/>
              </w:rPr>
              <w:t>类对象</w:t>
            </w:r>
            <w:proofErr w:type="gramEnd"/>
            <w:r>
              <w:rPr>
                <w:szCs w:val="21"/>
              </w:rPr>
              <w:t>的指针，调用提现子类特殊</w:t>
            </w:r>
            <w:r w:rsidR="002E6DF0">
              <w:rPr>
                <w:rFonts w:hint="eastAsia"/>
                <w:szCs w:val="21"/>
              </w:rPr>
              <w:t>的</w:t>
            </w:r>
            <w:r w:rsidR="002E6DF0">
              <w:rPr>
                <w:szCs w:val="21"/>
              </w:rPr>
              <w:t>run</w:t>
            </w:r>
            <w:r w:rsidR="002E6DF0">
              <w:rPr>
                <w:szCs w:val="21"/>
              </w:rPr>
              <w:t>函数</w:t>
            </w:r>
          </w:p>
        </w:tc>
      </w:tr>
      <w:tr w:rsidR="002433AD" w:rsidTr="00AE0239">
        <w:tc>
          <w:tcPr>
            <w:tcW w:w="702" w:type="pct"/>
          </w:tcPr>
          <w:p w:rsidR="002433AD" w:rsidRDefault="002433AD" w:rsidP="00850747">
            <w:pPr>
              <w:rPr>
                <w:szCs w:val="21"/>
              </w:rPr>
            </w:pPr>
            <w:r>
              <w:rPr>
                <w:rFonts w:hint="eastAsia"/>
                <w:szCs w:val="21"/>
              </w:rPr>
              <w:lastRenderedPageBreak/>
              <w:t>参数说明</w:t>
            </w:r>
          </w:p>
        </w:tc>
        <w:tc>
          <w:tcPr>
            <w:tcW w:w="4298" w:type="pct"/>
          </w:tcPr>
          <w:p w:rsidR="002433AD" w:rsidRDefault="002E6DF0" w:rsidP="00850747">
            <w:pPr>
              <w:rPr>
                <w:szCs w:val="21"/>
              </w:rPr>
            </w:pPr>
            <w:r>
              <w:rPr>
                <w:szCs w:val="21"/>
              </w:rPr>
              <w:t>V</w:t>
            </w:r>
            <w:r>
              <w:rPr>
                <w:rFonts w:hint="eastAsia"/>
                <w:szCs w:val="21"/>
              </w:rPr>
              <w:t>oid</w:t>
            </w:r>
            <w:r>
              <w:rPr>
                <w:szCs w:val="21"/>
              </w:rPr>
              <w:t>*</w:t>
            </w:r>
            <w:r>
              <w:rPr>
                <w:rFonts w:hint="eastAsia"/>
                <w:szCs w:val="21"/>
              </w:rPr>
              <w:t>(</w:t>
            </w:r>
            <w:r>
              <w:rPr>
                <w:rFonts w:hint="eastAsia"/>
                <w:szCs w:val="21"/>
              </w:rPr>
              <w:t>此处</w:t>
            </w:r>
            <w:r>
              <w:rPr>
                <w:szCs w:val="21"/>
              </w:rPr>
              <w:t>为子</w:t>
            </w:r>
            <w:proofErr w:type="gramStart"/>
            <w:r>
              <w:rPr>
                <w:szCs w:val="21"/>
              </w:rPr>
              <w:t>类对象</w:t>
            </w:r>
            <w:proofErr w:type="gramEnd"/>
            <w:r>
              <w:rPr>
                <w:szCs w:val="21"/>
              </w:rPr>
              <w:t>的指针</w:t>
            </w:r>
            <w:r>
              <w:rPr>
                <w:rFonts w:hint="eastAsia"/>
                <w:szCs w:val="21"/>
              </w:rPr>
              <w:t>)</w:t>
            </w:r>
          </w:p>
        </w:tc>
      </w:tr>
      <w:tr w:rsidR="002433AD" w:rsidTr="00AE0239">
        <w:tc>
          <w:tcPr>
            <w:tcW w:w="702" w:type="pct"/>
          </w:tcPr>
          <w:p w:rsidR="002433AD" w:rsidRDefault="002433AD" w:rsidP="00850747">
            <w:pPr>
              <w:rPr>
                <w:szCs w:val="21"/>
              </w:rPr>
            </w:pPr>
            <w:r>
              <w:rPr>
                <w:rFonts w:hint="eastAsia"/>
                <w:szCs w:val="21"/>
              </w:rPr>
              <w:t>返回类型</w:t>
            </w:r>
          </w:p>
        </w:tc>
        <w:tc>
          <w:tcPr>
            <w:tcW w:w="4298" w:type="pct"/>
          </w:tcPr>
          <w:p w:rsidR="002433AD" w:rsidRDefault="002E6DF0" w:rsidP="00850747">
            <w:pPr>
              <w:rPr>
                <w:szCs w:val="21"/>
              </w:rPr>
            </w:pPr>
            <w:r>
              <w:rPr>
                <w:szCs w:val="21"/>
              </w:rPr>
              <w:t>V</w:t>
            </w:r>
            <w:r>
              <w:rPr>
                <w:rFonts w:hint="eastAsia"/>
                <w:szCs w:val="21"/>
              </w:rPr>
              <w:t>oid</w:t>
            </w:r>
          </w:p>
        </w:tc>
      </w:tr>
    </w:tbl>
    <w:p w:rsidR="002433AD" w:rsidRPr="0070756B" w:rsidRDefault="0070756B" w:rsidP="0070756B">
      <w:pPr>
        <w:rPr>
          <w:rStyle w:val="ac"/>
        </w:rPr>
      </w:pPr>
      <w:r>
        <w:rPr>
          <w:rStyle w:val="ac"/>
        </w:rPr>
        <w:t>3</w:t>
      </w:r>
      <w:r>
        <w:rPr>
          <w:rStyle w:val="ac"/>
          <w:rFonts w:hint="eastAsia"/>
        </w:rPr>
        <w:t>）</w:t>
      </w:r>
      <w:r w:rsidR="002433AD" w:rsidRPr="0070756B">
        <w:rPr>
          <w:rStyle w:val="ac"/>
        </w:rPr>
        <w:t>R</w:t>
      </w:r>
      <w:r w:rsidR="002433AD" w:rsidRPr="0070756B">
        <w:rPr>
          <w:rStyle w:val="ac"/>
          <w:rFonts w:hint="eastAsia"/>
        </w:rPr>
        <w:t>un</w:t>
      </w:r>
      <w:r w:rsidR="002433AD" w:rsidRPr="0070756B">
        <w:rPr>
          <w:rStyle w:val="ac"/>
        </w:rPr>
        <w:t>方法说明</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8"/>
        <w:gridCol w:w="7704"/>
      </w:tblGrid>
      <w:tr w:rsidR="002433AD" w:rsidTr="00AE0239">
        <w:tc>
          <w:tcPr>
            <w:tcW w:w="702" w:type="pct"/>
          </w:tcPr>
          <w:p w:rsidR="002433AD" w:rsidRDefault="002433AD" w:rsidP="00850747">
            <w:pPr>
              <w:rPr>
                <w:szCs w:val="21"/>
              </w:rPr>
            </w:pPr>
            <w:r>
              <w:rPr>
                <w:rFonts w:hint="eastAsia"/>
                <w:szCs w:val="21"/>
              </w:rPr>
              <w:t>方法原型</w:t>
            </w:r>
          </w:p>
        </w:tc>
        <w:tc>
          <w:tcPr>
            <w:tcW w:w="4298" w:type="pct"/>
          </w:tcPr>
          <w:p w:rsidR="002433AD" w:rsidRDefault="002E6DF0" w:rsidP="00850747">
            <w:pPr>
              <w:rPr>
                <w:rFonts w:ascii="Courier New" w:hAnsi="Courier New" w:cs="Courier New"/>
                <w:szCs w:val="21"/>
              </w:rPr>
            </w:pPr>
            <w:proofErr w:type="spellStart"/>
            <w:proofErr w:type="gramStart"/>
            <w:r>
              <w:rPr>
                <w:rFonts w:ascii="Courier New" w:hAnsi="Courier New" w:cs="Courier New"/>
                <w:szCs w:val="21"/>
              </w:rPr>
              <w:t>P</w:t>
            </w:r>
            <w:r>
              <w:rPr>
                <w:rFonts w:ascii="Courier New" w:hAnsi="Courier New" w:cs="Courier New" w:hint="eastAsia"/>
                <w:szCs w:val="21"/>
              </w:rPr>
              <w:t>ublic</w:t>
            </w:r>
            <w:r>
              <w:rPr>
                <w:rFonts w:ascii="Courier New" w:hAnsi="Courier New" w:cs="Courier New"/>
                <w:szCs w:val="21"/>
              </w:rPr>
              <w:t>:virtual</w:t>
            </w:r>
            <w:proofErr w:type="spellEnd"/>
            <w:proofErr w:type="gramEnd"/>
            <w:r>
              <w:rPr>
                <w:rFonts w:ascii="Courier New" w:hAnsi="Courier New" w:cs="Courier New"/>
                <w:szCs w:val="21"/>
              </w:rPr>
              <w:t xml:space="preserve"> void run(void)=0;</w:t>
            </w:r>
          </w:p>
        </w:tc>
      </w:tr>
      <w:tr w:rsidR="002433AD" w:rsidTr="00AE0239">
        <w:tc>
          <w:tcPr>
            <w:tcW w:w="702" w:type="pct"/>
          </w:tcPr>
          <w:p w:rsidR="002433AD" w:rsidRDefault="002433AD" w:rsidP="00850747">
            <w:pPr>
              <w:rPr>
                <w:szCs w:val="21"/>
              </w:rPr>
            </w:pPr>
            <w:r>
              <w:rPr>
                <w:rFonts w:hint="eastAsia"/>
                <w:szCs w:val="21"/>
              </w:rPr>
              <w:t>方法功能</w:t>
            </w:r>
          </w:p>
        </w:tc>
        <w:tc>
          <w:tcPr>
            <w:tcW w:w="4298" w:type="pct"/>
          </w:tcPr>
          <w:p w:rsidR="002433AD" w:rsidRDefault="002E6DF0" w:rsidP="00850747">
            <w:pPr>
              <w:rPr>
                <w:szCs w:val="21"/>
              </w:rPr>
            </w:pPr>
            <w:r>
              <w:rPr>
                <w:rFonts w:hint="eastAsia"/>
                <w:szCs w:val="21"/>
              </w:rPr>
              <w:t>提供统一的</w:t>
            </w:r>
            <w:r>
              <w:rPr>
                <w:szCs w:val="21"/>
              </w:rPr>
              <w:t>，抽象的接口</w:t>
            </w:r>
          </w:p>
        </w:tc>
      </w:tr>
      <w:tr w:rsidR="002433AD" w:rsidTr="00AE0239">
        <w:tc>
          <w:tcPr>
            <w:tcW w:w="702" w:type="pct"/>
          </w:tcPr>
          <w:p w:rsidR="002433AD" w:rsidRDefault="002433AD" w:rsidP="00850747">
            <w:pPr>
              <w:rPr>
                <w:szCs w:val="21"/>
              </w:rPr>
            </w:pPr>
            <w:r>
              <w:rPr>
                <w:rFonts w:hint="eastAsia"/>
                <w:szCs w:val="21"/>
              </w:rPr>
              <w:t>参数说明</w:t>
            </w:r>
          </w:p>
        </w:tc>
        <w:tc>
          <w:tcPr>
            <w:tcW w:w="4298" w:type="pct"/>
          </w:tcPr>
          <w:p w:rsidR="002433AD" w:rsidRDefault="002E6DF0" w:rsidP="00850747">
            <w:pPr>
              <w:rPr>
                <w:szCs w:val="21"/>
              </w:rPr>
            </w:pPr>
            <w:r>
              <w:rPr>
                <w:rFonts w:hint="eastAsia"/>
                <w:szCs w:val="21"/>
              </w:rPr>
              <w:t>无</w:t>
            </w:r>
          </w:p>
        </w:tc>
      </w:tr>
      <w:tr w:rsidR="002433AD" w:rsidTr="00AE0239">
        <w:tc>
          <w:tcPr>
            <w:tcW w:w="702" w:type="pct"/>
          </w:tcPr>
          <w:p w:rsidR="002433AD" w:rsidRDefault="002433AD" w:rsidP="00850747">
            <w:pPr>
              <w:rPr>
                <w:szCs w:val="21"/>
              </w:rPr>
            </w:pPr>
            <w:r>
              <w:rPr>
                <w:rFonts w:hint="eastAsia"/>
                <w:szCs w:val="21"/>
              </w:rPr>
              <w:t>返回类型</w:t>
            </w:r>
          </w:p>
        </w:tc>
        <w:tc>
          <w:tcPr>
            <w:tcW w:w="4298" w:type="pct"/>
          </w:tcPr>
          <w:p w:rsidR="002433AD" w:rsidRDefault="002E6DF0" w:rsidP="00850747">
            <w:pPr>
              <w:rPr>
                <w:szCs w:val="21"/>
              </w:rPr>
            </w:pPr>
            <w:r>
              <w:rPr>
                <w:rFonts w:hint="eastAsia"/>
                <w:szCs w:val="21"/>
              </w:rPr>
              <w:t>无</w:t>
            </w:r>
          </w:p>
        </w:tc>
      </w:tr>
    </w:tbl>
    <w:p w:rsidR="00B36303" w:rsidRDefault="0047629F" w:rsidP="0047629F">
      <w:pPr>
        <w:pStyle w:val="1"/>
      </w:pPr>
      <w:bookmarkStart w:id="88" w:name="_Toc487015883"/>
      <w:bookmarkStart w:id="89" w:name="_Toc487104073"/>
      <w:r>
        <w:t>5.14</w:t>
      </w:r>
      <w:r w:rsidR="003D5575">
        <w:t xml:space="preserve"> </w:t>
      </w:r>
      <w:proofErr w:type="spellStart"/>
      <w:r w:rsidR="00473756">
        <w:rPr>
          <w:rFonts w:hint="eastAsia"/>
        </w:rPr>
        <w:t>ClientThread</w:t>
      </w:r>
      <w:proofErr w:type="spellEnd"/>
      <w:r w:rsidR="0030543F">
        <w:rPr>
          <w:rFonts w:hint="eastAsia"/>
        </w:rPr>
        <w:t>类</w:t>
      </w:r>
      <w:bookmarkEnd w:id="88"/>
      <w:bookmarkEnd w:id="89"/>
    </w:p>
    <w:p w:rsidR="0030543F" w:rsidRDefault="00850747" w:rsidP="00850747">
      <w:pPr>
        <w:pStyle w:val="3"/>
      </w:pPr>
      <w:bookmarkStart w:id="90" w:name="_Toc487015884"/>
      <w:bookmarkStart w:id="91" w:name="_Toc487104074"/>
      <w:r>
        <w:t>5.14.1</w:t>
      </w:r>
      <w:r w:rsidR="003D5575">
        <w:t xml:space="preserve"> </w:t>
      </w:r>
      <w:proofErr w:type="spellStart"/>
      <w:r w:rsidR="0030543F">
        <w:rPr>
          <w:rFonts w:hint="eastAsia"/>
        </w:rPr>
        <w:t>ClientThread</w:t>
      </w:r>
      <w:proofErr w:type="spellEnd"/>
      <w:r w:rsidR="0030543F">
        <w:rPr>
          <w:rFonts w:hint="eastAsia"/>
        </w:rPr>
        <w:t>类图</w:t>
      </w:r>
      <w:bookmarkEnd w:id="90"/>
      <w:bookmarkEnd w:id="91"/>
    </w:p>
    <w:p w:rsidR="002E6DF0" w:rsidRPr="00542E12" w:rsidRDefault="00D47481" w:rsidP="00542E12">
      <w:r w:rsidRPr="00D47481">
        <w:rPr>
          <w:noProof/>
        </w:rPr>
        <w:drawing>
          <wp:inline distT="0" distB="0" distL="0" distR="0">
            <wp:extent cx="2562225" cy="6572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62225" cy="657225"/>
                    </a:xfrm>
                    <a:prstGeom prst="rect">
                      <a:avLst/>
                    </a:prstGeom>
                    <a:noFill/>
                    <a:ln>
                      <a:noFill/>
                    </a:ln>
                  </pic:spPr>
                </pic:pic>
              </a:graphicData>
            </a:graphic>
          </wp:inline>
        </w:drawing>
      </w:r>
    </w:p>
    <w:p w:rsidR="000E6544" w:rsidRDefault="00850747" w:rsidP="00850747">
      <w:pPr>
        <w:pStyle w:val="3"/>
      </w:pPr>
      <w:bookmarkStart w:id="92" w:name="_Toc487015885"/>
      <w:bookmarkStart w:id="93" w:name="_Toc487104075"/>
      <w:r>
        <w:t>5.14.2</w:t>
      </w:r>
      <w:r w:rsidR="003D5575">
        <w:t xml:space="preserve"> </w:t>
      </w:r>
      <w:proofErr w:type="spellStart"/>
      <w:r w:rsidR="0030543F">
        <w:rPr>
          <w:rFonts w:hint="eastAsia"/>
        </w:rPr>
        <w:t>ClientThread</w:t>
      </w:r>
      <w:proofErr w:type="spellEnd"/>
      <w:r w:rsidR="0030543F">
        <w:rPr>
          <w:rFonts w:hint="eastAsia"/>
        </w:rPr>
        <w:t>成员说明</w:t>
      </w:r>
      <w:bookmarkEnd w:id="92"/>
      <w:bookmarkEnd w:id="9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4"/>
        <w:gridCol w:w="5718"/>
      </w:tblGrid>
      <w:tr w:rsidR="000E6544" w:rsidTr="00AE0239">
        <w:tc>
          <w:tcPr>
            <w:tcW w:w="1810" w:type="pct"/>
          </w:tcPr>
          <w:p w:rsidR="000E6544" w:rsidRDefault="000E6544" w:rsidP="00700910">
            <w:pPr>
              <w:jc w:val="center"/>
              <w:rPr>
                <w:b/>
              </w:rPr>
            </w:pPr>
            <w:r>
              <w:rPr>
                <w:rFonts w:hint="eastAsia"/>
                <w:b/>
              </w:rPr>
              <w:t>成员变量定义</w:t>
            </w:r>
          </w:p>
        </w:tc>
        <w:tc>
          <w:tcPr>
            <w:tcW w:w="3190" w:type="pct"/>
          </w:tcPr>
          <w:p w:rsidR="000E6544" w:rsidRDefault="000E6544" w:rsidP="00700910">
            <w:pPr>
              <w:jc w:val="center"/>
              <w:rPr>
                <w:b/>
              </w:rPr>
            </w:pPr>
            <w:r>
              <w:rPr>
                <w:rFonts w:hint="eastAsia"/>
                <w:b/>
              </w:rPr>
              <w:t>成员变量说明</w:t>
            </w:r>
          </w:p>
        </w:tc>
      </w:tr>
      <w:tr w:rsidR="00135957" w:rsidTr="00AE0239">
        <w:tc>
          <w:tcPr>
            <w:tcW w:w="1810" w:type="pct"/>
          </w:tcPr>
          <w:p w:rsidR="00135957" w:rsidRDefault="00135957" w:rsidP="00135957">
            <w:proofErr w:type="spellStart"/>
            <w:r>
              <w:t>I</w:t>
            </w:r>
            <w:r>
              <w:rPr>
                <w:rFonts w:hint="eastAsia"/>
              </w:rPr>
              <w:t>nt</w:t>
            </w:r>
            <w:proofErr w:type="spellEnd"/>
            <w:r>
              <w:t xml:space="preserve"> </w:t>
            </w:r>
            <w:proofErr w:type="spellStart"/>
            <w:r>
              <w:t>m_accfd</w:t>
            </w:r>
            <w:proofErr w:type="spellEnd"/>
          </w:p>
        </w:tc>
        <w:tc>
          <w:tcPr>
            <w:tcW w:w="3190" w:type="pct"/>
          </w:tcPr>
          <w:p w:rsidR="00135957" w:rsidRDefault="00135957" w:rsidP="00135957">
            <w:r>
              <w:rPr>
                <w:rFonts w:hint="eastAsia"/>
              </w:rPr>
              <w:t>用于接受客户端</w:t>
            </w:r>
            <w:r>
              <w:t>数据的描述符</w:t>
            </w:r>
          </w:p>
        </w:tc>
      </w:tr>
    </w:tbl>
    <w:p w:rsidR="0030543F" w:rsidRDefault="00850747" w:rsidP="00850747">
      <w:pPr>
        <w:pStyle w:val="3"/>
      </w:pPr>
      <w:bookmarkStart w:id="94" w:name="_Toc487015886"/>
      <w:bookmarkStart w:id="95" w:name="_Toc487104076"/>
      <w:r>
        <w:t>5.14.3</w:t>
      </w:r>
      <w:r w:rsidR="003D5575">
        <w:t xml:space="preserve"> </w:t>
      </w:r>
      <w:proofErr w:type="spellStart"/>
      <w:r w:rsidR="0030543F">
        <w:rPr>
          <w:rFonts w:hint="eastAsia"/>
        </w:rPr>
        <w:t>ClientThread</w:t>
      </w:r>
      <w:proofErr w:type="spellEnd"/>
      <w:r w:rsidR="0030543F">
        <w:rPr>
          <w:rFonts w:hint="eastAsia"/>
        </w:rPr>
        <w:t>方法说明</w:t>
      </w:r>
      <w:bookmarkEnd w:id="94"/>
      <w:bookmarkEnd w:id="95"/>
    </w:p>
    <w:p w:rsidR="000E6544" w:rsidRPr="00542E12" w:rsidRDefault="00542E12" w:rsidP="00542E12">
      <w:pPr>
        <w:rPr>
          <w:rStyle w:val="ac"/>
        </w:rPr>
      </w:pPr>
      <w:r>
        <w:rPr>
          <w:rStyle w:val="ac"/>
          <w:rFonts w:hint="eastAsia"/>
        </w:rPr>
        <w:t>1)</w:t>
      </w:r>
      <w:r w:rsidR="000E6544" w:rsidRPr="00542E12">
        <w:rPr>
          <w:rStyle w:val="ac"/>
          <w:rFonts w:hint="eastAsia"/>
        </w:rPr>
        <w:t>构造函数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6"/>
        <w:gridCol w:w="7546"/>
      </w:tblGrid>
      <w:tr w:rsidR="000E6544" w:rsidTr="00AE0239">
        <w:tc>
          <w:tcPr>
            <w:tcW w:w="790" w:type="pct"/>
          </w:tcPr>
          <w:p w:rsidR="000E6544" w:rsidRDefault="000E6544" w:rsidP="00700910">
            <w:pPr>
              <w:rPr>
                <w:szCs w:val="21"/>
              </w:rPr>
            </w:pPr>
            <w:r>
              <w:rPr>
                <w:rFonts w:hint="eastAsia"/>
                <w:szCs w:val="21"/>
              </w:rPr>
              <w:t>参数说明</w:t>
            </w:r>
          </w:p>
        </w:tc>
        <w:tc>
          <w:tcPr>
            <w:tcW w:w="4210" w:type="pct"/>
          </w:tcPr>
          <w:p w:rsidR="000E6544" w:rsidRDefault="002E6DF0" w:rsidP="00700910">
            <w:pPr>
              <w:rPr>
                <w:szCs w:val="21"/>
              </w:rPr>
            </w:pPr>
            <w:proofErr w:type="spellStart"/>
            <w:proofErr w:type="gramStart"/>
            <w:r>
              <w:rPr>
                <w:rFonts w:hint="eastAsia"/>
                <w:szCs w:val="21"/>
              </w:rPr>
              <w:t>Client</w:t>
            </w:r>
            <w:r>
              <w:rPr>
                <w:szCs w:val="21"/>
              </w:rPr>
              <w:t>Thread</w:t>
            </w:r>
            <w:proofErr w:type="spellEnd"/>
            <w:r>
              <w:rPr>
                <w:szCs w:val="21"/>
              </w:rPr>
              <w:t>(</w:t>
            </w:r>
            <w:proofErr w:type="spellStart"/>
            <w:proofErr w:type="gramEnd"/>
            <w:r>
              <w:rPr>
                <w:szCs w:val="21"/>
              </w:rPr>
              <w:t>int</w:t>
            </w:r>
            <w:proofErr w:type="spellEnd"/>
            <w:r>
              <w:rPr>
                <w:szCs w:val="21"/>
              </w:rPr>
              <w:t xml:space="preserve"> </w:t>
            </w:r>
            <w:proofErr w:type="spellStart"/>
            <w:r>
              <w:rPr>
                <w:szCs w:val="21"/>
              </w:rPr>
              <w:t>accfd</w:t>
            </w:r>
            <w:proofErr w:type="spellEnd"/>
            <w:r>
              <w:rPr>
                <w:szCs w:val="21"/>
              </w:rPr>
              <w:t>);</w:t>
            </w:r>
          </w:p>
        </w:tc>
      </w:tr>
    </w:tbl>
    <w:p w:rsidR="00542E12" w:rsidRDefault="00542E12" w:rsidP="00542E12"/>
    <w:p w:rsidR="000E6544" w:rsidRPr="00542E12" w:rsidRDefault="00542E12" w:rsidP="00542E12">
      <w:pPr>
        <w:rPr>
          <w:rStyle w:val="ac"/>
        </w:rPr>
      </w:pPr>
      <w:r w:rsidRPr="00542E12">
        <w:rPr>
          <w:rStyle w:val="ac"/>
        </w:rPr>
        <w:t>2)</w:t>
      </w:r>
      <w:r w:rsidR="002E6DF0">
        <w:rPr>
          <w:rStyle w:val="ac"/>
        </w:rPr>
        <w:t>run</w:t>
      </w:r>
      <w:r w:rsidR="000E6544" w:rsidRPr="00542E12">
        <w:rPr>
          <w:rStyle w:val="ac"/>
          <w:rFonts w:hint="eastAsia"/>
        </w:rPr>
        <w:t>方法说明</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8"/>
        <w:gridCol w:w="7704"/>
      </w:tblGrid>
      <w:tr w:rsidR="000E6544" w:rsidTr="00AE0239">
        <w:tc>
          <w:tcPr>
            <w:tcW w:w="702" w:type="pct"/>
          </w:tcPr>
          <w:p w:rsidR="000E6544" w:rsidRDefault="000E6544" w:rsidP="00700910">
            <w:pPr>
              <w:rPr>
                <w:szCs w:val="21"/>
              </w:rPr>
            </w:pPr>
            <w:r>
              <w:rPr>
                <w:rFonts w:hint="eastAsia"/>
                <w:szCs w:val="21"/>
              </w:rPr>
              <w:t>方法原型</w:t>
            </w:r>
          </w:p>
        </w:tc>
        <w:tc>
          <w:tcPr>
            <w:tcW w:w="4298" w:type="pct"/>
          </w:tcPr>
          <w:p w:rsidR="000E6544" w:rsidRDefault="002E6DF0" w:rsidP="00700910">
            <w:pPr>
              <w:rPr>
                <w:rFonts w:ascii="Courier New" w:hAnsi="Courier New" w:cs="Courier New"/>
                <w:szCs w:val="21"/>
              </w:rPr>
            </w:pPr>
            <w:proofErr w:type="spellStart"/>
            <w:proofErr w:type="gramStart"/>
            <w:r>
              <w:rPr>
                <w:rFonts w:ascii="Courier New" w:hAnsi="Courier New" w:cs="Courier New"/>
                <w:szCs w:val="21"/>
              </w:rPr>
              <w:t>P</w:t>
            </w:r>
            <w:r w:rsidR="006254C6">
              <w:rPr>
                <w:rFonts w:ascii="Courier New" w:hAnsi="Courier New" w:cs="Courier New" w:hint="eastAsia"/>
                <w:szCs w:val="21"/>
              </w:rPr>
              <w:t>rivate</w:t>
            </w:r>
            <w:r>
              <w:rPr>
                <w:rFonts w:ascii="Courier New" w:hAnsi="Courier New" w:cs="Courier New" w:hint="eastAsia"/>
                <w:szCs w:val="21"/>
              </w:rPr>
              <w:t>:</w:t>
            </w:r>
            <w:r>
              <w:rPr>
                <w:rFonts w:ascii="Courier New" w:hAnsi="Courier New" w:cs="Courier New"/>
                <w:szCs w:val="21"/>
              </w:rPr>
              <w:t>void</w:t>
            </w:r>
            <w:proofErr w:type="spellEnd"/>
            <w:proofErr w:type="gramEnd"/>
            <w:r>
              <w:rPr>
                <w:rFonts w:ascii="Courier New" w:hAnsi="Courier New" w:cs="Courier New"/>
                <w:szCs w:val="21"/>
              </w:rPr>
              <w:t xml:space="preserve"> run(void);</w:t>
            </w:r>
          </w:p>
        </w:tc>
      </w:tr>
      <w:tr w:rsidR="000E6544" w:rsidTr="00AE0239">
        <w:tc>
          <w:tcPr>
            <w:tcW w:w="702" w:type="pct"/>
          </w:tcPr>
          <w:p w:rsidR="000E6544" w:rsidRDefault="000E6544" w:rsidP="00700910">
            <w:pPr>
              <w:rPr>
                <w:szCs w:val="21"/>
              </w:rPr>
            </w:pPr>
            <w:r>
              <w:rPr>
                <w:rFonts w:hint="eastAsia"/>
                <w:szCs w:val="21"/>
              </w:rPr>
              <w:t>方法功能</w:t>
            </w:r>
          </w:p>
        </w:tc>
        <w:tc>
          <w:tcPr>
            <w:tcW w:w="4298" w:type="pct"/>
          </w:tcPr>
          <w:p w:rsidR="000E6544" w:rsidRDefault="002E6DF0" w:rsidP="00700910">
            <w:pPr>
              <w:rPr>
                <w:szCs w:val="21"/>
              </w:rPr>
            </w:pPr>
            <w:r>
              <w:rPr>
                <w:rFonts w:hint="eastAsia"/>
                <w:szCs w:val="21"/>
              </w:rPr>
              <w:t>实现抽象接口</w:t>
            </w:r>
          </w:p>
        </w:tc>
      </w:tr>
      <w:tr w:rsidR="000E6544" w:rsidTr="00AE0239">
        <w:tc>
          <w:tcPr>
            <w:tcW w:w="702" w:type="pct"/>
          </w:tcPr>
          <w:p w:rsidR="000E6544" w:rsidRDefault="000E6544" w:rsidP="00700910">
            <w:pPr>
              <w:rPr>
                <w:szCs w:val="21"/>
              </w:rPr>
            </w:pPr>
            <w:r>
              <w:rPr>
                <w:rFonts w:hint="eastAsia"/>
                <w:szCs w:val="21"/>
              </w:rPr>
              <w:t>参数说明</w:t>
            </w:r>
          </w:p>
        </w:tc>
        <w:tc>
          <w:tcPr>
            <w:tcW w:w="4298" w:type="pct"/>
          </w:tcPr>
          <w:p w:rsidR="000E6544" w:rsidRDefault="006254C6" w:rsidP="00700910">
            <w:pPr>
              <w:rPr>
                <w:szCs w:val="21"/>
              </w:rPr>
            </w:pPr>
            <w:r>
              <w:rPr>
                <w:rFonts w:hint="eastAsia"/>
                <w:szCs w:val="21"/>
              </w:rPr>
              <w:t>无</w:t>
            </w:r>
          </w:p>
        </w:tc>
      </w:tr>
      <w:tr w:rsidR="000E6544" w:rsidTr="00AE0239">
        <w:tc>
          <w:tcPr>
            <w:tcW w:w="702" w:type="pct"/>
          </w:tcPr>
          <w:p w:rsidR="000E6544" w:rsidRDefault="000E6544" w:rsidP="00700910">
            <w:pPr>
              <w:rPr>
                <w:szCs w:val="21"/>
              </w:rPr>
            </w:pPr>
            <w:r>
              <w:rPr>
                <w:rFonts w:hint="eastAsia"/>
                <w:szCs w:val="21"/>
              </w:rPr>
              <w:lastRenderedPageBreak/>
              <w:t>返回类型</w:t>
            </w:r>
          </w:p>
        </w:tc>
        <w:tc>
          <w:tcPr>
            <w:tcW w:w="4298" w:type="pct"/>
          </w:tcPr>
          <w:p w:rsidR="000E6544" w:rsidRDefault="002E6DF0" w:rsidP="00700910">
            <w:pPr>
              <w:rPr>
                <w:szCs w:val="21"/>
              </w:rPr>
            </w:pPr>
            <w:r>
              <w:rPr>
                <w:szCs w:val="21"/>
              </w:rPr>
              <w:t>V</w:t>
            </w:r>
            <w:r>
              <w:rPr>
                <w:rFonts w:hint="eastAsia"/>
                <w:szCs w:val="21"/>
              </w:rPr>
              <w:t>oid</w:t>
            </w:r>
          </w:p>
        </w:tc>
      </w:tr>
    </w:tbl>
    <w:p w:rsidR="00B36303" w:rsidRDefault="00B36303"/>
    <w:p w:rsidR="00461ACB" w:rsidRPr="00542E12" w:rsidRDefault="00461ACB" w:rsidP="00461ACB">
      <w:pPr>
        <w:rPr>
          <w:rStyle w:val="ac"/>
        </w:rPr>
      </w:pPr>
      <w:r>
        <w:rPr>
          <w:rStyle w:val="ac"/>
        </w:rPr>
        <w:t>3)</w:t>
      </w:r>
      <w:proofErr w:type="gramStart"/>
      <w:r>
        <w:rPr>
          <w:rStyle w:val="ac"/>
          <w:rFonts w:hint="eastAsia"/>
        </w:rPr>
        <w:t>析构函数</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8"/>
        <w:gridCol w:w="7704"/>
      </w:tblGrid>
      <w:tr w:rsidR="00461ACB" w:rsidTr="00DC46C4">
        <w:tc>
          <w:tcPr>
            <w:tcW w:w="702" w:type="pct"/>
          </w:tcPr>
          <w:p w:rsidR="00461ACB" w:rsidRDefault="00461ACB" w:rsidP="00DC46C4">
            <w:pPr>
              <w:rPr>
                <w:szCs w:val="21"/>
              </w:rPr>
            </w:pPr>
            <w:r>
              <w:rPr>
                <w:rFonts w:hint="eastAsia"/>
                <w:szCs w:val="21"/>
              </w:rPr>
              <w:t>方法原型</w:t>
            </w:r>
          </w:p>
        </w:tc>
        <w:tc>
          <w:tcPr>
            <w:tcW w:w="4298" w:type="pct"/>
          </w:tcPr>
          <w:p w:rsidR="00461ACB" w:rsidRDefault="00461ACB" w:rsidP="00DC46C4">
            <w:pPr>
              <w:rPr>
                <w:rFonts w:ascii="Courier New" w:hAnsi="Courier New" w:cs="Courier New"/>
                <w:szCs w:val="21"/>
              </w:rPr>
            </w:pPr>
            <w:r>
              <w:rPr>
                <w:rFonts w:ascii="Courier New" w:hAnsi="Courier New" w:cs="Courier New" w:hint="eastAsia"/>
                <w:szCs w:val="21"/>
              </w:rPr>
              <w:t>~</w:t>
            </w:r>
            <w:proofErr w:type="spellStart"/>
            <w:proofErr w:type="gramStart"/>
            <w:r>
              <w:rPr>
                <w:rFonts w:ascii="Courier New" w:hAnsi="Courier New" w:cs="Courier New" w:hint="eastAsia"/>
                <w:szCs w:val="21"/>
              </w:rPr>
              <w:t>ClientThread</w:t>
            </w:r>
            <w:proofErr w:type="spellEnd"/>
            <w:r>
              <w:rPr>
                <w:rFonts w:ascii="Courier New" w:hAnsi="Courier New" w:cs="Courier New" w:hint="eastAsia"/>
                <w:szCs w:val="21"/>
              </w:rPr>
              <w:t>(</w:t>
            </w:r>
            <w:proofErr w:type="gramEnd"/>
            <w:r>
              <w:rPr>
                <w:rFonts w:ascii="Courier New" w:hAnsi="Courier New" w:cs="Courier New" w:hint="eastAsia"/>
                <w:szCs w:val="21"/>
              </w:rPr>
              <w:t>);</w:t>
            </w:r>
          </w:p>
        </w:tc>
      </w:tr>
    </w:tbl>
    <w:p w:rsidR="00461ACB" w:rsidRDefault="00461ACB"/>
    <w:p w:rsidR="00B36303" w:rsidRDefault="0047629F" w:rsidP="0047629F">
      <w:pPr>
        <w:pStyle w:val="1"/>
      </w:pPr>
      <w:bookmarkStart w:id="96" w:name="_Toc487015887"/>
      <w:bookmarkStart w:id="97" w:name="_Toc487104077"/>
      <w:r>
        <w:t>5.15</w:t>
      </w:r>
      <w:r w:rsidR="003D5575">
        <w:t xml:space="preserve"> </w:t>
      </w:r>
      <w:proofErr w:type="spellStart"/>
      <w:r w:rsidR="00473756">
        <w:rPr>
          <w:rFonts w:hint="eastAsia"/>
        </w:rPr>
        <w:t>Store</w:t>
      </w:r>
      <w:r w:rsidR="00B36303">
        <w:rPr>
          <w:rFonts w:hint="eastAsia"/>
        </w:rPr>
        <w:t>Thread</w:t>
      </w:r>
      <w:proofErr w:type="spellEnd"/>
      <w:r w:rsidR="000E6544">
        <w:rPr>
          <w:rFonts w:hint="eastAsia"/>
        </w:rPr>
        <w:t>类</w:t>
      </w:r>
      <w:bookmarkEnd w:id="96"/>
      <w:bookmarkEnd w:id="97"/>
    </w:p>
    <w:p w:rsidR="000E6544" w:rsidRDefault="00850747" w:rsidP="00850747">
      <w:pPr>
        <w:pStyle w:val="3"/>
      </w:pPr>
      <w:bookmarkStart w:id="98" w:name="_Toc487015888"/>
      <w:bookmarkStart w:id="99" w:name="_Toc487104078"/>
      <w:r>
        <w:t>5.15.1</w:t>
      </w:r>
      <w:r w:rsidR="003D5575">
        <w:t xml:space="preserve"> </w:t>
      </w:r>
      <w:proofErr w:type="spellStart"/>
      <w:r w:rsidR="000E6544">
        <w:rPr>
          <w:rFonts w:hint="eastAsia"/>
        </w:rPr>
        <w:t>StoreThread</w:t>
      </w:r>
      <w:proofErr w:type="spellEnd"/>
      <w:r w:rsidR="000E6544">
        <w:rPr>
          <w:rFonts w:hint="eastAsia"/>
        </w:rPr>
        <w:t>类图</w:t>
      </w:r>
      <w:bookmarkEnd w:id="98"/>
      <w:bookmarkEnd w:id="99"/>
    </w:p>
    <w:p w:rsidR="00461ACB" w:rsidRPr="00461ACB" w:rsidRDefault="00D47481" w:rsidP="00461ACB">
      <w:r w:rsidRPr="00D47481">
        <w:rPr>
          <w:noProof/>
        </w:rPr>
        <w:drawing>
          <wp:inline distT="0" distB="0" distL="0" distR="0">
            <wp:extent cx="2609850" cy="6572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09850" cy="657225"/>
                    </a:xfrm>
                    <a:prstGeom prst="rect">
                      <a:avLst/>
                    </a:prstGeom>
                    <a:noFill/>
                    <a:ln>
                      <a:noFill/>
                    </a:ln>
                  </pic:spPr>
                </pic:pic>
              </a:graphicData>
            </a:graphic>
          </wp:inline>
        </w:drawing>
      </w:r>
    </w:p>
    <w:p w:rsidR="000E6544" w:rsidRDefault="00850747" w:rsidP="00850747">
      <w:pPr>
        <w:pStyle w:val="3"/>
      </w:pPr>
      <w:bookmarkStart w:id="100" w:name="_Toc487015889"/>
      <w:bookmarkStart w:id="101" w:name="_Toc487104079"/>
      <w:r>
        <w:t>5.15.2</w:t>
      </w:r>
      <w:r w:rsidR="003D5575">
        <w:t xml:space="preserve"> </w:t>
      </w:r>
      <w:proofErr w:type="spellStart"/>
      <w:r w:rsidR="000E6544">
        <w:rPr>
          <w:rFonts w:hint="eastAsia"/>
        </w:rPr>
        <w:t>StoreThread</w:t>
      </w:r>
      <w:proofErr w:type="spellEnd"/>
      <w:r w:rsidR="000E6544">
        <w:rPr>
          <w:rFonts w:hint="eastAsia"/>
        </w:rPr>
        <w:t>成员说明</w:t>
      </w:r>
      <w:bookmarkEnd w:id="100"/>
      <w:bookmarkEnd w:id="10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4"/>
        <w:gridCol w:w="5718"/>
      </w:tblGrid>
      <w:tr w:rsidR="000E6544" w:rsidTr="00AE0239">
        <w:tc>
          <w:tcPr>
            <w:tcW w:w="1810" w:type="pct"/>
          </w:tcPr>
          <w:p w:rsidR="000E6544" w:rsidRDefault="000E6544" w:rsidP="00700910">
            <w:pPr>
              <w:jc w:val="center"/>
              <w:rPr>
                <w:b/>
              </w:rPr>
            </w:pPr>
            <w:r>
              <w:rPr>
                <w:rFonts w:hint="eastAsia"/>
                <w:b/>
              </w:rPr>
              <w:t>成员变量定义</w:t>
            </w:r>
          </w:p>
        </w:tc>
        <w:tc>
          <w:tcPr>
            <w:tcW w:w="3190" w:type="pct"/>
          </w:tcPr>
          <w:p w:rsidR="000E6544" w:rsidRDefault="000E6544" w:rsidP="00700910">
            <w:pPr>
              <w:jc w:val="center"/>
              <w:rPr>
                <w:b/>
              </w:rPr>
            </w:pPr>
            <w:r>
              <w:rPr>
                <w:rFonts w:hint="eastAsia"/>
                <w:b/>
              </w:rPr>
              <w:t>成员变量说明</w:t>
            </w:r>
          </w:p>
        </w:tc>
      </w:tr>
      <w:tr w:rsidR="00135957" w:rsidTr="00AE0239">
        <w:tc>
          <w:tcPr>
            <w:tcW w:w="1810" w:type="pct"/>
          </w:tcPr>
          <w:p w:rsidR="00135957" w:rsidRDefault="00461ACB" w:rsidP="00135957">
            <w:proofErr w:type="spellStart"/>
            <w:r>
              <w:t>LogDao</w:t>
            </w:r>
            <w:proofErr w:type="spellEnd"/>
            <w:r>
              <w:t xml:space="preserve">&amp; </w:t>
            </w:r>
            <w:proofErr w:type="spellStart"/>
            <w:r>
              <w:t>m_dao</w:t>
            </w:r>
            <w:proofErr w:type="spellEnd"/>
          </w:p>
        </w:tc>
        <w:tc>
          <w:tcPr>
            <w:tcW w:w="3190" w:type="pct"/>
          </w:tcPr>
          <w:p w:rsidR="00135957" w:rsidRDefault="00461ACB" w:rsidP="00135957">
            <w:r>
              <w:rPr>
                <w:rFonts w:hint="eastAsia"/>
              </w:rPr>
              <w:t>将数据</w:t>
            </w:r>
            <w:r>
              <w:t>插入到数据库中</w:t>
            </w:r>
          </w:p>
        </w:tc>
      </w:tr>
    </w:tbl>
    <w:p w:rsidR="000E6544" w:rsidRDefault="00850747" w:rsidP="00850747">
      <w:pPr>
        <w:pStyle w:val="3"/>
      </w:pPr>
      <w:bookmarkStart w:id="102" w:name="_Toc487015890"/>
      <w:bookmarkStart w:id="103" w:name="_Toc487104080"/>
      <w:r>
        <w:t>5.15.3</w:t>
      </w:r>
      <w:r w:rsidR="003D5575">
        <w:t xml:space="preserve"> </w:t>
      </w:r>
      <w:proofErr w:type="spellStart"/>
      <w:r w:rsidR="000E6544">
        <w:rPr>
          <w:rFonts w:hint="eastAsia"/>
        </w:rPr>
        <w:t>StoreThread</w:t>
      </w:r>
      <w:proofErr w:type="spellEnd"/>
      <w:r w:rsidR="000E6544">
        <w:rPr>
          <w:rFonts w:hint="eastAsia"/>
        </w:rPr>
        <w:t>方法说明</w:t>
      </w:r>
      <w:bookmarkEnd w:id="102"/>
      <w:bookmarkEnd w:id="103"/>
    </w:p>
    <w:p w:rsidR="000E6544" w:rsidRPr="00542E12" w:rsidRDefault="000E6544" w:rsidP="00542E12">
      <w:pPr>
        <w:rPr>
          <w:rStyle w:val="ac"/>
        </w:rPr>
      </w:pPr>
      <w:r w:rsidRPr="00542E12">
        <w:rPr>
          <w:rStyle w:val="ac"/>
          <w:rFonts w:hint="eastAsia"/>
        </w:rPr>
        <w:t>1</w:t>
      </w:r>
      <w:r w:rsidRPr="00542E12">
        <w:rPr>
          <w:rStyle w:val="ac"/>
          <w:rFonts w:hint="eastAsia"/>
        </w:rPr>
        <w:t>）构造函数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6"/>
        <w:gridCol w:w="7546"/>
      </w:tblGrid>
      <w:tr w:rsidR="000E6544" w:rsidRPr="00D44F6E" w:rsidTr="00AE0239">
        <w:tc>
          <w:tcPr>
            <w:tcW w:w="790" w:type="pct"/>
          </w:tcPr>
          <w:p w:rsidR="000E6544" w:rsidRPr="00D44F6E" w:rsidRDefault="000E6544" w:rsidP="00700910">
            <w:bookmarkStart w:id="104" w:name="_Hlk487018393"/>
            <w:r w:rsidRPr="00D44F6E">
              <w:rPr>
                <w:rFonts w:hint="eastAsia"/>
              </w:rPr>
              <w:t>参数说明</w:t>
            </w:r>
          </w:p>
        </w:tc>
        <w:tc>
          <w:tcPr>
            <w:tcW w:w="4210" w:type="pct"/>
          </w:tcPr>
          <w:p w:rsidR="000E6544" w:rsidRPr="00D44F6E" w:rsidRDefault="00461ACB" w:rsidP="00700910">
            <w:proofErr w:type="spellStart"/>
            <w:proofErr w:type="gramStart"/>
            <w:r>
              <w:rPr>
                <w:rFonts w:hint="eastAsia"/>
              </w:rPr>
              <w:t>S</w:t>
            </w:r>
            <w:r>
              <w:t>toreThread</w:t>
            </w:r>
            <w:proofErr w:type="spellEnd"/>
            <w:r>
              <w:t>(</w:t>
            </w:r>
            <w:proofErr w:type="spellStart"/>
            <w:proofErr w:type="gramEnd"/>
            <w:r>
              <w:t>LogDao</w:t>
            </w:r>
            <w:proofErr w:type="spellEnd"/>
            <w:r>
              <w:t xml:space="preserve">&amp; </w:t>
            </w:r>
            <w:proofErr w:type="spellStart"/>
            <w:r>
              <w:t>dao</w:t>
            </w:r>
            <w:proofErr w:type="spellEnd"/>
            <w:r>
              <w:t>)</w:t>
            </w:r>
          </w:p>
        </w:tc>
      </w:tr>
    </w:tbl>
    <w:bookmarkEnd w:id="104"/>
    <w:p w:rsidR="000E6544" w:rsidRPr="00542E12" w:rsidRDefault="000E6544" w:rsidP="00542E12">
      <w:pPr>
        <w:rPr>
          <w:rStyle w:val="ac"/>
        </w:rPr>
      </w:pPr>
      <w:r w:rsidRPr="00542E12">
        <w:rPr>
          <w:rStyle w:val="ac"/>
          <w:rFonts w:hint="eastAsia"/>
        </w:rPr>
        <w:t>2</w:t>
      </w:r>
      <w:r w:rsidRPr="00542E12">
        <w:rPr>
          <w:rStyle w:val="ac"/>
          <w:rFonts w:hint="eastAsia"/>
        </w:rPr>
        <w:t>）</w:t>
      </w:r>
      <w:r w:rsidR="00135957">
        <w:rPr>
          <w:rStyle w:val="ac"/>
          <w:rFonts w:hint="eastAsia"/>
        </w:rPr>
        <w:t>run</w:t>
      </w:r>
      <w:r w:rsidR="00135957">
        <w:rPr>
          <w:rStyle w:val="ac"/>
        </w:rPr>
        <w:t>方法</w:t>
      </w:r>
      <w:r w:rsidR="00135957">
        <w:rPr>
          <w:rStyle w:val="ac"/>
          <w:rFonts w:hint="eastAsia"/>
        </w:rPr>
        <w:t>说明</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8"/>
        <w:gridCol w:w="7704"/>
      </w:tblGrid>
      <w:tr w:rsidR="000E6544" w:rsidTr="00AE0239">
        <w:tc>
          <w:tcPr>
            <w:tcW w:w="702" w:type="pct"/>
          </w:tcPr>
          <w:p w:rsidR="000E6544" w:rsidRDefault="000E6544" w:rsidP="00700910">
            <w:pPr>
              <w:rPr>
                <w:szCs w:val="21"/>
              </w:rPr>
            </w:pPr>
            <w:r>
              <w:rPr>
                <w:rFonts w:hint="eastAsia"/>
                <w:szCs w:val="21"/>
              </w:rPr>
              <w:t>方法原型</w:t>
            </w:r>
          </w:p>
        </w:tc>
        <w:tc>
          <w:tcPr>
            <w:tcW w:w="4298" w:type="pct"/>
          </w:tcPr>
          <w:p w:rsidR="000E6544" w:rsidRDefault="006254C6" w:rsidP="00700910">
            <w:pPr>
              <w:rPr>
                <w:rFonts w:ascii="Courier New" w:hAnsi="Courier New" w:cs="Courier New"/>
                <w:szCs w:val="21"/>
              </w:rPr>
            </w:pPr>
            <w:proofErr w:type="spellStart"/>
            <w:proofErr w:type="gramStart"/>
            <w:r>
              <w:rPr>
                <w:rFonts w:ascii="Courier New" w:hAnsi="Courier New" w:cs="Courier New"/>
                <w:szCs w:val="21"/>
              </w:rPr>
              <w:t>P</w:t>
            </w:r>
            <w:r>
              <w:rPr>
                <w:rFonts w:ascii="Courier New" w:hAnsi="Courier New" w:cs="Courier New" w:hint="eastAsia"/>
                <w:szCs w:val="21"/>
              </w:rPr>
              <w:t>rivate:void</w:t>
            </w:r>
            <w:proofErr w:type="spellEnd"/>
            <w:proofErr w:type="gramEnd"/>
            <w:r>
              <w:rPr>
                <w:rFonts w:ascii="Courier New" w:hAnsi="Courier New" w:cs="Courier New" w:hint="eastAsia"/>
                <w:szCs w:val="21"/>
              </w:rPr>
              <w:t xml:space="preserve"> run(</w:t>
            </w:r>
            <w:r>
              <w:rPr>
                <w:rFonts w:ascii="Courier New" w:hAnsi="Courier New" w:cs="Courier New"/>
                <w:szCs w:val="21"/>
              </w:rPr>
              <w:t>void</w:t>
            </w:r>
            <w:r>
              <w:rPr>
                <w:rFonts w:ascii="Courier New" w:hAnsi="Courier New" w:cs="Courier New" w:hint="eastAsia"/>
                <w:szCs w:val="21"/>
              </w:rPr>
              <w:t>)</w:t>
            </w:r>
            <w:r>
              <w:rPr>
                <w:rFonts w:ascii="Courier New" w:hAnsi="Courier New" w:cs="Courier New"/>
                <w:szCs w:val="21"/>
              </w:rPr>
              <w:t>;</w:t>
            </w:r>
          </w:p>
        </w:tc>
      </w:tr>
      <w:tr w:rsidR="000E6544" w:rsidTr="00AE0239">
        <w:tc>
          <w:tcPr>
            <w:tcW w:w="702" w:type="pct"/>
          </w:tcPr>
          <w:p w:rsidR="000E6544" w:rsidRDefault="000E6544" w:rsidP="00700910">
            <w:pPr>
              <w:rPr>
                <w:szCs w:val="21"/>
              </w:rPr>
            </w:pPr>
            <w:r>
              <w:rPr>
                <w:rFonts w:hint="eastAsia"/>
                <w:szCs w:val="21"/>
              </w:rPr>
              <w:t>方法功能</w:t>
            </w:r>
          </w:p>
        </w:tc>
        <w:tc>
          <w:tcPr>
            <w:tcW w:w="4298" w:type="pct"/>
          </w:tcPr>
          <w:p w:rsidR="000E6544" w:rsidRDefault="006254C6" w:rsidP="00700910">
            <w:pPr>
              <w:rPr>
                <w:szCs w:val="21"/>
              </w:rPr>
            </w:pPr>
            <w:r>
              <w:rPr>
                <w:rFonts w:hint="eastAsia"/>
                <w:szCs w:val="21"/>
              </w:rPr>
              <w:t>从日志队列中</w:t>
            </w:r>
            <w:r>
              <w:rPr>
                <w:szCs w:val="21"/>
              </w:rPr>
              <w:t>取出数据，交给</w:t>
            </w:r>
            <w:proofErr w:type="spellStart"/>
            <w:r>
              <w:rPr>
                <w:szCs w:val="21"/>
              </w:rPr>
              <w:t>dao</w:t>
            </w:r>
            <w:proofErr w:type="spellEnd"/>
          </w:p>
        </w:tc>
      </w:tr>
      <w:tr w:rsidR="000E6544" w:rsidTr="00AE0239">
        <w:tc>
          <w:tcPr>
            <w:tcW w:w="702" w:type="pct"/>
          </w:tcPr>
          <w:p w:rsidR="000E6544" w:rsidRDefault="000E6544" w:rsidP="00700910">
            <w:pPr>
              <w:rPr>
                <w:szCs w:val="21"/>
              </w:rPr>
            </w:pPr>
            <w:r>
              <w:rPr>
                <w:rFonts w:hint="eastAsia"/>
                <w:szCs w:val="21"/>
              </w:rPr>
              <w:t>参数说明</w:t>
            </w:r>
          </w:p>
        </w:tc>
        <w:tc>
          <w:tcPr>
            <w:tcW w:w="4298" w:type="pct"/>
          </w:tcPr>
          <w:p w:rsidR="000E6544" w:rsidRDefault="006254C6" w:rsidP="00700910">
            <w:pPr>
              <w:rPr>
                <w:szCs w:val="21"/>
              </w:rPr>
            </w:pPr>
            <w:r>
              <w:rPr>
                <w:rFonts w:hint="eastAsia"/>
                <w:szCs w:val="21"/>
              </w:rPr>
              <w:t>无</w:t>
            </w:r>
          </w:p>
        </w:tc>
      </w:tr>
      <w:tr w:rsidR="000E6544" w:rsidTr="00AE0239">
        <w:tc>
          <w:tcPr>
            <w:tcW w:w="702" w:type="pct"/>
          </w:tcPr>
          <w:p w:rsidR="000E6544" w:rsidRDefault="000E6544" w:rsidP="00700910">
            <w:pPr>
              <w:rPr>
                <w:szCs w:val="21"/>
              </w:rPr>
            </w:pPr>
            <w:r>
              <w:rPr>
                <w:rFonts w:hint="eastAsia"/>
                <w:szCs w:val="21"/>
              </w:rPr>
              <w:t>返回类型</w:t>
            </w:r>
          </w:p>
        </w:tc>
        <w:tc>
          <w:tcPr>
            <w:tcW w:w="4298" w:type="pct"/>
          </w:tcPr>
          <w:p w:rsidR="000E6544" w:rsidRDefault="006254C6" w:rsidP="00700910">
            <w:pPr>
              <w:rPr>
                <w:szCs w:val="21"/>
              </w:rPr>
            </w:pPr>
            <w:r>
              <w:rPr>
                <w:szCs w:val="21"/>
              </w:rPr>
              <w:t>V</w:t>
            </w:r>
            <w:r>
              <w:rPr>
                <w:rFonts w:hint="eastAsia"/>
                <w:szCs w:val="21"/>
              </w:rPr>
              <w:t>oid</w:t>
            </w:r>
          </w:p>
        </w:tc>
      </w:tr>
    </w:tbl>
    <w:p w:rsidR="00473756" w:rsidRPr="006254C6" w:rsidRDefault="006254C6" w:rsidP="006254C6">
      <w:pPr>
        <w:rPr>
          <w:rStyle w:val="ac"/>
        </w:rPr>
      </w:pPr>
      <w:r>
        <w:rPr>
          <w:rStyle w:val="ac"/>
          <w:rFonts w:hint="eastAsia"/>
        </w:rPr>
        <w:t>3</w:t>
      </w:r>
      <w:r>
        <w:rPr>
          <w:rStyle w:val="ac"/>
          <w:rFonts w:hint="eastAsia"/>
        </w:rPr>
        <w:t>）</w:t>
      </w:r>
      <w:proofErr w:type="gramStart"/>
      <w:r w:rsidRPr="006254C6">
        <w:rPr>
          <w:rStyle w:val="ac"/>
        </w:rPr>
        <w:t>析构函数</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6"/>
        <w:gridCol w:w="7546"/>
      </w:tblGrid>
      <w:tr w:rsidR="006254C6" w:rsidRPr="006254C6" w:rsidTr="00DC46C4">
        <w:tc>
          <w:tcPr>
            <w:tcW w:w="790" w:type="pct"/>
          </w:tcPr>
          <w:p w:rsidR="006254C6" w:rsidRPr="006254C6" w:rsidRDefault="006254C6" w:rsidP="006254C6">
            <w:pPr>
              <w:ind w:left="105"/>
            </w:pPr>
            <w:r w:rsidRPr="006254C6">
              <w:rPr>
                <w:rFonts w:hint="eastAsia"/>
              </w:rPr>
              <w:t>参数说明</w:t>
            </w:r>
          </w:p>
        </w:tc>
        <w:tc>
          <w:tcPr>
            <w:tcW w:w="4210" w:type="pct"/>
          </w:tcPr>
          <w:p w:rsidR="006254C6" w:rsidRPr="006254C6" w:rsidRDefault="006254C6" w:rsidP="006254C6">
            <w:pPr>
              <w:ind w:left="105"/>
            </w:pPr>
            <w:r>
              <w:t>~</w:t>
            </w:r>
            <w:proofErr w:type="spellStart"/>
            <w:r w:rsidRPr="006254C6">
              <w:rPr>
                <w:rFonts w:hint="eastAsia"/>
              </w:rPr>
              <w:t>S</w:t>
            </w:r>
            <w:r w:rsidRPr="006254C6">
              <w:t>toreThread</w:t>
            </w:r>
            <w:proofErr w:type="spellEnd"/>
            <w:r w:rsidRPr="006254C6">
              <w:t>()</w:t>
            </w:r>
            <w:r>
              <w:rPr>
                <w:rFonts w:hint="eastAsia"/>
              </w:rPr>
              <w:t>；</w:t>
            </w:r>
          </w:p>
        </w:tc>
      </w:tr>
    </w:tbl>
    <w:p w:rsidR="00B36303" w:rsidRDefault="0047629F" w:rsidP="0047629F">
      <w:pPr>
        <w:pStyle w:val="1"/>
      </w:pPr>
      <w:bookmarkStart w:id="105" w:name="_Toc487015891"/>
      <w:bookmarkStart w:id="106" w:name="_Toc487104081"/>
      <w:r>
        <w:lastRenderedPageBreak/>
        <w:t>5.16</w:t>
      </w:r>
      <w:r w:rsidR="003D5575">
        <w:t xml:space="preserve"> </w:t>
      </w:r>
      <w:proofErr w:type="spellStart"/>
      <w:r w:rsidR="00473756">
        <w:rPr>
          <w:rFonts w:hint="eastAsia"/>
        </w:rPr>
        <w:t>LogDao</w:t>
      </w:r>
      <w:proofErr w:type="spellEnd"/>
      <w:r w:rsidR="00D44F6E">
        <w:rPr>
          <w:rFonts w:hint="eastAsia"/>
        </w:rPr>
        <w:t>类</w:t>
      </w:r>
      <w:bookmarkEnd w:id="105"/>
      <w:bookmarkEnd w:id="106"/>
    </w:p>
    <w:p w:rsidR="00D44F6E" w:rsidRDefault="00850747" w:rsidP="00850747">
      <w:pPr>
        <w:pStyle w:val="3"/>
      </w:pPr>
      <w:bookmarkStart w:id="107" w:name="_Toc487015892"/>
      <w:bookmarkStart w:id="108" w:name="_Toc487104082"/>
      <w:r>
        <w:t>5.16.1</w:t>
      </w:r>
      <w:r w:rsidR="003D5575">
        <w:t xml:space="preserve"> </w:t>
      </w:r>
      <w:proofErr w:type="spellStart"/>
      <w:r w:rsidR="00D44F6E">
        <w:rPr>
          <w:rFonts w:hint="eastAsia"/>
        </w:rPr>
        <w:t>LogDao</w:t>
      </w:r>
      <w:proofErr w:type="spellEnd"/>
      <w:r w:rsidR="00D44F6E">
        <w:rPr>
          <w:rFonts w:hint="eastAsia"/>
        </w:rPr>
        <w:t>类方法说明</w:t>
      </w:r>
      <w:bookmarkEnd w:id="107"/>
      <w:bookmarkEnd w:id="108"/>
    </w:p>
    <w:p w:rsidR="00D44F6E" w:rsidRPr="00542E12" w:rsidRDefault="00D44F6E" w:rsidP="00D44F6E">
      <w:pPr>
        <w:rPr>
          <w:rStyle w:val="ac"/>
        </w:rPr>
      </w:pPr>
      <w:r w:rsidRPr="00542E12">
        <w:rPr>
          <w:rStyle w:val="ac"/>
          <w:rFonts w:hint="eastAsia"/>
        </w:rPr>
        <w:t>1</w:t>
      </w:r>
      <w:r w:rsidRPr="00542E12">
        <w:rPr>
          <w:rStyle w:val="ac"/>
          <w:rFonts w:hint="eastAsia"/>
        </w:rPr>
        <w:t>）</w:t>
      </w:r>
      <w:r w:rsidRPr="00542E12">
        <w:rPr>
          <w:rStyle w:val="ac"/>
          <w:rFonts w:hint="eastAsia"/>
        </w:rPr>
        <w:t>insert</w:t>
      </w:r>
      <w:r w:rsidRPr="00542E12">
        <w:rPr>
          <w:rStyle w:val="ac"/>
          <w:rFonts w:hint="eastAsia"/>
        </w:rPr>
        <w:t>方法说明</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8"/>
        <w:gridCol w:w="7704"/>
      </w:tblGrid>
      <w:tr w:rsidR="00D44F6E" w:rsidTr="00AE0239">
        <w:tc>
          <w:tcPr>
            <w:tcW w:w="702" w:type="pct"/>
          </w:tcPr>
          <w:p w:rsidR="00D44F6E" w:rsidRDefault="00D44F6E" w:rsidP="00700910">
            <w:pPr>
              <w:rPr>
                <w:szCs w:val="21"/>
              </w:rPr>
            </w:pPr>
            <w:r>
              <w:rPr>
                <w:rFonts w:hint="eastAsia"/>
                <w:szCs w:val="21"/>
              </w:rPr>
              <w:t>方法原型</w:t>
            </w:r>
          </w:p>
        </w:tc>
        <w:tc>
          <w:tcPr>
            <w:tcW w:w="4298" w:type="pct"/>
          </w:tcPr>
          <w:p w:rsidR="00D44F6E" w:rsidRDefault="00084C3D" w:rsidP="00700910">
            <w:pPr>
              <w:rPr>
                <w:rFonts w:ascii="Courier New" w:hAnsi="Courier New" w:cs="Courier New"/>
                <w:szCs w:val="21"/>
              </w:rPr>
            </w:pPr>
            <w:proofErr w:type="spellStart"/>
            <w:proofErr w:type="gramStart"/>
            <w:r>
              <w:rPr>
                <w:rFonts w:ascii="Courier New" w:hAnsi="Courier New" w:cs="Courier New"/>
                <w:szCs w:val="21"/>
              </w:rPr>
              <w:t>P</w:t>
            </w:r>
            <w:r>
              <w:rPr>
                <w:rFonts w:ascii="Courier New" w:hAnsi="Courier New" w:cs="Courier New" w:hint="eastAsia"/>
                <w:szCs w:val="21"/>
              </w:rPr>
              <w:t>ublic:</w:t>
            </w:r>
            <w:r w:rsidR="009315BC">
              <w:rPr>
                <w:rFonts w:ascii="Courier New" w:hAnsi="Courier New" w:cs="Courier New"/>
                <w:szCs w:val="21"/>
              </w:rPr>
              <w:t>virtual</w:t>
            </w:r>
            <w:proofErr w:type="spellEnd"/>
            <w:proofErr w:type="gramEnd"/>
            <w:r w:rsidR="009315BC">
              <w:rPr>
                <w:rFonts w:ascii="Courier New" w:hAnsi="Courier New" w:cs="Courier New"/>
                <w:szCs w:val="21"/>
              </w:rPr>
              <w:t xml:space="preserve"> </w:t>
            </w:r>
            <w:r>
              <w:rPr>
                <w:rFonts w:ascii="Courier New" w:hAnsi="Courier New" w:cs="Courier New"/>
                <w:szCs w:val="21"/>
              </w:rPr>
              <w:t>void insert(</w:t>
            </w:r>
            <w:proofErr w:type="spellStart"/>
            <w:r w:rsidR="009315BC">
              <w:rPr>
                <w:rFonts w:ascii="Courier New" w:hAnsi="Courier New" w:cs="Courier New"/>
                <w:szCs w:val="21"/>
              </w:rPr>
              <w:t>MlogRec</w:t>
            </w:r>
            <w:proofErr w:type="spellEnd"/>
            <w:r w:rsidR="009315BC">
              <w:rPr>
                <w:rFonts w:ascii="Courier New" w:hAnsi="Courier New" w:cs="Courier New"/>
                <w:szCs w:val="21"/>
              </w:rPr>
              <w:t xml:space="preserve"> </w:t>
            </w:r>
            <w:proofErr w:type="spellStart"/>
            <w:r w:rsidR="009315BC">
              <w:rPr>
                <w:rFonts w:ascii="Courier New" w:hAnsi="Courier New" w:cs="Courier New"/>
                <w:szCs w:val="21"/>
              </w:rPr>
              <w:t>const</w:t>
            </w:r>
            <w:proofErr w:type="spellEnd"/>
            <w:r w:rsidR="009315BC">
              <w:rPr>
                <w:rFonts w:ascii="Courier New" w:hAnsi="Courier New" w:cs="Courier New"/>
                <w:szCs w:val="21"/>
              </w:rPr>
              <w:t>&amp; log</w:t>
            </w:r>
            <w:r>
              <w:rPr>
                <w:rFonts w:ascii="Courier New" w:hAnsi="Courier New" w:cs="Courier New"/>
                <w:szCs w:val="21"/>
              </w:rPr>
              <w:t>)</w:t>
            </w:r>
            <w:r w:rsidR="009315BC">
              <w:rPr>
                <w:rFonts w:ascii="Courier New" w:hAnsi="Courier New" w:cs="Courier New"/>
                <w:szCs w:val="21"/>
              </w:rPr>
              <w:t>=0</w:t>
            </w:r>
            <w:r>
              <w:rPr>
                <w:rFonts w:ascii="Courier New" w:hAnsi="Courier New" w:cs="Courier New"/>
                <w:szCs w:val="21"/>
              </w:rPr>
              <w:t>;</w:t>
            </w:r>
          </w:p>
        </w:tc>
      </w:tr>
      <w:tr w:rsidR="00D44F6E" w:rsidTr="00AE0239">
        <w:tc>
          <w:tcPr>
            <w:tcW w:w="702" w:type="pct"/>
          </w:tcPr>
          <w:p w:rsidR="00D44F6E" w:rsidRDefault="00D44F6E" w:rsidP="00700910">
            <w:pPr>
              <w:rPr>
                <w:szCs w:val="21"/>
              </w:rPr>
            </w:pPr>
            <w:r>
              <w:rPr>
                <w:rFonts w:hint="eastAsia"/>
                <w:szCs w:val="21"/>
              </w:rPr>
              <w:t>方法功能</w:t>
            </w:r>
          </w:p>
        </w:tc>
        <w:tc>
          <w:tcPr>
            <w:tcW w:w="4298" w:type="pct"/>
          </w:tcPr>
          <w:p w:rsidR="00D44F6E" w:rsidRDefault="009315BC" w:rsidP="00700910">
            <w:pPr>
              <w:rPr>
                <w:szCs w:val="21"/>
              </w:rPr>
            </w:pPr>
            <w:r>
              <w:rPr>
                <w:rFonts w:hint="eastAsia"/>
                <w:szCs w:val="21"/>
              </w:rPr>
              <w:t>为插入数据提供统一的抽象接口，</w:t>
            </w:r>
          </w:p>
        </w:tc>
      </w:tr>
      <w:tr w:rsidR="00D44F6E" w:rsidTr="00AE0239">
        <w:tc>
          <w:tcPr>
            <w:tcW w:w="702" w:type="pct"/>
          </w:tcPr>
          <w:p w:rsidR="00D44F6E" w:rsidRDefault="00D44F6E" w:rsidP="00700910">
            <w:pPr>
              <w:rPr>
                <w:szCs w:val="21"/>
              </w:rPr>
            </w:pPr>
            <w:r>
              <w:rPr>
                <w:rFonts w:hint="eastAsia"/>
                <w:szCs w:val="21"/>
              </w:rPr>
              <w:t>参数说明</w:t>
            </w:r>
          </w:p>
        </w:tc>
        <w:tc>
          <w:tcPr>
            <w:tcW w:w="4298" w:type="pct"/>
          </w:tcPr>
          <w:p w:rsidR="00D44F6E" w:rsidRDefault="009315BC" w:rsidP="00700910">
            <w:pPr>
              <w:rPr>
                <w:szCs w:val="21"/>
              </w:rPr>
            </w:pPr>
            <w:r>
              <w:rPr>
                <w:rFonts w:hint="eastAsia"/>
                <w:szCs w:val="21"/>
              </w:rPr>
              <w:t>匹配好的日志记录</w:t>
            </w:r>
          </w:p>
        </w:tc>
      </w:tr>
      <w:tr w:rsidR="00D44F6E" w:rsidTr="00AE0239">
        <w:tc>
          <w:tcPr>
            <w:tcW w:w="702" w:type="pct"/>
          </w:tcPr>
          <w:p w:rsidR="00D44F6E" w:rsidRDefault="00D44F6E" w:rsidP="00700910">
            <w:pPr>
              <w:rPr>
                <w:szCs w:val="21"/>
              </w:rPr>
            </w:pPr>
            <w:r>
              <w:rPr>
                <w:rFonts w:hint="eastAsia"/>
                <w:szCs w:val="21"/>
              </w:rPr>
              <w:t>返回类型</w:t>
            </w:r>
          </w:p>
        </w:tc>
        <w:tc>
          <w:tcPr>
            <w:tcW w:w="4298" w:type="pct"/>
          </w:tcPr>
          <w:p w:rsidR="00D44F6E" w:rsidRDefault="009315BC" w:rsidP="00700910">
            <w:pPr>
              <w:rPr>
                <w:szCs w:val="21"/>
              </w:rPr>
            </w:pPr>
            <w:r>
              <w:rPr>
                <w:szCs w:val="21"/>
              </w:rPr>
              <w:t>V</w:t>
            </w:r>
            <w:r>
              <w:rPr>
                <w:rFonts w:hint="eastAsia"/>
                <w:szCs w:val="21"/>
              </w:rPr>
              <w:t>oid</w:t>
            </w:r>
          </w:p>
        </w:tc>
      </w:tr>
    </w:tbl>
    <w:p w:rsidR="00B36303" w:rsidRDefault="0047629F" w:rsidP="0047629F">
      <w:pPr>
        <w:pStyle w:val="1"/>
      </w:pPr>
      <w:bookmarkStart w:id="109" w:name="_Toc487015893"/>
      <w:bookmarkStart w:id="110" w:name="_Toc487104083"/>
      <w:r>
        <w:t>5.17</w:t>
      </w:r>
      <w:r w:rsidR="003D5575">
        <w:t xml:space="preserve"> </w:t>
      </w:r>
      <w:proofErr w:type="spellStart"/>
      <w:r w:rsidR="00D44F6E">
        <w:rPr>
          <w:rFonts w:hint="eastAsia"/>
        </w:rPr>
        <w:t>OracleDao</w:t>
      </w:r>
      <w:proofErr w:type="spellEnd"/>
      <w:r w:rsidR="00D44F6E">
        <w:rPr>
          <w:rFonts w:hint="eastAsia"/>
        </w:rPr>
        <w:t>类</w:t>
      </w:r>
      <w:bookmarkEnd w:id="109"/>
      <w:bookmarkEnd w:id="110"/>
    </w:p>
    <w:p w:rsidR="00D44F6E" w:rsidRDefault="00850747" w:rsidP="00850747">
      <w:pPr>
        <w:pStyle w:val="3"/>
      </w:pPr>
      <w:bookmarkStart w:id="111" w:name="_Toc487015894"/>
      <w:bookmarkStart w:id="112" w:name="_Toc487104084"/>
      <w:r>
        <w:t>5.17.1</w:t>
      </w:r>
      <w:r w:rsidR="003D5575">
        <w:t xml:space="preserve"> </w:t>
      </w:r>
      <w:proofErr w:type="spellStart"/>
      <w:r w:rsidR="00D44F6E">
        <w:rPr>
          <w:rFonts w:hint="eastAsia"/>
        </w:rPr>
        <w:t>OracleDao</w:t>
      </w:r>
      <w:proofErr w:type="spellEnd"/>
      <w:r w:rsidR="00D44F6E">
        <w:rPr>
          <w:rFonts w:hint="eastAsia"/>
        </w:rPr>
        <w:t>类图</w:t>
      </w:r>
      <w:bookmarkEnd w:id="111"/>
      <w:bookmarkEnd w:id="112"/>
    </w:p>
    <w:p w:rsidR="00D47481" w:rsidRPr="00D47481" w:rsidRDefault="00D47481" w:rsidP="00D47481">
      <w:pPr>
        <w:rPr>
          <w:rFonts w:hint="eastAsia"/>
        </w:rPr>
      </w:pPr>
      <w:r w:rsidRPr="00D47481">
        <w:rPr>
          <w:rFonts w:hint="eastAsia"/>
          <w:noProof/>
        </w:rPr>
        <w:drawing>
          <wp:inline distT="0" distB="0" distL="0" distR="0">
            <wp:extent cx="3352800" cy="7620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2800" cy="762000"/>
                    </a:xfrm>
                    <a:prstGeom prst="rect">
                      <a:avLst/>
                    </a:prstGeom>
                    <a:noFill/>
                    <a:ln>
                      <a:noFill/>
                    </a:ln>
                  </pic:spPr>
                </pic:pic>
              </a:graphicData>
            </a:graphic>
          </wp:inline>
        </w:drawing>
      </w:r>
    </w:p>
    <w:p w:rsidR="00D44F6E" w:rsidRDefault="00C0050C" w:rsidP="00850747">
      <w:pPr>
        <w:pStyle w:val="3"/>
      </w:pPr>
      <w:bookmarkStart w:id="113" w:name="_Toc487015896"/>
      <w:bookmarkStart w:id="114" w:name="_Toc487104085"/>
      <w:r>
        <w:t>5.17.2</w:t>
      </w:r>
      <w:r w:rsidR="003D5575">
        <w:t xml:space="preserve"> </w:t>
      </w:r>
      <w:proofErr w:type="spellStart"/>
      <w:r w:rsidR="00D44F6E">
        <w:rPr>
          <w:rFonts w:hint="eastAsia"/>
        </w:rPr>
        <w:t>OracleDao</w:t>
      </w:r>
      <w:proofErr w:type="spellEnd"/>
      <w:r w:rsidR="00D44F6E">
        <w:rPr>
          <w:rFonts w:hint="eastAsia"/>
        </w:rPr>
        <w:t>方法说明</w:t>
      </w:r>
      <w:bookmarkEnd w:id="113"/>
      <w:bookmarkEnd w:id="114"/>
    </w:p>
    <w:p w:rsidR="005A5851" w:rsidRPr="00542E12" w:rsidRDefault="005A5851" w:rsidP="00542E12">
      <w:pPr>
        <w:rPr>
          <w:rStyle w:val="ac"/>
        </w:rPr>
      </w:pPr>
      <w:r w:rsidRPr="00542E12">
        <w:rPr>
          <w:rStyle w:val="ac"/>
          <w:rFonts w:hint="eastAsia"/>
        </w:rPr>
        <w:t>1</w:t>
      </w:r>
      <w:r w:rsidRPr="00542E12">
        <w:rPr>
          <w:rStyle w:val="ac"/>
          <w:rFonts w:hint="eastAsia"/>
        </w:rPr>
        <w:t>）</w:t>
      </w:r>
      <w:r w:rsidRPr="00542E12">
        <w:rPr>
          <w:rStyle w:val="ac"/>
          <w:rFonts w:hint="eastAsia"/>
        </w:rPr>
        <w:t>.</w:t>
      </w:r>
      <w:r w:rsidRPr="00542E12">
        <w:rPr>
          <w:rStyle w:val="ac"/>
          <w:rFonts w:hint="eastAsia"/>
        </w:rPr>
        <w:t>构造函数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6"/>
        <w:gridCol w:w="7546"/>
      </w:tblGrid>
      <w:tr w:rsidR="005A5851" w:rsidRPr="00D44F6E" w:rsidTr="00AE0239">
        <w:tc>
          <w:tcPr>
            <w:tcW w:w="790" w:type="pct"/>
          </w:tcPr>
          <w:p w:rsidR="005A5851" w:rsidRPr="00D44F6E" w:rsidRDefault="005A5851" w:rsidP="00700910">
            <w:r w:rsidRPr="00D44F6E">
              <w:rPr>
                <w:rFonts w:hint="eastAsia"/>
              </w:rPr>
              <w:t>参数说明</w:t>
            </w:r>
          </w:p>
        </w:tc>
        <w:tc>
          <w:tcPr>
            <w:tcW w:w="4210" w:type="pct"/>
          </w:tcPr>
          <w:p w:rsidR="005A5851" w:rsidRPr="00D44F6E" w:rsidRDefault="00004368" w:rsidP="00700910">
            <w:proofErr w:type="spellStart"/>
            <w:proofErr w:type="gramStart"/>
            <w:r>
              <w:rPr>
                <w:rFonts w:hint="eastAsia"/>
              </w:rPr>
              <w:t>OracleDao</w:t>
            </w:r>
            <w:proofErr w:type="spellEnd"/>
            <w:r>
              <w:rPr>
                <w:rFonts w:hint="eastAsia"/>
              </w:rPr>
              <w:t>(</w:t>
            </w:r>
            <w:proofErr w:type="gramEnd"/>
            <w:r>
              <w:t xml:space="preserve">string </w:t>
            </w:r>
            <w:proofErr w:type="spellStart"/>
            <w:r>
              <w:t>const</w:t>
            </w:r>
            <w:proofErr w:type="spellEnd"/>
            <w:r>
              <w:t xml:space="preserve">&amp; </w:t>
            </w:r>
            <w:proofErr w:type="spellStart"/>
            <w:r>
              <w:t>user,string</w:t>
            </w:r>
            <w:proofErr w:type="spellEnd"/>
            <w:r>
              <w:t xml:space="preserve"> </w:t>
            </w:r>
            <w:proofErr w:type="spellStart"/>
            <w:r>
              <w:t>const</w:t>
            </w:r>
            <w:proofErr w:type="spellEnd"/>
            <w:r>
              <w:t xml:space="preserve">&amp; </w:t>
            </w:r>
            <w:proofErr w:type="spellStart"/>
            <w:r>
              <w:t>passwd</w:t>
            </w:r>
            <w:proofErr w:type="spellEnd"/>
            <w:r>
              <w:rPr>
                <w:rFonts w:hint="eastAsia"/>
              </w:rPr>
              <w:t>)</w:t>
            </w:r>
            <w:r>
              <w:t>;</w:t>
            </w:r>
          </w:p>
        </w:tc>
      </w:tr>
    </w:tbl>
    <w:p w:rsidR="005A5851" w:rsidRPr="00542E12" w:rsidRDefault="005A5851" w:rsidP="00542E12">
      <w:pPr>
        <w:rPr>
          <w:rStyle w:val="ac"/>
        </w:rPr>
      </w:pPr>
      <w:r w:rsidRPr="00542E12">
        <w:rPr>
          <w:rStyle w:val="ac"/>
          <w:rFonts w:hint="eastAsia"/>
        </w:rPr>
        <w:t>2</w:t>
      </w:r>
      <w:r w:rsidRPr="00542E12">
        <w:rPr>
          <w:rStyle w:val="ac"/>
          <w:rFonts w:hint="eastAsia"/>
        </w:rPr>
        <w:t>）</w:t>
      </w:r>
      <w:r w:rsidRPr="00542E12">
        <w:rPr>
          <w:rStyle w:val="ac"/>
          <w:rFonts w:hint="eastAsia"/>
        </w:rPr>
        <w:t>insert</w:t>
      </w:r>
      <w:r w:rsidRPr="00542E12">
        <w:rPr>
          <w:rStyle w:val="ac"/>
          <w:rFonts w:hint="eastAsia"/>
        </w:rPr>
        <w:t>方法说明</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8"/>
        <w:gridCol w:w="7704"/>
      </w:tblGrid>
      <w:tr w:rsidR="005A5851" w:rsidTr="00AE0239">
        <w:tc>
          <w:tcPr>
            <w:tcW w:w="702" w:type="pct"/>
          </w:tcPr>
          <w:p w:rsidR="005A5851" w:rsidRDefault="005A5851" w:rsidP="00700910">
            <w:pPr>
              <w:rPr>
                <w:szCs w:val="21"/>
              </w:rPr>
            </w:pPr>
            <w:r>
              <w:rPr>
                <w:rFonts w:hint="eastAsia"/>
                <w:szCs w:val="21"/>
              </w:rPr>
              <w:t>方法原型</w:t>
            </w:r>
          </w:p>
        </w:tc>
        <w:tc>
          <w:tcPr>
            <w:tcW w:w="4298" w:type="pct"/>
          </w:tcPr>
          <w:p w:rsidR="005A5851" w:rsidRDefault="00004368" w:rsidP="00700910">
            <w:pPr>
              <w:rPr>
                <w:rFonts w:ascii="Courier New" w:hAnsi="Courier New" w:cs="Courier New"/>
                <w:szCs w:val="21"/>
              </w:rPr>
            </w:pPr>
            <w:r>
              <w:rPr>
                <w:rFonts w:ascii="Courier New" w:hAnsi="Courier New" w:cs="Courier New"/>
                <w:szCs w:val="21"/>
              </w:rPr>
              <w:t>V</w:t>
            </w:r>
            <w:r>
              <w:rPr>
                <w:rFonts w:ascii="Courier New" w:hAnsi="Courier New" w:cs="Courier New" w:hint="eastAsia"/>
                <w:szCs w:val="21"/>
              </w:rPr>
              <w:t xml:space="preserve">oid </w:t>
            </w:r>
            <w:proofErr w:type="gramStart"/>
            <w:r>
              <w:rPr>
                <w:rFonts w:ascii="Courier New" w:hAnsi="Courier New" w:cs="Courier New"/>
                <w:szCs w:val="21"/>
              </w:rPr>
              <w:t>insert(</w:t>
            </w:r>
            <w:proofErr w:type="spellStart"/>
            <w:proofErr w:type="gramEnd"/>
            <w:r>
              <w:rPr>
                <w:rFonts w:ascii="Courier New" w:hAnsi="Courier New" w:cs="Courier New"/>
                <w:szCs w:val="21"/>
              </w:rPr>
              <w:t>MLogRec</w:t>
            </w:r>
            <w:proofErr w:type="spellEnd"/>
            <w:r>
              <w:rPr>
                <w:rFonts w:ascii="Courier New" w:hAnsi="Courier New" w:cs="Courier New"/>
                <w:szCs w:val="21"/>
              </w:rPr>
              <w:t xml:space="preserve"> </w:t>
            </w:r>
            <w:proofErr w:type="spellStart"/>
            <w:r>
              <w:rPr>
                <w:rFonts w:ascii="Courier New" w:hAnsi="Courier New" w:cs="Courier New"/>
                <w:szCs w:val="21"/>
              </w:rPr>
              <w:t>const</w:t>
            </w:r>
            <w:proofErr w:type="spellEnd"/>
            <w:r>
              <w:rPr>
                <w:rFonts w:ascii="Courier New" w:hAnsi="Courier New" w:cs="Courier New"/>
                <w:szCs w:val="21"/>
              </w:rPr>
              <w:t>&amp; log)</w:t>
            </w:r>
          </w:p>
        </w:tc>
      </w:tr>
      <w:tr w:rsidR="00004368" w:rsidTr="00AE0239">
        <w:tc>
          <w:tcPr>
            <w:tcW w:w="702" w:type="pct"/>
          </w:tcPr>
          <w:p w:rsidR="00004368" w:rsidRDefault="00004368" w:rsidP="00004368">
            <w:pPr>
              <w:rPr>
                <w:szCs w:val="21"/>
              </w:rPr>
            </w:pPr>
            <w:r>
              <w:rPr>
                <w:rFonts w:hint="eastAsia"/>
                <w:szCs w:val="21"/>
              </w:rPr>
              <w:t>方法功能</w:t>
            </w:r>
          </w:p>
        </w:tc>
        <w:tc>
          <w:tcPr>
            <w:tcW w:w="4298" w:type="pct"/>
          </w:tcPr>
          <w:p w:rsidR="00004368" w:rsidRDefault="00004368" w:rsidP="00004368">
            <w:pPr>
              <w:rPr>
                <w:szCs w:val="21"/>
              </w:rPr>
            </w:pPr>
            <w:r>
              <w:rPr>
                <w:rFonts w:hint="eastAsia"/>
                <w:szCs w:val="21"/>
              </w:rPr>
              <w:t>插入数据</w:t>
            </w:r>
          </w:p>
        </w:tc>
      </w:tr>
      <w:tr w:rsidR="00004368" w:rsidTr="00AE0239">
        <w:tc>
          <w:tcPr>
            <w:tcW w:w="702" w:type="pct"/>
          </w:tcPr>
          <w:p w:rsidR="00004368" w:rsidRDefault="00004368" w:rsidP="00004368">
            <w:pPr>
              <w:rPr>
                <w:szCs w:val="21"/>
              </w:rPr>
            </w:pPr>
            <w:r>
              <w:rPr>
                <w:rFonts w:hint="eastAsia"/>
                <w:szCs w:val="21"/>
              </w:rPr>
              <w:t>参数说明</w:t>
            </w:r>
          </w:p>
        </w:tc>
        <w:tc>
          <w:tcPr>
            <w:tcW w:w="4298" w:type="pct"/>
          </w:tcPr>
          <w:p w:rsidR="00004368" w:rsidRDefault="00004368" w:rsidP="00004368">
            <w:pPr>
              <w:rPr>
                <w:szCs w:val="21"/>
              </w:rPr>
            </w:pPr>
            <w:r>
              <w:rPr>
                <w:rFonts w:hint="eastAsia"/>
                <w:szCs w:val="21"/>
              </w:rPr>
              <w:t>匹配好的日志记录</w:t>
            </w:r>
          </w:p>
        </w:tc>
      </w:tr>
      <w:tr w:rsidR="00004368" w:rsidTr="00AE0239">
        <w:tc>
          <w:tcPr>
            <w:tcW w:w="702" w:type="pct"/>
          </w:tcPr>
          <w:p w:rsidR="00004368" w:rsidRDefault="00004368" w:rsidP="00004368">
            <w:pPr>
              <w:rPr>
                <w:szCs w:val="21"/>
              </w:rPr>
            </w:pPr>
            <w:r>
              <w:rPr>
                <w:rFonts w:hint="eastAsia"/>
                <w:szCs w:val="21"/>
              </w:rPr>
              <w:t>返回类型</w:t>
            </w:r>
          </w:p>
        </w:tc>
        <w:tc>
          <w:tcPr>
            <w:tcW w:w="4298" w:type="pct"/>
          </w:tcPr>
          <w:p w:rsidR="00004368" w:rsidRDefault="00004368" w:rsidP="00004368">
            <w:pPr>
              <w:rPr>
                <w:szCs w:val="21"/>
              </w:rPr>
            </w:pPr>
            <w:r>
              <w:rPr>
                <w:szCs w:val="21"/>
              </w:rPr>
              <w:t>V</w:t>
            </w:r>
            <w:r>
              <w:rPr>
                <w:rFonts w:hint="eastAsia"/>
                <w:szCs w:val="21"/>
              </w:rPr>
              <w:t>oid</w:t>
            </w:r>
          </w:p>
        </w:tc>
      </w:tr>
    </w:tbl>
    <w:p w:rsidR="001119C1" w:rsidRDefault="001119C1" w:rsidP="001119C1">
      <w:pPr>
        <w:pStyle w:val="1"/>
      </w:pPr>
      <w:bookmarkStart w:id="115" w:name="_Toc487015897"/>
      <w:bookmarkStart w:id="116" w:name="_Toc487104086"/>
      <w:r>
        <w:lastRenderedPageBreak/>
        <w:t xml:space="preserve">5.18 </w:t>
      </w:r>
      <w:proofErr w:type="spellStart"/>
      <w:r>
        <w:t>File</w:t>
      </w:r>
      <w:r>
        <w:rPr>
          <w:rFonts w:hint="eastAsia"/>
        </w:rPr>
        <w:t>Dao</w:t>
      </w:r>
      <w:proofErr w:type="spellEnd"/>
      <w:r>
        <w:rPr>
          <w:rFonts w:hint="eastAsia"/>
        </w:rPr>
        <w:t>类</w:t>
      </w:r>
      <w:bookmarkEnd w:id="116"/>
    </w:p>
    <w:p w:rsidR="001119C1" w:rsidRDefault="001119C1" w:rsidP="001119C1">
      <w:pPr>
        <w:pStyle w:val="3"/>
      </w:pPr>
      <w:bookmarkStart w:id="117" w:name="_Toc487104087"/>
      <w:r>
        <w:t xml:space="preserve">5.18.1 </w:t>
      </w:r>
      <w:proofErr w:type="spellStart"/>
      <w:r>
        <w:t>File</w:t>
      </w:r>
      <w:r>
        <w:rPr>
          <w:rFonts w:hint="eastAsia"/>
        </w:rPr>
        <w:t>Dao</w:t>
      </w:r>
      <w:proofErr w:type="spellEnd"/>
      <w:r>
        <w:rPr>
          <w:rFonts w:hint="eastAsia"/>
        </w:rPr>
        <w:t>类图</w:t>
      </w:r>
      <w:bookmarkEnd w:id="117"/>
    </w:p>
    <w:p w:rsidR="00425C6E" w:rsidRPr="00425C6E" w:rsidRDefault="00D47481" w:rsidP="00425C6E">
      <w:pPr>
        <w:rPr>
          <w:rFonts w:hint="eastAsia"/>
        </w:rPr>
      </w:pPr>
      <w:r w:rsidRPr="00D47481">
        <w:rPr>
          <w:rFonts w:hint="eastAsia"/>
          <w:noProof/>
        </w:rPr>
        <w:drawing>
          <wp:inline distT="0" distB="0" distL="0" distR="0">
            <wp:extent cx="3105150" cy="6572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05150" cy="657225"/>
                    </a:xfrm>
                    <a:prstGeom prst="rect">
                      <a:avLst/>
                    </a:prstGeom>
                    <a:noFill/>
                    <a:ln>
                      <a:noFill/>
                    </a:ln>
                  </pic:spPr>
                </pic:pic>
              </a:graphicData>
            </a:graphic>
          </wp:inline>
        </w:drawing>
      </w:r>
    </w:p>
    <w:p w:rsidR="001119C1" w:rsidRDefault="00C0050C" w:rsidP="001119C1">
      <w:pPr>
        <w:pStyle w:val="3"/>
      </w:pPr>
      <w:bookmarkStart w:id="118" w:name="_Toc487104088"/>
      <w:r>
        <w:t>5.18</w:t>
      </w:r>
      <w:r w:rsidR="001119C1">
        <w:t xml:space="preserve">.2 </w:t>
      </w:r>
      <w:proofErr w:type="spellStart"/>
      <w:r w:rsidR="001119C1">
        <w:t>File</w:t>
      </w:r>
      <w:r w:rsidR="001119C1">
        <w:rPr>
          <w:rFonts w:hint="eastAsia"/>
        </w:rPr>
        <w:t>Dao</w:t>
      </w:r>
      <w:proofErr w:type="spellEnd"/>
      <w:r w:rsidR="001119C1">
        <w:rPr>
          <w:rFonts w:hint="eastAsia"/>
        </w:rPr>
        <w:t>成员说明</w:t>
      </w:r>
      <w:bookmarkEnd w:id="1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4"/>
        <w:gridCol w:w="5718"/>
      </w:tblGrid>
      <w:tr w:rsidR="001119C1" w:rsidTr="00425C6E">
        <w:tc>
          <w:tcPr>
            <w:tcW w:w="1810" w:type="pct"/>
          </w:tcPr>
          <w:p w:rsidR="001119C1" w:rsidRDefault="001119C1" w:rsidP="00425C6E">
            <w:pPr>
              <w:jc w:val="center"/>
              <w:rPr>
                <w:b/>
              </w:rPr>
            </w:pPr>
            <w:r>
              <w:rPr>
                <w:rFonts w:hint="eastAsia"/>
                <w:b/>
              </w:rPr>
              <w:t>成员变量定义</w:t>
            </w:r>
          </w:p>
        </w:tc>
        <w:tc>
          <w:tcPr>
            <w:tcW w:w="3190" w:type="pct"/>
          </w:tcPr>
          <w:p w:rsidR="001119C1" w:rsidRDefault="001119C1" w:rsidP="00425C6E">
            <w:pPr>
              <w:jc w:val="center"/>
              <w:rPr>
                <w:b/>
              </w:rPr>
            </w:pPr>
            <w:r>
              <w:rPr>
                <w:rFonts w:hint="eastAsia"/>
                <w:b/>
              </w:rPr>
              <w:t>成员变量说明</w:t>
            </w:r>
          </w:p>
        </w:tc>
      </w:tr>
      <w:tr w:rsidR="001119C1" w:rsidTr="00425C6E">
        <w:tc>
          <w:tcPr>
            <w:tcW w:w="1810" w:type="pct"/>
          </w:tcPr>
          <w:p w:rsidR="001119C1" w:rsidRDefault="001119C1" w:rsidP="00425C6E">
            <w:proofErr w:type="spellStart"/>
            <w:r>
              <w:t>O</w:t>
            </w:r>
            <w:r>
              <w:rPr>
                <w:rFonts w:hint="eastAsia"/>
              </w:rPr>
              <w:t>fstream</w:t>
            </w:r>
            <w:proofErr w:type="spellEnd"/>
            <w:r>
              <w:rPr>
                <w:rFonts w:hint="eastAsia"/>
              </w:rPr>
              <w:t xml:space="preserve"> </w:t>
            </w:r>
            <w:proofErr w:type="spellStart"/>
            <w:r>
              <w:t>m_ofs</w:t>
            </w:r>
            <w:proofErr w:type="spellEnd"/>
          </w:p>
        </w:tc>
        <w:tc>
          <w:tcPr>
            <w:tcW w:w="3190" w:type="pct"/>
          </w:tcPr>
          <w:p w:rsidR="001119C1" w:rsidRDefault="001119C1" w:rsidP="00425C6E">
            <w:r>
              <w:rPr>
                <w:rFonts w:hint="eastAsia"/>
              </w:rPr>
              <w:t>输入输出流</w:t>
            </w:r>
          </w:p>
        </w:tc>
      </w:tr>
      <w:tr w:rsidR="001119C1" w:rsidTr="00425C6E">
        <w:tc>
          <w:tcPr>
            <w:tcW w:w="1810" w:type="pct"/>
          </w:tcPr>
          <w:p w:rsidR="001119C1" w:rsidRDefault="001119C1" w:rsidP="00425C6E">
            <w:r>
              <w:rPr>
                <w:rFonts w:hint="eastAsia"/>
              </w:rPr>
              <w:t xml:space="preserve"> </w:t>
            </w:r>
          </w:p>
        </w:tc>
        <w:tc>
          <w:tcPr>
            <w:tcW w:w="3190" w:type="pct"/>
          </w:tcPr>
          <w:p w:rsidR="001119C1" w:rsidRDefault="001119C1" w:rsidP="00425C6E"/>
        </w:tc>
      </w:tr>
    </w:tbl>
    <w:p w:rsidR="001119C1" w:rsidRDefault="00C0050C" w:rsidP="001119C1">
      <w:pPr>
        <w:pStyle w:val="3"/>
      </w:pPr>
      <w:bookmarkStart w:id="119" w:name="_Toc487104089"/>
      <w:r>
        <w:t>5.18</w:t>
      </w:r>
      <w:r w:rsidR="001119C1">
        <w:t xml:space="preserve">.3 </w:t>
      </w:r>
      <w:proofErr w:type="spellStart"/>
      <w:r>
        <w:t>File</w:t>
      </w:r>
      <w:r w:rsidR="001119C1">
        <w:rPr>
          <w:rFonts w:hint="eastAsia"/>
        </w:rPr>
        <w:t>Dao</w:t>
      </w:r>
      <w:proofErr w:type="spellEnd"/>
      <w:r w:rsidR="001119C1">
        <w:rPr>
          <w:rFonts w:hint="eastAsia"/>
        </w:rPr>
        <w:t>方法说明</w:t>
      </w:r>
      <w:bookmarkEnd w:id="119"/>
    </w:p>
    <w:p w:rsidR="001119C1" w:rsidRPr="00542E12" w:rsidRDefault="001119C1" w:rsidP="001119C1">
      <w:pPr>
        <w:rPr>
          <w:rStyle w:val="ac"/>
        </w:rPr>
      </w:pPr>
      <w:r w:rsidRPr="00542E12">
        <w:rPr>
          <w:rStyle w:val="ac"/>
          <w:rFonts w:hint="eastAsia"/>
        </w:rPr>
        <w:t>1</w:t>
      </w:r>
      <w:r w:rsidRPr="00542E12">
        <w:rPr>
          <w:rStyle w:val="ac"/>
          <w:rFonts w:hint="eastAsia"/>
        </w:rPr>
        <w:t>）</w:t>
      </w:r>
      <w:r w:rsidRPr="00542E12">
        <w:rPr>
          <w:rStyle w:val="ac"/>
          <w:rFonts w:hint="eastAsia"/>
        </w:rPr>
        <w:t>.</w:t>
      </w:r>
      <w:r w:rsidRPr="00542E12">
        <w:rPr>
          <w:rStyle w:val="ac"/>
          <w:rFonts w:hint="eastAsia"/>
        </w:rPr>
        <w:t>构造函数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6"/>
        <w:gridCol w:w="7546"/>
      </w:tblGrid>
      <w:tr w:rsidR="001119C1" w:rsidRPr="00D44F6E" w:rsidTr="00425C6E">
        <w:tc>
          <w:tcPr>
            <w:tcW w:w="790" w:type="pct"/>
          </w:tcPr>
          <w:p w:rsidR="001119C1" w:rsidRPr="00D44F6E" w:rsidRDefault="001119C1" w:rsidP="00425C6E">
            <w:bookmarkStart w:id="120" w:name="_Hlk487103754"/>
            <w:r w:rsidRPr="00D44F6E">
              <w:rPr>
                <w:rFonts w:hint="eastAsia"/>
              </w:rPr>
              <w:t>参数说明</w:t>
            </w:r>
          </w:p>
        </w:tc>
        <w:tc>
          <w:tcPr>
            <w:tcW w:w="4210" w:type="pct"/>
          </w:tcPr>
          <w:p w:rsidR="001119C1" w:rsidRPr="00D44F6E" w:rsidRDefault="001119C1" w:rsidP="00425C6E">
            <w:proofErr w:type="spellStart"/>
            <w:proofErr w:type="gramStart"/>
            <w:r>
              <w:rPr>
                <w:rFonts w:hint="eastAsia"/>
              </w:rPr>
              <w:t>FileDao</w:t>
            </w:r>
            <w:proofErr w:type="spellEnd"/>
            <w:r>
              <w:rPr>
                <w:rFonts w:hint="eastAsia"/>
              </w:rPr>
              <w:t>(</w:t>
            </w:r>
            <w:proofErr w:type="gramEnd"/>
            <w:r>
              <w:t xml:space="preserve">string </w:t>
            </w:r>
            <w:proofErr w:type="spellStart"/>
            <w:r>
              <w:t>const</w:t>
            </w:r>
            <w:proofErr w:type="spellEnd"/>
            <w:r>
              <w:t xml:space="preserve">&amp; </w:t>
            </w:r>
            <w:proofErr w:type="spellStart"/>
            <w:r>
              <w:t>dbFile</w:t>
            </w:r>
            <w:proofErr w:type="spellEnd"/>
            <w:r>
              <w:rPr>
                <w:rFonts w:hint="eastAsia"/>
              </w:rPr>
              <w:t>)</w:t>
            </w:r>
            <w:r>
              <w:t>;</w:t>
            </w:r>
          </w:p>
        </w:tc>
      </w:tr>
    </w:tbl>
    <w:bookmarkEnd w:id="120"/>
    <w:p w:rsidR="001119C1" w:rsidRPr="00542E12" w:rsidRDefault="001119C1" w:rsidP="001119C1">
      <w:pPr>
        <w:rPr>
          <w:rStyle w:val="ac"/>
        </w:rPr>
      </w:pPr>
      <w:r w:rsidRPr="00542E12">
        <w:rPr>
          <w:rStyle w:val="ac"/>
          <w:rFonts w:hint="eastAsia"/>
        </w:rPr>
        <w:t>2</w:t>
      </w:r>
      <w:r w:rsidRPr="00542E12">
        <w:rPr>
          <w:rStyle w:val="ac"/>
          <w:rFonts w:hint="eastAsia"/>
        </w:rPr>
        <w:t>）</w:t>
      </w:r>
      <w:r w:rsidRPr="00542E12">
        <w:rPr>
          <w:rStyle w:val="ac"/>
          <w:rFonts w:hint="eastAsia"/>
        </w:rPr>
        <w:t>insert</w:t>
      </w:r>
      <w:r w:rsidRPr="00542E12">
        <w:rPr>
          <w:rStyle w:val="ac"/>
          <w:rFonts w:hint="eastAsia"/>
        </w:rPr>
        <w:t>方法说明</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8"/>
        <w:gridCol w:w="7704"/>
      </w:tblGrid>
      <w:tr w:rsidR="001119C1" w:rsidTr="00425C6E">
        <w:tc>
          <w:tcPr>
            <w:tcW w:w="702" w:type="pct"/>
          </w:tcPr>
          <w:p w:rsidR="001119C1" w:rsidRDefault="001119C1" w:rsidP="00425C6E">
            <w:pPr>
              <w:rPr>
                <w:szCs w:val="21"/>
              </w:rPr>
            </w:pPr>
            <w:r>
              <w:rPr>
                <w:rFonts w:hint="eastAsia"/>
                <w:szCs w:val="21"/>
              </w:rPr>
              <w:t>方法原型</w:t>
            </w:r>
          </w:p>
        </w:tc>
        <w:tc>
          <w:tcPr>
            <w:tcW w:w="4298" w:type="pct"/>
          </w:tcPr>
          <w:p w:rsidR="001119C1" w:rsidRDefault="001119C1" w:rsidP="00425C6E">
            <w:pPr>
              <w:rPr>
                <w:rFonts w:ascii="Courier New" w:hAnsi="Courier New" w:cs="Courier New"/>
                <w:szCs w:val="21"/>
              </w:rPr>
            </w:pPr>
            <w:r>
              <w:rPr>
                <w:rFonts w:ascii="Courier New" w:hAnsi="Courier New" w:cs="Courier New"/>
                <w:szCs w:val="21"/>
              </w:rPr>
              <w:t>V</w:t>
            </w:r>
            <w:r>
              <w:rPr>
                <w:rFonts w:ascii="Courier New" w:hAnsi="Courier New" w:cs="Courier New" w:hint="eastAsia"/>
                <w:szCs w:val="21"/>
              </w:rPr>
              <w:t xml:space="preserve">oid </w:t>
            </w:r>
            <w:proofErr w:type="gramStart"/>
            <w:r>
              <w:rPr>
                <w:rFonts w:ascii="Courier New" w:hAnsi="Courier New" w:cs="Courier New"/>
                <w:szCs w:val="21"/>
              </w:rPr>
              <w:t>insert(</w:t>
            </w:r>
            <w:proofErr w:type="spellStart"/>
            <w:proofErr w:type="gramEnd"/>
            <w:r>
              <w:rPr>
                <w:rFonts w:ascii="Courier New" w:hAnsi="Courier New" w:cs="Courier New"/>
                <w:szCs w:val="21"/>
              </w:rPr>
              <w:t>MLogRec</w:t>
            </w:r>
            <w:proofErr w:type="spellEnd"/>
            <w:r>
              <w:rPr>
                <w:rFonts w:ascii="Courier New" w:hAnsi="Courier New" w:cs="Courier New"/>
                <w:szCs w:val="21"/>
              </w:rPr>
              <w:t xml:space="preserve"> </w:t>
            </w:r>
            <w:proofErr w:type="spellStart"/>
            <w:r>
              <w:rPr>
                <w:rFonts w:ascii="Courier New" w:hAnsi="Courier New" w:cs="Courier New"/>
                <w:szCs w:val="21"/>
              </w:rPr>
              <w:t>const</w:t>
            </w:r>
            <w:proofErr w:type="spellEnd"/>
            <w:r>
              <w:rPr>
                <w:rFonts w:ascii="Courier New" w:hAnsi="Courier New" w:cs="Courier New"/>
                <w:szCs w:val="21"/>
              </w:rPr>
              <w:t>&amp; log)</w:t>
            </w:r>
          </w:p>
        </w:tc>
      </w:tr>
      <w:tr w:rsidR="001119C1" w:rsidTr="00425C6E">
        <w:tc>
          <w:tcPr>
            <w:tcW w:w="702" w:type="pct"/>
          </w:tcPr>
          <w:p w:rsidR="001119C1" w:rsidRDefault="001119C1" w:rsidP="00425C6E">
            <w:pPr>
              <w:rPr>
                <w:szCs w:val="21"/>
              </w:rPr>
            </w:pPr>
            <w:r>
              <w:rPr>
                <w:rFonts w:hint="eastAsia"/>
                <w:szCs w:val="21"/>
              </w:rPr>
              <w:t>方法功能</w:t>
            </w:r>
          </w:p>
        </w:tc>
        <w:tc>
          <w:tcPr>
            <w:tcW w:w="4298" w:type="pct"/>
          </w:tcPr>
          <w:p w:rsidR="001119C1" w:rsidRDefault="001119C1" w:rsidP="00425C6E">
            <w:pPr>
              <w:rPr>
                <w:szCs w:val="21"/>
              </w:rPr>
            </w:pPr>
            <w:r>
              <w:rPr>
                <w:rFonts w:hint="eastAsia"/>
                <w:szCs w:val="21"/>
              </w:rPr>
              <w:t>插入数据</w:t>
            </w:r>
          </w:p>
        </w:tc>
      </w:tr>
      <w:tr w:rsidR="001119C1" w:rsidTr="00425C6E">
        <w:tc>
          <w:tcPr>
            <w:tcW w:w="702" w:type="pct"/>
          </w:tcPr>
          <w:p w:rsidR="001119C1" w:rsidRDefault="001119C1" w:rsidP="00425C6E">
            <w:pPr>
              <w:rPr>
                <w:szCs w:val="21"/>
              </w:rPr>
            </w:pPr>
            <w:r>
              <w:rPr>
                <w:rFonts w:hint="eastAsia"/>
                <w:szCs w:val="21"/>
              </w:rPr>
              <w:t>参数说明</w:t>
            </w:r>
          </w:p>
        </w:tc>
        <w:tc>
          <w:tcPr>
            <w:tcW w:w="4298" w:type="pct"/>
          </w:tcPr>
          <w:p w:rsidR="001119C1" w:rsidRDefault="001119C1" w:rsidP="00425C6E">
            <w:pPr>
              <w:rPr>
                <w:szCs w:val="21"/>
              </w:rPr>
            </w:pPr>
            <w:r>
              <w:rPr>
                <w:rFonts w:hint="eastAsia"/>
                <w:szCs w:val="21"/>
              </w:rPr>
              <w:t>匹配好的日志记录</w:t>
            </w:r>
          </w:p>
        </w:tc>
      </w:tr>
      <w:tr w:rsidR="001119C1" w:rsidTr="00425C6E">
        <w:tc>
          <w:tcPr>
            <w:tcW w:w="702" w:type="pct"/>
          </w:tcPr>
          <w:p w:rsidR="001119C1" w:rsidRDefault="001119C1" w:rsidP="00425C6E">
            <w:pPr>
              <w:rPr>
                <w:szCs w:val="21"/>
              </w:rPr>
            </w:pPr>
            <w:r>
              <w:rPr>
                <w:rFonts w:hint="eastAsia"/>
                <w:szCs w:val="21"/>
              </w:rPr>
              <w:t>返回类型</w:t>
            </w:r>
          </w:p>
        </w:tc>
        <w:tc>
          <w:tcPr>
            <w:tcW w:w="4298" w:type="pct"/>
          </w:tcPr>
          <w:p w:rsidR="001119C1" w:rsidRDefault="001119C1" w:rsidP="00425C6E">
            <w:pPr>
              <w:rPr>
                <w:szCs w:val="21"/>
              </w:rPr>
            </w:pPr>
            <w:r>
              <w:rPr>
                <w:szCs w:val="21"/>
              </w:rPr>
              <w:t>V</w:t>
            </w:r>
            <w:r>
              <w:rPr>
                <w:rFonts w:hint="eastAsia"/>
                <w:szCs w:val="21"/>
              </w:rPr>
              <w:t>oid</w:t>
            </w:r>
          </w:p>
        </w:tc>
      </w:tr>
    </w:tbl>
    <w:p w:rsidR="001119C1" w:rsidRPr="001119C1" w:rsidRDefault="001119C1" w:rsidP="001119C1">
      <w:pPr>
        <w:rPr>
          <w:rStyle w:val="ac"/>
        </w:rPr>
      </w:pPr>
      <w:r>
        <w:rPr>
          <w:rStyle w:val="ac"/>
          <w:rFonts w:hint="eastAsia"/>
        </w:rPr>
        <w:t>3</w:t>
      </w:r>
      <w:r>
        <w:rPr>
          <w:rStyle w:val="ac"/>
          <w:rFonts w:hint="eastAsia"/>
        </w:rPr>
        <w:t>）</w:t>
      </w:r>
      <w:proofErr w:type="gramStart"/>
      <w:r w:rsidRPr="001119C1">
        <w:rPr>
          <w:rStyle w:val="ac"/>
          <w:rFonts w:hint="eastAsia"/>
        </w:rPr>
        <w:t>析构函数</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6"/>
        <w:gridCol w:w="7546"/>
      </w:tblGrid>
      <w:tr w:rsidR="001119C1" w:rsidRPr="00D44F6E" w:rsidTr="00425C6E">
        <w:tc>
          <w:tcPr>
            <w:tcW w:w="790" w:type="pct"/>
          </w:tcPr>
          <w:p w:rsidR="001119C1" w:rsidRPr="00D44F6E" w:rsidRDefault="001119C1" w:rsidP="00425C6E">
            <w:r w:rsidRPr="00D44F6E">
              <w:rPr>
                <w:rFonts w:hint="eastAsia"/>
              </w:rPr>
              <w:t>参数说明</w:t>
            </w:r>
          </w:p>
        </w:tc>
        <w:tc>
          <w:tcPr>
            <w:tcW w:w="4210" w:type="pct"/>
          </w:tcPr>
          <w:p w:rsidR="001119C1" w:rsidRPr="00D44F6E" w:rsidRDefault="001119C1" w:rsidP="00425C6E">
            <w:r>
              <w:rPr>
                <w:rFonts w:hint="eastAsia"/>
              </w:rPr>
              <w:t>~</w:t>
            </w:r>
            <w:proofErr w:type="spellStart"/>
            <w:proofErr w:type="gramStart"/>
            <w:r>
              <w:rPr>
                <w:rFonts w:hint="eastAsia"/>
              </w:rPr>
              <w:t>FileDao</w:t>
            </w:r>
            <w:proofErr w:type="spellEnd"/>
            <w:r>
              <w:rPr>
                <w:rFonts w:hint="eastAsia"/>
              </w:rPr>
              <w:t>(</w:t>
            </w:r>
            <w:proofErr w:type="gramEnd"/>
            <w:r>
              <w:rPr>
                <w:rFonts w:hint="eastAsia"/>
              </w:rPr>
              <w:t>)</w:t>
            </w:r>
            <w:r>
              <w:t>;</w:t>
            </w:r>
          </w:p>
        </w:tc>
      </w:tr>
    </w:tbl>
    <w:p w:rsidR="005A5851" w:rsidRDefault="0047629F" w:rsidP="0047629F">
      <w:pPr>
        <w:pStyle w:val="1"/>
      </w:pPr>
      <w:bookmarkStart w:id="121" w:name="_Toc487104090"/>
      <w:r>
        <w:lastRenderedPageBreak/>
        <w:t>5</w:t>
      </w:r>
      <w:r w:rsidR="001119C1">
        <w:t>.19</w:t>
      </w:r>
      <w:r>
        <w:t xml:space="preserve"> </w:t>
      </w:r>
      <w:proofErr w:type="spellStart"/>
      <w:r w:rsidR="005A5851">
        <w:rPr>
          <w:rFonts w:hint="eastAsia"/>
        </w:rPr>
        <w:t>LogQueue</w:t>
      </w:r>
      <w:proofErr w:type="spellEnd"/>
      <w:r w:rsidR="005A5851">
        <w:rPr>
          <w:rFonts w:hint="eastAsia"/>
        </w:rPr>
        <w:t>类</w:t>
      </w:r>
      <w:bookmarkEnd w:id="115"/>
      <w:bookmarkEnd w:id="121"/>
    </w:p>
    <w:p w:rsidR="005A5851" w:rsidRDefault="001119C1" w:rsidP="00850747">
      <w:pPr>
        <w:pStyle w:val="3"/>
      </w:pPr>
      <w:bookmarkStart w:id="122" w:name="_Toc487015898"/>
      <w:bookmarkStart w:id="123" w:name="_Toc487104091"/>
      <w:r>
        <w:t>5.19</w:t>
      </w:r>
      <w:r w:rsidR="00850747">
        <w:t>.1</w:t>
      </w:r>
      <w:r w:rsidR="003D5575">
        <w:t xml:space="preserve"> </w:t>
      </w:r>
      <w:proofErr w:type="spellStart"/>
      <w:r w:rsidR="005A5851">
        <w:rPr>
          <w:rFonts w:hint="eastAsia"/>
        </w:rPr>
        <w:t>LogQueue</w:t>
      </w:r>
      <w:proofErr w:type="spellEnd"/>
      <w:r w:rsidR="005A5851">
        <w:rPr>
          <w:rFonts w:hint="eastAsia"/>
        </w:rPr>
        <w:t>类图</w:t>
      </w:r>
      <w:bookmarkEnd w:id="122"/>
      <w:bookmarkEnd w:id="123"/>
    </w:p>
    <w:p w:rsidR="00441334" w:rsidRPr="00441334" w:rsidRDefault="00D47481" w:rsidP="00441334">
      <w:r w:rsidRPr="00D47481">
        <w:rPr>
          <w:noProof/>
        </w:rPr>
        <w:drawing>
          <wp:inline distT="0" distB="0" distL="0" distR="0">
            <wp:extent cx="3105150" cy="10763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05150" cy="1076325"/>
                    </a:xfrm>
                    <a:prstGeom prst="rect">
                      <a:avLst/>
                    </a:prstGeom>
                    <a:noFill/>
                    <a:ln>
                      <a:noFill/>
                    </a:ln>
                  </pic:spPr>
                </pic:pic>
              </a:graphicData>
            </a:graphic>
          </wp:inline>
        </w:drawing>
      </w:r>
    </w:p>
    <w:p w:rsidR="005A5851" w:rsidRDefault="001119C1" w:rsidP="00850747">
      <w:pPr>
        <w:pStyle w:val="3"/>
      </w:pPr>
      <w:bookmarkStart w:id="124" w:name="_Toc487015899"/>
      <w:bookmarkStart w:id="125" w:name="_Toc487104092"/>
      <w:r>
        <w:t>5.19</w:t>
      </w:r>
      <w:r w:rsidR="00850747">
        <w:t>.2</w:t>
      </w:r>
      <w:r w:rsidR="003D5575">
        <w:t xml:space="preserve"> </w:t>
      </w:r>
      <w:proofErr w:type="spellStart"/>
      <w:r w:rsidR="005A5851">
        <w:rPr>
          <w:rFonts w:hint="eastAsia"/>
        </w:rPr>
        <w:t>LogQueue</w:t>
      </w:r>
      <w:proofErr w:type="spellEnd"/>
      <w:r w:rsidR="005A5851">
        <w:rPr>
          <w:rFonts w:hint="eastAsia"/>
        </w:rPr>
        <w:t>成员说明</w:t>
      </w:r>
      <w:bookmarkEnd w:id="124"/>
      <w:bookmarkEnd w:id="1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4"/>
        <w:gridCol w:w="5718"/>
      </w:tblGrid>
      <w:tr w:rsidR="005A5851" w:rsidTr="00AE0239">
        <w:tc>
          <w:tcPr>
            <w:tcW w:w="1810" w:type="pct"/>
          </w:tcPr>
          <w:p w:rsidR="005A5851" w:rsidRDefault="005A5851" w:rsidP="00700910">
            <w:pPr>
              <w:jc w:val="center"/>
              <w:rPr>
                <w:b/>
              </w:rPr>
            </w:pPr>
            <w:r>
              <w:rPr>
                <w:rFonts w:hint="eastAsia"/>
                <w:b/>
              </w:rPr>
              <w:t>成员变量定义</w:t>
            </w:r>
          </w:p>
        </w:tc>
        <w:tc>
          <w:tcPr>
            <w:tcW w:w="3190" w:type="pct"/>
          </w:tcPr>
          <w:p w:rsidR="005A5851" w:rsidRDefault="005A5851" w:rsidP="00700910">
            <w:pPr>
              <w:jc w:val="center"/>
              <w:rPr>
                <w:b/>
              </w:rPr>
            </w:pPr>
            <w:r>
              <w:rPr>
                <w:rFonts w:hint="eastAsia"/>
                <w:b/>
              </w:rPr>
              <w:t>成员变量说明</w:t>
            </w:r>
          </w:p>
        </w:tc>
      </w:tr>
      <w:tr w:rsidR="005A5851" w:rsidTr="00AE0239">
        <w:tc>
          <w:tcPr>
            <w:tcW w:w="1810" w:type="pct"/>
          </w:tcPr>
          <w:p w:rsidR="005A5851" w:rsidRDefault="00DC46C4" w:rsidP="00700910">
            <w:r>
              <w:t>List&lt;</w:t>
            </w:r>
            <w:proofErr w:type="spellStart"/>
            <w:r>
              <w:t>MloogRec</w:t>
            </w:r>
            <w:proofErr w:type="spellEnd"/>
            <w:r>
              <w:t xml:space="preserve">&gt; </w:t>
            </w:r>
            <w:proofErr w:type="spellStart"/>
            <w:r>
              <w:t>m_log</w:t>
            </w:r>
            <w:proofErr w:type="spellEnd"/>
          </w:p>
        </w:tc>
        <w:tc>
          <w:tcPr>
            <w:tcW w:w="3190" w:type="pct"/>
          </w:tcPr>
          <w:p w:rsidR="005A5851" w:rsidRDefault="00DC46C4" w:rsidP="00700910">
            <w:r>
              <w:rPr>
                <w:rFonts w:hint="eastAsia"/>
              </w:rPr>
              <w:t>要存储的数据</w:t>
            </w:r>
          </w:p>
        </w:tc>
      </w:tr>
      <w:tr w:rsidR="005A5851" w:rsidTr="00AE0239">
        <w:tc>
          <w:tcPr>
            <w:tcW w:w="1810" w:type="pct"/>
          </w:tcPr>
          <w:p w:rsidR="005A5851" w:rsidRDefault="005A5851" w:rsidP="00700910">
            <w:r>
              <w:rPr>
                <w:rFonts w:hint="eastAsia"/>
              </w:rPr>
              <w:t xml:space="preserve"> </w:t>
            </w:r>
            <w:proofErr w:type="spellStart"/>
            <w:r w:rsidR="00DC46C4">
              <w:t>P</w:t>
            </w:r>
            <w:r w:rsidR="00DC46C4">
              <w:rPr>
                <w:rFonts w:hint="eastAsia"/>
              </w:rPr>
              <w:t>thread_</w:t>
            </w:r>
            <w:r w:rsidR="00DC46C4">
              <w:t>mutex_t</w:t>
            </w:r>
            <w:proofErr w:type="spellEnd"/>
            <w:r w:rsidR="00DC46C4">
              <w:t xml:space="preserve"> </w:t>
            </w:r>
            <w:proofErr w:type="spellStart"/>
            <w:r w:rsidR="00DC46C4">
              <w:t>m_mtx</w:t>
            </w:r>
            <w:proofErr w:type="spellEnd"/>
          </w:p>
        </w:tc>
        <w:tc>
          <w:tcPr>
            <w:tcW w:w="3190" w:type="pct"/>
          </w:tcPr>
          <w:p w:rsidR="005A5851" w:rsidRPr="00DC46C4" w:rsidRDefault="00DC46C4" w:rsidP="00700910">
            <w:r>
              <w:rPr>
                <w:rFonts w:hint="eastAsia"/>
              </w:rPr>
              <w:t>互斥量</w:t>
            </w:r>
          </w:p>
        </w:tc>
      </w:tr>
      <w:tr w:rsidR="00DC46C4" w:rsidTr="00AE0239">
        <w:tc>
          <w:tcPr>
            <w:tcW w:w="1810" w:type="pct"/>
          </w:tcPr>
          <w:p w:rsidR="00DC46C4" w:rsidRDefault="00DC46C4" w:rsidP="00700910">
            <w:proofErr w:type="spellStart"/>
            <w:r>
              <w:t>P</w:t>
            </w:r>
            <w:r>
              <w:rPr>
                <w:rFonts w:hint="eastAsia"/>
              </w:rPr>
              <w:t>thread</w:t>
            </w:r>
            <w:r>
              <w:t>_cond_t</w:t>
            </w:r>
            <w:proofErr w:type="spellEnd"/>
            <w:r>
              <w:t xml:space="preserve"> </w:t>
            </w:r>
            <w:proofErr w:type="spellStart"/>
            <w:r>
              <w:t>m_notFull</w:t>
            </w:r>
            <w:proofErr w:type="spellEnd"/>
          </w:p>
        </w:tc>
        <w:tc>
          <w:tcPr>
            <w:tcW w:w="3190" w:type="pct"/>
          </w:tcPr>
          <w:p w:rsidR="00DC46C4" w:rsidRPr="00DC46C4" w:rsidRDefault="00DC46C4" w:rsidP="00700910">
            <w:r>
              <w:rPr>
                <w:rFonts w:hint="eastAsia"/>
              </w:rPr>
              <w:t>未满</w:t>
            </w:r>
          </w:p>
        </w:tc>
      </w:tr>
      <w:tr w:rsidR="00DC46C4" w:rsidTr="00AE0239">
        <w:tc>
          <w:tcPr>
            <w:tcW w:w="1810" w:type="pct"/>
          </w:tcPr>
          <w:p w:rsidR="00DC46C4" w:rsidRDefault="00DC46C4" w:rsidP="00700910">
            <w:proofErr w:type="spellStart"/>
            <w:r>
              <w:t>P</w:t>
            </w:r>
            <w:r>
              <w:rPr>
                <w:rFonts w:hint="eastAsia"/>
              </w:rPr>
              <w:t>thread</w:t>
            </w:r>
            <w:r>
              <w:t>_cond_t</w:t>
            </w:r>
            <w:proofErr w:type="spellEnd"/>
            <w:r>
              <w:t xml:space="preserve"> </w:t>
            </w:r>
            <w:proofErr w:type="spellStart"/>
            <w:r>
              <w:t>m_notEmpty</w:t>
            </w:r>
            <w:proofErr w:type="spellEnd"/>
          </w:p>
        </w:tc>
        <w:tc>
          <w:tcPr>
            <w:tcW w:w="3190" w:type="pct"/>
          </w:tcPr>
          <w:p w:rsidR="00DC46C4" w:rsidRPr="00DC46C4" w:rsidRDefault="00DC46C4" w:rsidP="00700910">
            <w:r>
              <w:rPr>
                <w:rFonts w:hint="eastAsia"/>
              </w:rPr>
              <w:t>非空</w:t>
            </w:r>
          </w:p>
        </w:tc>
      </w:tr>
    </w:tbl>
    <w:p w:rsidR="005A5851" w:rsidRDefault="001119C1" w:rsidP="00850747">
      <w:pPr>
        <w:pStyle w:val="3"/>
      </w:pPr>
      <w:bookmarkStart w:id="126" w:name="_Toc487015900"/>
      <w:bookmarkStart w:id="127" w:name="_Toc487104093"/>
      <w:r>
        <w:t>5.19</w:t>
      </w:r>
      <w:r w:rsidR="00850747">
        <w:t>.3</w:t>
      </w:r>
      <w:r w:rsidR="003D5575">
        <w:t xml:space="preserve"> </w:t>
      </w:r>
      <w:proofErr w:type="spellStart"/>
      <w:r w:rsidR="005A5851">
        <w:rPr>
          <w:rFonts w:hint="eastAsia"/>
        </w:rPr>
        <w:t>LogQueue</w:t>
      </w:r>
      <w:proofErr w:type="spellEnd"/>
      <w:r w:rsidR="005A5851">
        <w:rPr>
          <w:rFonts w:hint="eastAsia"/>
        </w:rPr>
        <w:t>方法说明</w:t>
      </w:r>
      <w:bookmarkEnd w:id="126"/>
      <w:bookmarkEnd w:id="127"/>
    </w:p>
    <w:p w:rsidR="005A5851" w:rsidRPr="00542E12" w:rsidRDefault="005A5851" w:rsidP="00542E12">
      <w:pPr>
        <w:rPr>
          <w:rStyle w:val="ac"/>
        </w:rPr>
      </w:pPr>
      <w:r w:rsidRPr="00542E12">
        <w:rPr>
          <w:rStyle w:val="ac"/>
          <w:rFonts w:hint="eastAsia"/>
        </w:rPr>
        <w:t>1</w:t>
      </w:r>
      <w:r w:rsidRPr="00542E12">
        <w:rPr>
          <w:rStyle w:val="ac"/>
          <w:rFonts w:hint="eastAsia"/>
        </w:rPr>
        <w:t>）</w:t>
      </w:r>
      <w:r w:rsidRPr="00542E12">
        <w:rPr>
          <w:rStyle w:val="ac"/>
          <w:rFonts w:hint="eastAsia"/>
        </w:rPr>
        <w:t>.</w:t>
      </w:r>
      <w:r w:rsidRPr="00542E12">
        <w:rPr>
          <w:rStyle w:val="ac"/>
          <w:rFonts w:hint="eastAsia"/>
        </w:rPr>
        <w:t>构造函数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6"/>
        <w:gridCol w:w="7546"/>
      </w:tblGrid>
      <w:tr w:rsidR="005A5851" w:rsidRPr="00D44F6E" w:rsidTr="00AE0239">
        <w:tc>
          <w:tcPr>
            <w:tcW w:w="790" w:type="pct"/>
          </w:tcPr>
          <w:p w:rsidR="005A5851" w:rsidRPr="00D44F6E" w:rsidRDefault="005A5851" w:rsidP="00700910">
            <w:r w:rsidRPr="00D44F6E">
              <w:rPr>
                <w:rFonts w:hint="eastAsia"/>
              </w:rPr>
              <w:t>参数说明</w:t>
            </w:r>
          </w:p>
        </w:tc>
        <w:tc>
          <w:tcPr>
            <w:tcW w:w="4210" w:type="pct"/>
          </w:tcPr>
          <w:p w:rsidR="00A8661E" w:rsidRPr="00D44F6E" w:rsidRDefault="00A8661E" w:rsidP="00700910">
            <w:r>
              <w:rPr>
                <w:rFonts w:hint="eastAsia"/>
              </w:rPr>
              <w:t>无</w:t>
            </w:r>
          </w:p>
        </w:tc>
      </w:tr>
    </w:tbl>
    <w:p w:rsidR="005A5851" w:rsidRPr="00542E12" w:rsidRDefault="005A5851" w:rsidP="00542E12">
      <w:pPr>
        <w:rPr>
          <w:rStyle w:val="ac"/>
        </w:rPr>
      </w:pPr>
      <w:r w:rsidRPr="00542E12">
        <w:rPr>
          <w:rStyle w:val="ac"/>
          <w:rFonts w:hint="eastAsia"/>
        </w:rPr>
        <w:t>2</w:t>
      </w:r>
      <w:r w:rsidRPr="00542E12">
        <w:rPr>
          <w:rStyle w:val="ac"/>
          <w:rFonts w:hint="eastAsia"/>
        </w:rPr>
        <w:t>）</w:t>
      </w:r>
      <w:r w:rsidRPr="00542E12">
        <w:rPr>
          <w:rStyle w:val="ac"/>
          <w:rFonts w:hint="eastAsia"/>
        </w:rPr>
        <w:t xml:space="preserve">operator&lt;&lt; </w:t>
      </w:r>
      <w:r w:rsidRPr="00542E12">
        <w:rPr>
          <w:rStyle w:val="ac"/>
          <w:rFonts w:hint="eastAsia"/>
        </w:rPr>
        <w:t>方法说明</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8"/>
        <w:gridCol w:w="7704"/>
      </w:tblGrid>
      <w:tr w:rsidR="005A5851" w:rsidTr="00AE0239">
        <w:tc>
          <w:tcPr>
            <w:tcW w:w="702" w:type="pct"/>
          </w:tcPr>
          <w:p w:rsidR="005A5851" w:rsidRDefault="005A5851" w:rsidP="00700910">
            <w:pPr>
              <w:rPr>
                <w:szCs w:val="21"/>
              </w:rPr>
            </w:pPr>
            <w:r>
              <w:rPr>
                <w:rFonts w:hint="eastAsia"/>
                <w:szCs w:val="21"/>
              </w:rPr>
              <w:t>方法原型</w:t>
            </w:r>
          </w:p>
        </w:tc>
        <w:tc>
          <w:tcPr>
            <w:tcW w:w="4298" w:type="pct"/>
          </w:tcPr>
          <w:p w:rsidR="005A5851" w:rsidRDefault="0055282E" w:rsidP="00700910">
            <w:pPr>
              <w:rPr>
                <w:rFonts w:ascii="Courier New" w:hAnsi="Courier New" w:cs="Courier New"/>
                <w:szCs w:val="21"/>
              </w:rPr>
            </w:pPr>
            <w:r>
              <w:rPr>
                <w:rFonts w:ascii="Courier New" w:hAnsi="Courier New" w:cs="Courier New"/>
                <w:szCs w:val="21"/>
              </w:rPr>
              <w:t>P</w:t>
            </w:r>
            <w:r>
              <w:rPr>
                <w:rFonts w:ascii="Courier New" w:hAnsi="Courier New" w:cs="Courier New" w:hint="eastAsia"/>
                <w:szCs w:val="21"/>
              </w:rPr>
              <w:t>ublic</w:t>
            </w:r>
            <w:r>
              <w:rPr>
                <w:rFonts w:ascii="Courier New" w:hAnsi="Courier New" w:cs="Courier New" w:hint="eastAsia"/>
                <w:szCs w:val="21"/>
              </w:rPr>
              <w:t>：</w:t>
            </w:r>
            <w:proofErr w:type="spellStart"/>
            <w:r w:rsidR="00A8661E">
              <w:rPr>
                <w:rFonts w:ascii="Courier New" w:hAnsi="Courier New" w:cs="Courier New" w:hint="eastAsia"/>
                <w:szCs w:val="21"/>
              </w:rPr>
              <w:t>LogQueue</w:t>
            </w:r>
            <w:proofErr w:type="spellEnd"/>
            <w:r w:rsidR="00A8661E">
              <w:rPr>
                <w:rFonts w:ascii="Courier New" w:hAnsi="Courier New" w:cs="Courier New" w:hint="eastAsia"/>
                <w:szCs w:val="21"/>
              </w:rPr>
              <w:t>&amp; operator&lt;</w:t>
            </w:r>
            <w:proofErr w:type="gramStart"/>
            <w:r w:rsidR="00A8661E">
              <w:rPr>
                <w:rFonts w:ascii="Courier New" w:hAnsi="Courier New" w:cs="Courier New" w:hint="eastAsia"/>
                <w:szCs w:val="21"/>
              </w:rPr>
              <w:t>&lt;(</w:t>
            </w:r>
            <w:proofErr w:type="spellStart"/>
            <w:proofErr w:type="gramEnd"/>
            <w:r w:rsidR="00A8661E">
              <w:rPr>
                <w:rFonts w:ascii="Courier New" w:hAnsi="Courier New" w:cs="Courier New"/>
                <w:szCs w:val="21"/>
              </w:rPr>
              <w:t>MLogRec</w:t>
            </w:r>
            <w:proofErr w:type="spellEnd"/>
            <w:r w:rsidR="00A8661E">
              <w:rPr>
                <w:rFonts w:ascii="Courier New" w:hAnsi="Courier New" w:cs="Courier New"/>
                <w:szCs w:val="21"/>
              </w:rPr>
              <w:t xml:space="preserve"> </w:t>
            </w:r>
            <w:proofErr w:type="spellStart"/>
            <w:r w:rsidR="00A8661E">
              <w:rPr>
                <w:rFonts w:ascii="Courier New" w:hAnsi="Courier New" w:cs="Courier New"/>
                <w:szCs w:val="21"/>
              </w:rPr>
              <w:t>const</w:t>
            </w:r>
            <w:proofErr w:type="spellEnd"/>
            <w:r w:rsidR="00A8661E">
              <w:rPr>
                <w:rFonts w:ascii="Courier New" w:hAnsi="Courier New" w:cs="Courier New"/>
                <w:szCs w:val="21"/>
              </w:rPr>
              <w:t>&amp; log</w:t>
            </w:r>
            <w:r w:rsidR="00A8661E">
              <w:rPr>
                <w:rFonts w:ascii="Courier New" w:hAnsi="Courier New" w:cs="Courier New" w:hint="eastAsia"/>
                <w:szCs w:val="21"/>
              </w:rPr>
              <w:t>);</w:t>
            </w:r>
          </w:p>
        </w:tc>
      </w:tr>
      <w:tr w:rsidR="0055282E" w:rsidTr="00AE0239">
        <w:tc>
          <w:tcPr>
            <w:tcW w:w="702" w:type="pct"/>
          </w:tcPr>
          <w:p w:rsidR="0055282E" w:rsidRDefault="0055282E" w:rsidP="0055282E">
            <w:pPr>
              <w:rPr>
                <w:szCs w:val="21"/>
              </w:rPr>
            </w:pPr>
            <w:r>
              <w:rPr>
                <w:rFonts w:hint="eastAsia"/>
                <w:szCs w:val="21"/>
              </w:rPr>
              <w:t>方法功能</w:t>
            </w:r>
          </w:p>
        </w:tc>
        <w:tc>
          <w:tcPr>
            <w:tcW w:w="4298" w:type="pct"/>
          </w:tcPr>
          <w:p w:rsidR="0055282E" w:rsidRDefault="0055282E" w:rsidP="0055282E">
            <w:pPr>
              <w:rPr>
                <w:szCs w:val="21"/>
              </w:rPr>
            </w:pPr>
            <w:r>
              <w:rPr>
                <w:rFonts w:hint="eastAsia"/>
                <w:szCs w:val="21"/>
              </w:rPr>
              <w:t>从日志队列中输出一条数据</w:t>
            </w:r>
          </w:p>
        </w:tc>
      </w:tr>
      <w:tr w:rsidR="0055282E" w:rsidTr="00AE0239">
        <w:tc>
          <w:tcPr>
            <w:tcW w:w="702" w:type="pct"/>
          </w:tcPr>
          <w:p w:rsidR="0055282E" w:rsidRDefault="0055282E" w:rsidP="0055282E">
            <w:pPr>
              <w:rPr>
                <w:szCs w:val="21"/>
              </w:rPr>
            </w:pPr>
            <w:r>
              <w:rPr>
                <w:rFonts w:hint="eastAsia"/>
                <w:szCs w:val="21"/>
              </w:rPr>
              <w:t>参数说明</w:t>
            </w:r>
          </w:p>
        </w:tc>
        <w:tc>
          <w:tcPr>
            <w:tcW w:w="4298" w:type="pct"/>
          </w:tcPr>
          <w:p w:rsidR="0055282E" w:rsidRDefault="0055282E" w:rsidP="0055282E">
            <w:pPr>
              <w:rPr>
                <w:szCs w:val="21"/>
              </w:rPr>
            </w:pPr>
            <w:r>
              <w:rPr>
                <w:rFonts w:hint="eastAsia"/>
                <w:szCs w:val="21"/>
              </w:rPr>
              <w:t>匹配日志记录</w:t>
            </w:r>
          </w:p>
        </w:tc>
      </w:tr>
      <w:tr w:rsidR="0055282E" w:rsidTr="00AE0239">
        <w:tc>
          <w:tcPr>
            <w:tcW w:w="702" w:type="pct"/>
          </w:tcPr>
          <w:p w:rsidR="0055282E" w:rsidRDefault="0055282E" w:rsidP="0055282E">
            <w:pPr>
              <w:rPr>
                <w:szCs w:val="21"/>
              </w:rPr>
            </w:pPr>
            <w:r>
              <w:rPr>
                <w:rFonts w:hint="eastAsia"/>
                <w:szCs w:val="21"/>
              </w:rPr>
              <w:t>返回类型</w:t>
            </w:r>
          </w:p>
        </w:tc>
        <w:tc>
          <w:tcPr>
            <w:tcW w:w="4298" w:type="pct"/>
          </w:tcPr>
          <w:p w:rsidR="0055282E" w:rsidRDefault="0055282E" w:rsidP="0055282E">
            <w:pPr>
              <w:rPr>
                <w:rFonts w:hint="eastAsia"/>
                <w:szCs w:val="21"/>
              </w:rPr>
            </w:pPr>
            <w:r>
              <w:rPr>
                <w:rFonts w:hint="eastAsia"/>
                <w:szCs w:val="21"/>
              </w:rPr>
              <w:t>日志队列的引用</w:t>
            </w:r>
          </w:p>
        </w:tc>
      </w:tr>
    </w:tbl>
    <w:p w:rsidR="005A5851" w:rsidRPr="00542E12" w:rsidRDefault="005A5851" w:rsidP="00542E12">
      <w:pPr>
        <w:rPr>
          <w:rStyle w:val="ac"/>
        </w:rPr>
      </w:pPr>
      <w:r w:rsidRPr="00542E12">
        <w:rPr>
          <w:rStyle w:val="ac"/>
          <w:rFonts w:hint="eastAsia"/>
        </w:rPr>
        <w:t>3</w:t>
      </w:r>
      <w:r w:rsidRPr="00542E12">
        <w:rPr>
          <w:rStyle w:val="ac"/>
          <w:rFonts w:hint="eastAsia"/>
        </w:rPr>
        <w:t>）</w:t>
      </w:r>
      <w:r w:rsidRPr="00542E12">
        <w:rPr>
          <w:rStyle w:val="ac"/>
          <w:rFonts w:hint="eastAsia"/>
        </w:rPr>
        <w:t xml:space="preserve">operator&gt;&gt; </w:t>
      </w:r>
      <w:r w:rsidRPr="00542E12">
        <w:rPr>
          <w:rStyle w:val="ac"/>
          <w:rFonts w:hint="eastAsia"/>
        </w:rPr>
        <w:t>方法说明</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8"/>
        <w:gridCol w:w="7704"/>
      </w:tblGrid>
      <w:tr w:rsidR="0009386A" w:rsidTr="00AE0239">
        <w:tc>
          <w:tcPr>
            <w:tcW w:w="702" w:type="pct"/>
          </w:tcPr>
          <w:p w:rsidR="0009386A" w:rsidRDefault="0009386A" w:rsidP="0009386A">
            <w:pPr>
              <w:rPr>
                <w:szCs w:val="21"/>
              </w:rPr>
            </w:pPr>
            <w:r>
              <w:rPr>
                <w:rFonts w:hint="eastAsia"/>
                <w:szCs w:val="21"/>
              </w:rPr>
              <w:t>方法原型</w:t>
            </w:r>
          </w:p>
        </w:tc>
        <w:tc>
          <w:tcPr>
            <w:tcW w:w="4298" w:type="pct"/>
          </w:tcPr>
          <w:p w:rsidR="0009386A" w:rsidRDefault="0009386A" w:rsidP="0009386A">
            <w:pPr>
              <w:rPr>
                <w:rFonts w:ascii="Courier New" w:hAnsi="Courier New" w:cs="Courier New"/>
                <w:szCs w:val="21"/>
              </w:rPr>
            </w:pPr>
            <w:proofErr w:type="spellStart"/>
            <w:r>
              <w:rPr>
                <w:rFonts w:ascii="Courier New" w:hAnsi="Courier New" w:cs="Courier New" w:hint="eastAsia"/>
                <w:szCs w:val="21"/>
              </w:rPr>
              <w:t>LogQueue</w:t>
            </w:r>
            <w:proofErr w:type="spellEnd"/>
            <w:r>
              <w:rPr>
                <w:rFonts w:ascii="Courier New" w:hAnsi="Courier New" w:cs="Courier New" w:hint="eastAsia"/>
                <w:szCs w:val="21"/>
              </w:rPr>
              <w:t>&amp; operator&lt;</w:t>
            </w:r>
            <w:proofErr w:type="gramStart"/>
            <w:r>
              <w:rPr>
                <w:rFonts w:ascii="Courier New" w:hAnsi="Courier New" w:cs="Courier New" w:hint="eastAsia"/>
                <w:szCs w:val="21"/>
              </w:rPr>
              <w:t>&lt;(</w:t>
            </w:r>
            <w:proofErr w:type="spellStart"/>
            <w:proofErr w:type="gramEnd"/>
            <w:r w:rsidR="0055282E">
              <w:rPr>
                <w:rFonts w:ascii="Courier New" w:hAnsi="Courier New" w:cs="Courier New"/>
                <w:szCs w:val="21"/>
              </w:rPr>
              <w:t>MLogRec</w:t>
            </w:r>
            <w:proofErr w:type="spellEnd"/>
            <w:r>
              <w:rPr>
                <w:rFonts w:ascii="Courier New" w:hAnsi="Courier New" w:cs="Courier New"/>
                <w:szCs w:val="21"/>
              </w:rPr>
              <w:t>&amp; log</w:t>
            </w:r>
            <w:r>
              <w:rPr>
                <w:rFonts w:ascii="Courier New" w:hAnsi="Courier New" w:cs="Courier New" w:hint="eastAsia"/>
                <w:szCs w:val="21"/>
              </w:rPr>
              <w:t>);</w:t>
            </w:r>
          </w:p>
        </w:tc>
      </w:tr>
      <w:tr w:rsidR="0009386A" w:rsidTr="00AE0239">
        <w:tc>
          <w:tcPr>
            <w:tcW w:w="702" w:type="pct"/>
          </w:tcPr>
          <w:p w:rsidR="0009386A" w:rsidRDefault="0009386A" w:rsidP="0009386A">
            <w:pPr>
              <w:rPr>
                <w:szCs w:val="21"/>
              </w:rPr>
            </w:pPr>
            <w:r>
              <w:rPr>
                <w:rFonts w:hint="eastAsia"/>
                <w:szCs w:val="21"/>
              </w:rPr>
              <w:t>方法功能</w:t>
            </w:r>
          </w:p>
        </w:tc>
        <w:tc>
          <w:tcPr>
            <w:tcW w:w="4298" w:type="pct"/>
          </w:tcPr>
          <w:p w:rsidR="0009386A" w:rsidRDefault="0055282E" w:rsidP="0009386A">
            <w:pPr>
              <w:rPr>
                <w:szCs w:val="21"/>
              </w:rPr>
            </w:pPr>
            <w:r>
              <w:rPr>
                <w:rFonts w:hint="eastAsia"/>
                <w:szCs w:val="21"/>
              </w:rPr>
              <w:t>从日志队列中读取一条数据</w:t>
            </w:r>
          </w:p>
        </w:tc>
      </w:tr>
      <w:tr w:rsidR="0009386A" w:rsidTr="00AE0239">
        <w:tc>
          <w:tcPr>
            <w:tcW w:w="702" w:type="pct"/>
          </w:tcPr>
          <w:p w:rsidR="0009386A" w:rsidRDefault="0009386A" w:rsidP="0009386A">
            <w:pPr>
              <w:rPr>
                <w:szCs w:val="21"/>
              </w:rPr>
            </w:pPr>
            <w:r>
              <w:rPr>
                <w:rFonts w:hint="eastAsia"/>
                <w:szCs w:val="21"/>
              </w:rPr>
              <w:t>参数说明</w:t>
            </w:r>
          </w:p>
        </w:tc>
        <w:tc>
          <w:tcPr>
            <w:tcW w:w="4298" w:type="pct"/>
          </w:tcPr>
          <w:p w:rsidR="0009386A" w:rsidRDefault="0055282E" w:rsidP="0009386A">
            <w:pPr>
              <w:rPr>
                <w:szCs w:val="21"/>
              </w:rPr>
            </w:pPr>
            <w:r>
              <w:rPr>
                <w:rFonts w:hint="eastAsia"/>
                <w:szCs w:val="21"/>
              </w:rPr>
              <w:t>匹配日志记录</w:t>
            </w:r>
          </w:p>
        </w:tc>
      </w:tr>
      <w:tr w:rsidR="0009386A" w:rsidTr="00AE0239">
        <w:tc>
          <w:tcPr>
            <w:tcW w:w="702" w:type="pct"/>
          </w:tcPr>
          <w:p w:rsidR="0009386A" w:rsidRDefault="0009386A" w:rsidP="0009386A">
            <w:pPr>
              <w:rPr>
                <w:szCs w:val="21"/>
              </w:rPr>
            </w:pPr>
            <w:r>
              <w:rPr>
                <w:rFonts w:hint="eastAsia"/>
                <w:szCs w:val="21"/>
              </w:rPr>
              <w:lastRenderedPageBreak/>
              <w:t>返回类型</w:t>
            </w:r>
          </w:p>
        </w:tc>
        <w:tc>
          <w:tcPr>
            <w:tcW w:w="4298" w:type="pct"/>
          </w:tcPr>
          <w:p w:rsidR="0009386A" w:rsidRDefault="0055282E" w:rsidP="0009386A">
            <w:pPr>
              <w:rPr>
                <w:rFonts w:hint="eastAsia"/>
                <w:szCs w:val="21"/>
              </w:rPr>
            </w:pPr>
            <w:r>
              <w:rPr>
                <w:rFonts w:hint="eastAsia"/>
                <w:szCs w:val="21"/>
              </w:rPr>
              <w:t>日志队列的引用</w:t>
            </w:r>
          </w:p>
        </w:tc>
      </w:tr>
    </w:tbl>
    <w:p w:rsidR="001119C1" w:rsidRDefault="001119C1">
      <w:pPr>
        <w:widowControl/>
        <w:spacing w:line="240" w:lineRule="auto"/>
        <w:jc w:val="left"/>
        <w:rPr>
          <w:rFonts w:ascii="Cambria" w:eastAsia="黑体" w:hAnsi="Cambria"/>
          <w:b/>
          <w:bCs/>
          <w:sz w:val="36"/>
          <w:szCs w:val="32"/>
        </w:rPr>
      </w:pPr>
      <w:bookmarkStart w:id="128" w:name="_Toc487015901"/>
      <w:r>
        <w:br w:type="page"/>
      </w:r>
    </w:p>
    <w:p w:rsidR="00B36303" w:rsidRPr="00E35093" w:rsidRDefault="00E35093" w:rsidP="00E35093">
      <w:pPr>
        <w:pStyle w:val="aa"/>
      </w:pPr>
      <w:bookmarkStart w:id="129" w:name="_Toc487104094"/>
      <w:r>
        <w:rPr>
          <w:rFonts w:hint="eastAsia"/>
        </w:rPr>
        <w:lastRenderedPageBreak/>
        <w:t>六</w:t>
      </w:r>
      <w:r>
        <w:t>、</w:t>
      </w:r>
      <w:r w:rsidR="00B36303">
        <w:rPr>
          <w:rFonts w:hint="eastAsia"/>
        </w:rPr>
        <w:t>异常设计</w:t>
      </w:r>
      <w:bookmarkEnd w:id="128"/>
      <w:bookmarkEnd w:id="129"/>
    </w:p>
    <w:p w:rsidR="00B36303" w:rsidRDefault="0047629F" w:rsidP="0047629F">
      <w:pPr>
        <w:pStyle w:val="1"/>
      </w:pPr>
      <w:bookmarkStart w:id="130" w:name="_Toc487015902"/>
      <w:bookmarkStart w:id="131" w:name="_Toc487104095"/>
      <w:r>
        <w:rPr>
          <w:rFonts w:hint="eastAsia"/>
        </w:rPr>
        <w:t>6.1</w:t>
      </w:r>
      <w:r w:rsidR="00B36303">
        <w:rPr>
          <w:rFonts w:hint="eastAsia"/>
        </w:rPr>
        <w:t>客户端异常类：</w:t>
      </w:r>
      <w:bookmarkEnd w:id="130"/>
      <w:bookmarkEnd w:id="131"/>
    </w:p>
    <w:p w:rsidR="00ED3B80" w:rsidRDefault="00ED3B80" w:rsidP="00850747">
      <w:pPr>
        <w:pStyle w:val="3"/>
      </w:pPr>
      <w:bookmarkStart w:id="132" w:name="_Toc487015903"/>
      <w:bookmarkStart w:id="133" w:name="_Toc487104096"/>
      <w:r>
        <w:rPr>
          <w:rFonts w:hint="eastAsia"/>
        </w:rPr>
        <w:t>6.1.1</w:t>
      </w:r>
      <w:r>
        <w:rPr>
          <w:rFonts w:hint="eastAsia"/>
        </w:rPr>
        <w:t>客户端异常类图</w:t>
      </w:r>
      <w:bookmarkEnd w:id="132"/>
      <w:bookmarkEnd w:id="133"/>
    </w:p>
    <w:p w:rsidR="00B36303" w:rsidRPr="007C5E90" w:rsidRDefault="008B59FE" w:rsidP="007C5E90">
      <w:pPr>
        <w:rPr>
          <w:rStyle w:val="ae"/>
        </w:rPr>
      </w:pPr>
      <w:r>
        <w:rPr>
          <w:rStyle w:val="ae"/>
          <w:noProof/>
        </w:rPr>
        <w:drawing>
          <wp:inline distT="0" distB="0" distL="0" distR="0" wp14:anchorId="5F825310">
            <wp:extent cx="5543550" cy="4800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43550" cy="4800600"/>
                    </a:xfrm>
                    <a:prstGeom prst="rect">
                      <a:avLst/>
                    </a:prstGeom>
                    <a:noFill/>
                    <a:ln>
                      <a:noFill/>
                    </a:ln>
                  </pic:spPr>
                </pic:pic>
              </a:graphicData>
            </a:graphic>
          </wp:inline>
        </w:drawing>
      </w:r>
    </w:p>
    <w:p w:rsidR="00B36303" w:rsidRPr="00ED3B80" w:rsidRDefault="00ED3B80" w:rsidP="00850747">
      <w:pPr>
        <w:pStyle w:val="3"/>
        <w:rPr>
          <w:i/>
        </w:rPr>
      </w:pPr>
      <w:bookmarkStart w:id="134" w:name="_Toc487015904"/>
      <w:bookmarkStart w:id="135" w:name="_Toc487104097"/>
      <w:r>
        <w:rPr>
          <w:rFonts w:hint="eastAsia"/>
        </w:rPr>
        <w:t>6.1.2</w:t>
      </w:r>
      <w:r w:rsidR="00B36303" w:rsidRPr="00ED3B80">
        <w:rPr>
          <w:rFonts w:hint="eastAsia"/>
        </w:rPr>
        <w:t>客户端异常类说明</w:t>
      </w:r>
      <w:bookmarkEnd w:id="134"/>
      <w:bookmarkEnd w:id="1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4"/>
        <w:gridCol w:w="4648"/>
        <w:gridCol w:w="1050"/>
      </w:tblGrid>
      <w:tr w:rsidR="00B36303" w:rsidTr="007C5E90">
        <w:tc>
          <w:tcPr>
            <w:tcW w:w="1821" w:type="pct"/>
          </w:tcPr>
          <w:p w:rsidR="00B36303" w:rsidRDefault="00B36303">
            <w:pPr>
              <w:jc w:val="center"/>
              <w:rPr>
                <w:b/>
              </w:rPr>
            </w:pPr>
            <w:r>
              <w:rPr>
                <w:rFonts w:hint="eastAsia"/>
                <w:b/>
              </w:rPr>
              <w:t>异常类名</w:t>
            </w:r>
          </w:p>
        </w:tc>
        <w:tc>
          <w:tcPr>
            <w:tcW w:w="2593" w:type="pct"/>
          </w:tcPr>
          <w:p w:rsidR="00B36303" w:rsidRDefault="00B36303">
            <w:pPr>
              <w:jc w:val="center"/>
              <w:rPr>
                <w:b/>
              </w:rPr>
            </w:pPr>
            <w:r>
              <w:rPr>
                <w:rFonts w:hint="eastAsia"/>
                <w:b/>
              </w:rPr>
              <w:t>异常类责任说明</w:t>
            </w:r>
          </w:p>
        </w:tc>
        <w:tc>
          <w:tcPr>
            <w:tcW w:w="586" w:type="pct"/>
          </w:tcPr>
          <w:p w:rsidR="00B36303" w:rsidRDefault="00B36303">
            <w:pPr>
              <w:rPr>
                <w:b/>
              </w:rPr>
            </w:pPr>
            <w:r>
              <w:rPr>
                <w:rFonts w:hint="eastAsia"/>
                <w:b/>
              </w:rPr>
              <w:t>备注</w:t>
            </w:r>
          </w:p>
        </w:tc>
      </w:tr>
      <w:tr w:rsidR="00620278" w:rsidTr="007C5E90">
        <w:tc>
          <w:tcPr>
            <w:tcW w:w="1821" w:type="pct"/>
          </w:tcPr>
          <w:p w:rsidR="00620278" w:rsidRPr="000B1902" w:rsidRDefault="00620278" w:rsidP="00620278">
            <w:proofErr w:type="spellStart"/>
            <w:r w:rsidRPr="000B1902">
              <w:t>ClientException</w:t>
            </w:r>
            <w:proofErr w:type="spellEnd"/>
          </w:p>
        </w:tc>
        <w:tc>
          <w:tcPr>
            <w:tcW w:w="2593" w:type="pct"/>
          </w:tcPr>
          <w:p w:rsidR="00620278" w:rsidRDefault="00620278" w:rsidP="00620278"/>
        </w:tc>
        <w:tc>
          <w:tcPr>
            <w:tcW w:w="586" w:type="pct"/>
          </w:tcPr>
          <w:p w:rsidR="00620278" w:rsidRDefault="00620278" w:rsidP="00620278"/>
        </w:tc>
      </w:tr>
      <w:tr w:rsidR="00620278" w:rsidTr="007C5E90">
        <w:tc>
          <w:tcPr>
            <w:tcW w:w="1821" w:type="pct"/>
          </w:tcPr>
          <w:p w:rsidR="00620278" w:rsidRPr="000B1902" w:rsidRDefault="00620278" w:rsidP="00620278">
            <w:proofErr w:type="spellStart"/>
            <w:r w:rsidRPr="000B1902">
              <w:t>BackupException</w:t>
            </w:r>
            <w:proofErr w:type="spellEnd"/>
          </w:p>
        </w:tc>
        <w:tc>
          <w:tcPr>
            <w:tcW w:w="2593" w:type="pct"/>
          </w:tcPr>
          <w:p w:rsidR="00620278" w:rsidRDefault="00620278" w:rsidP="00620278">
            <w:r>
              <w:rPr>
                <w:rFonts w:hint="eastAsia"/>
              </w:rPr>
              <w:t>备份异常，</w:t>
            </w:r>
          </w:p>
        </w:tc>
        <w:tc>
          <w:tcPr>
            <w:tcW w:w="586" w:type="pct"/>
          </w:tcPr>
          <w:p w:rsidR="00620278" w:rsidRDefault="00620278" w:rsidP="00620278"/>
        </w:tc>
      </w:tr>
      <w:tr w:rsidR="00620278" w:rsidTr="007C5E90">
        <w:tc>
          <w:tcPr>
            <w:tcW w:w="1821" w:type="pct"/>
          </w:tcPr>
          <w:p w:rsidR="00620278" w:rsidRPr="000B1902" w:rsidRDefault="00620278" w:rsidP="00620278">
            <w:proofErr w:type="spellStart"/>
            <w:r w:rsidRPr="000B1902">
              <w:t>ReadException</w:t>
            </w:r>
            <w:proofErr w:type="spellEnd"/>
          </w:p>
        </w:tc>
        <w:tc>
          <w:tcPr>
            <w:tcW w:w="2593" w:type="pct"/>
          </w:tcPr>
          <w:p w:rsidR="00620278" w:rsidRDefault="00620278" w:rsidP="00620278">
            <w:r>
              <w:rPr>
                <w:rFonts w:hint="eastAsia"/>
              </w:rPr>
              <w:t>读取日志文件异常，包括登陆记录、登出记录、</w:t>
            </w:r>
            <w:r>
              <w:rPr>
                <w:rFonts w:hint="eastAsia"/>
              </w:rPr>
              <w:lastRenderedPageBreak/>
              <w:t>登入记录、已匹配的登陆记录</w:t>
            </w:r>
          </w:p>
        </w:tc>
        <w:tc>
          <w:tcPr>
            <w:tcW w:w="586" w:type="pct"/>
          </w:tcPr>
          <w:p w:rsidR="00620278" w:rsidRDefault="00620278" w:rsidP="00620278"/>
        </w:tc>
      </w:tr>
      <w:tr w:rsidR="00620278" w:rsidTr="007C5E90">
        <w:tc>
          <w:tcPr>
            <w:tcW w:w="1821" w:type="pct"/>
          </w:tcPr>
          <w:p w:rsidR="00620278" w:rsidRPr="000B1902" w:rsidRDefault="00620278" w:rsidP="00620278">
            <w:proofErr w:type="spellStart"/>
            <w:r w:rsidRPr="000B1902">
              <w:t>SocketException</w:t>
            </w:r>
            <w:proofErr w:type="spellEnd"/>
          </w:p>
        </w:tc>
        <w:tc>
          <w:tcPr>
            <w:tcW w:w="2593" w:type="pct"/>
          </w:tcPr>
          <w:p w:rsidR="00620278" w:rsidRDefault="00620278" w:rsidP="00620278">
            <w:r>
              <w:rPr>
                <w:rFonts w:hint="eastAsia"/>
              </w:rPr>
              <w:t>建立网络连接异常，客户端与服务器</w:t>
            </w:r>
            <w:proofErr w:type="gramStart"/>
            <w:r>
              <w:rPr>
                <w:rFonts w:hint="eastAsia"/>
              </w:rPr>
              <w:t>端建立</w:t>
            </w:r>
            <w:proofErr w:type="gramEnd"/>
            <w:r>
              <w:rPr>
                <w:rFonts w:hint="eastAsia"/>
              </w:rPr>
              <w:t>连接失败</w:t>
            </w:r>
          </w:p>
        </w:tc>
        <w:tc>
          <w:tcPr>
            <w:tcW w:w="586" w:type="pct"/>
          </w:tcPr>
          <w:p w:rsidR="00620278" w:rsidRDefault="00620278" w:rsidP="00620278"/>
        </w:tc>
      </w:tr>
      <w:tr w:rsidR="00620278" w:rsidTr="007C5E90">
        <w:tc>
          <w:tcPr>
            <w:tcW w:w="1821" w:type="pct"/>
          </w:tcPr>
          <w:p w:rsidR="00620278" w:rsidRPr="000B1902" w:rsidRDefault="00620278" w:rsidP="00620278">
            <w:proofErr w:type="spellStart"/>
            <w:r w:rsidRPr="000B1902">
              <w:t>SendException</w:t>
            </w:r>
            <w:proofErr w:type="spellEnd"/>
          </w:p>
        </w:tc>
        <w:tc>
          <w:tcPr>
            <w:tcW w:w="2593" w:type="pct"/>
          </w:tcPr>
          <w:p w:rsidR="00620278" w:rsidRDefault="00620278" w:rsidP="00620278">
            <w:r>
              <w:rPr>
                <w:rFonts w:hint="eastAsia"/>
              </w:rPr>
              <w:t>发送数据异常，数据未发送成功</w:t>
            </w:r>
          </w:p>
        </w:tc>
        <w:tc>
          <w:tcPr>
            <w:tcW w:w="586" w:type="pct"/>
          </w:tcPr>
          <w:p w:rsidR="00620278" w:rsidRDefault="00620278" w:rsidP="00620278"/>
        </w:tc>
      </w:tr>
      <w:tr w:rsidR="00620278" w:rsidTr="007C5E90">
        <w:tc>
          <w:tcPr>
            <w:tcW w:w="1821" w:type="pct"/>
          </w:tcPr>
          <w:p w:rsidR="00620278" w:rsidRDefault="00620278" w:rsidP="00620278">
            <w:proofErr w:type="spellStart"/>
            <w:r w:rsidRPr="00620278">
              <w:t>SaveException</w:t>
            </w:r>
            <w:proofErr w:type="spellEnd"/>
          </w:p>
        </w:tc>
        <w:tc>
          <w:tcPr>
            <w:tcW w:w="2593" w:type="pct"/>
          </w:tcPr>
          <w:p w:rsidR="00620278" w:rsidRDefault="00620278" w:rsidP="00620278">
            <w:r>
              <w:rPr>
                <w:rFonts w:hint="eastAsia"/>
              </w:rPr>
              <w:t>保存日志文件异常，未发送成功的日志以及没有匹配的日志记录</w:t>
            </w:r>
          </w:p>
        </w:tc>
        <w:tc>
          <w:tcPr>
            <w:tcW w:w="586" w:type="pct"/>
          </w:tcPr>
          <w:p w:rsidR="00620278" w:rsidRDefault="00620278" w:rsidP="00620278"/>
        </w:tc>
      </w:tr>
    </w:tbl>
    <w:p w:rsidR="00ED3B80" w:rsidRDefault="0047629F" w:rsidP="0047629F">
      <w:pPr>
        <w:pStyle w:val="1"/>
      </w:pPr>
      <w:bookmarkStart w:id="136" w:name="_Toc487015905"/>
      <w:bookmarkStart w:id="137" w:name="_Toc487104098"/>
      <w:r>
        <w:rPr>
          <w:rFonts w:hint="eastAsia"/>
        </w:rPr>
        <w:t>6.2</w:t>
      </w:r>
      <w:r w:rsidR="00ED3B80">
        <w:rPr>
          <w:rFonts w:hint="eastAsia"/>
        </w:rPr>
        <w:t>服务端异常类</w:t>
      </w:r>
      <w:bookmarkEnd w:id="136"/>
      <w:bookmarkEnd w:id="137"/>
    </w:p>
    <w:p w:rsidR="00ED3B80" w:rsidRDefault="00ED3B80" w:rsidP="00850747">
      <w:pPr>
        <w:pStyle w:val="3"/>
      </w:pPr>
      <w:bookmarkStart w:id="138" w:name="_Toc487015906"/>
      <w:bookmarkStart w:id="139" w:name="_Toc487104099"/>
      <w:r>
        <w:rPr>
          <w:rFonts w:hint="eastAsia"/>
        </w:rPr>
        <w:t>6.2.1</w:t>
      </w:r>
      <w:r>
        <w:rPr>
          <w:rFonts w:hint="eastAsia"/>
        </w:rPr>
        <w:t>服务端异常类图</w:t>
      </w:r>
      <w:bookmarkEnd w:id="138"/>
      <w:bookmarkEnd w:id="139"/>
    </w:p>
    <w:p w:rsidR="007C5E90" w:rsidRDefault="008B59FE">
      <w:pPr>
        <w:tabs>
          <w:tab w:val="center" w:pos="4486"/>
        </w:tabs>
      </w:pPr>
      <w:r>
        <w:rPr>
          <w:noProof/>
        </w:rPr>
        <w:drawing>
          <wp:inline distT="0" distB="0" distL="0" distR="0">
            <wp:extent cx="5695950" cy="18478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95950" cy="1847850"/>
                    </a:xfrm>
                    <a:prstGeom prst="rect">
                      <a:avLst/>
                    </a:prstGeom>
                    <a:noFill/>
                    <a:ln>
                      <a:noFill/>
                    </a:ln>
                  </pic:spPr>
                </pic:pic>
              </a:graphicData>
            </a:graphic>
          </wp:inline>
        </w:drawing>
      </w:r>
    </w:p>
    <w:p w:rsidR="00ED3B80" w:rsidRDefault="00ED3B80" w:rsidP="00850747">
      <w:pPr>
        <w:pStyle w:val="3"/>
      </w:pPr>
      <w:bookmarkStart w:id="140" w:name="_Toc487015907"/>
      <w:bookmarkStart w:id="141" w:name="_Toc487104100"/>
      <w:r>
        <w:rPr>
          <w:rFonts w:hint="eastAsia"/>
        </w:rPr>
        <w:t>6.2.2</w:t>
      </w:r>
      <w:r>
        <w:rPr>
          <w:rFonts w:hint="eastAsia"/>
        </w:rPr>
        <w:t>服务端异常类说明</w:t>
      </w:r>
      <w:bookmarkEnd w:id="140"/>
      <w:bookmarkEnd w:id="14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4"/>
        <w:gridCol w:w="4648"/>
        <w:gridCol w:w="1050"/>
      </w:tblGrid>
      <w:tr w:rsidR="00ED3B80" w:rsidTr="007C5E90">
        <w:tc>
          <w:tcPr>
            <w:tcW w:w="1821" w:type="pct"/>
          </w:tcPr>
          <w:p w:rsidR="00ED3B80" w:rsidRDefault="00ED3B80" w:rsidP="0033712D">
            <w:pPr>
              <w:jc w:val="center"/>
              <w:rPr>
                <w:b/>
              </w:rPr>
            </w:pPr>
            <w:r>
              <w:rPr>
                <w:rFonts w:hint="eastAsia"/>
                <w:b/>
              </w:rPr>
              <w:t>异常类名</w:t>
            </w:r>
          </w:p>
        </w:tc>
        <w:tc>
          <w:tcPr>
            <w:tcW w:w="2593" w:type="pct"/>
          </w:tcPr>
          <w:p w:rsidR="00ED3B80" w:rsidRDefault="00ED3B80" w:rsidP="0033712D">
            <w:pPr>
              <w:jc w:val="center"/>
              <w:rPr>
                <w:b/>
              </w:rPr>
            </w:pPr>
            <w:r>
              <w:rPr>
                <w:rFonts w:hint="eastAsia"/>
                <w:b/>
              </w:rPr>
              <w:t>异常类责任说明</w:t>
            </w:r>
          </w:p>
        </w:tc>
        <w:tc>
          <w:tcPr>
            <w:tcW w:w="586" w:type="pct"/>
          </w:tcPr>
          <w:p w:rsidR="00ED3B80" w:rsidRDefault="00ED3B80" w:rsidP="0033712D">
            <w:pPr>
              <w:rPr>
                <w:b/>
              </w:rPr>
            </w:pPr>
            <w:r>
              <w:rPr>
                <w:rFonts w:hint="eastAsia"/>
                <w:b/>
              </w:rPr>
              <w:t>备注</w:t>
            </w:r>
          </w:p>
        </w:tc>
      </w:tr>
      <w:tr w:rsidR="00ED3B80" w:rsidTr="007C5E90">
        <w:tc>
          <w:tcPr>
            <w:tcW w:w="1821" w:type="pct"/>
          </w:tcPr>
          <w:p w:rsidR="00ED3B80" w:rsidRDefault="007C5E90" w:rsidP="0033712D">
            <w:pPr>
              <w:rPr>
                <w:rFonts w:ascii="Courier New" w:hAnsi="Courier New" w:cs="Courier New"/>
              </w:rPr>
            </w:pPr>
            <w:proofErr w:type="spellStart"/>
            <w:r>
              <w:rPr>
                <w:rFonts w:ascii="Courier New" w:hAnsi="Courier New" w:cs="Courier New" w:hint="eastAsia"/>
              </w:rPr>
              <w:t>Sever</w:t>
            </w:r>
            <w:r>
              <w:rPr>
                <w:rFonts w:ascii="Courier New" w:hAnsi="Courier New" w:cs="Courier New"/>
              </w:rPr>
              <w:t>Exception</w:t>
            </w:r>
            <w:proofErr w:type="spellEnd"/>
          </w:p>
        </w:tc>
        <w:tc>
          <w:tcPr>
            <w:tcW w:w="2593" w:type="pct"/>
          </w:tcPr>
          <w:p w:rsidR="00ED3B80" w:rsidRDefault="00ED3B80" w:rsidP="0033712D"/>
        </w:tc>
        <w:tc>
          <w:tcPr>
            <w:tcW w:w="586" w:type="pct"/>
          </w:tcPr>
          <w:p w:rsidR="00ED3B80" w:rsidRDefault="00ED3B80" w:rsidP="0033712D"/>
        </w:tc>
      </w:tr>
      <w:tr w:rsidR="007C5E90" w:rsidTr="007C5E90">
        <w:tc>
          <w:tcPr>
            <w:tcW w:w="1821" w:type="pct"/>
          </w:tcPr>
          <w:p w:rsidR="007C5E90" w:rsidRPr="000B1902" w:rsidRDefault="007C5E90" w:rsidP="007C5E90">
            <w:proofErr w:type="spellStart"/>
            <w:r w:rsidRPr="000B1902">
              <w:t>SocketException</w:t>
            </w:r>
            <w:proofErr w:type="spellEnd"/>
          </w:p>
        </w:tc>
        <w:tc>
          <w:tcPr>
            <w:tcW w:w="2593" w:type="pct"/>
          </w:tcPr>
          <w:p w:rsidR="007C5E90" w:rsidRDefault="004A534D" w:rsidP="007C5E90">
            <w:r>
              <w:rPr>
                <w:rFonts w:hint="eastAsia"/>
              </w:rPr>
              <w:t>建立网络连接异常，</w:t>
            </w:r>
            <w:r>
              <w:t>客户端与服务器端连接失败</w:t>
            </w:r>
          </w:p>
        </w:tc>
        <w:tc>
          <w:tcPr>
            <w:tcW w:w="586" w:type="pct"/>
          </w:tcPr>
          <w:p w:rsidR="007C5E90" w:rsidRDefault="007C5E90" w:rsidP="007C5E90"/>
        </w:tc>
      </w:tr>
      <w:tr w:rsidR="007C5E90" w:rsidTr="007C5E90">
        <w:tc>
          <w:tcPr>
            <w:tcW w:w="1821" w:type="pct"/>
          </w:tcPr>
          <w:p w:rsidR="007C5E90" w:rsidRPr="000B1902" w:rsidRDefault="004A534D" w:rsidP="007C5E90">
            <w:proofErr w:type="spellStart"/>
            <w:r>
              <w:t>ThreadException</w:t>
            </w:r>
            <w:proofErr w:type="spellEnd"/>
          </w:p>
        </w:tc>
        <w:tc>
          <w:tcPr>
            <w:tcW w:w="2593" w:type="pct"/>
          </w:tcPr>
          <w:p w:rsidR="007C5E90" w:rsidRDefault="004A534D" w:rsidP="007C5E90">
            <w:r>
              <w:rPr>
                <w:rFonts w:hint="eastAsia"/>
              </w:rPr>
              <w:t>线程</w:t>
            </w:r>
            <w:r>
              <w:t>异常</w:t>
            </w:r>
          </w:p>
        </w:tc>
        <w:tc>
          <w:tcPr>
            <w:tcW w:w="586" w:type="pct"/>
          </w:tcPr>
          <w:p w:rsidR="007C5E90" w:rsidRDefault="007C5E90" w:rsidP="007C5E90"/>
        </w:tc>
      </w:tr>
      <w:tr w:rsidR="007C5E90" w:rsidTr="007C5E90">
        <w:tc>
          <w:tcPr>
            <w:tcW w:w="1821" w:type="pct"/>
          </w:tcPr>
          <w:p w:rsidR="007C5E90" w:rsidRDefault="004A534D" w:rsidP="007C5E90">
            <w:proofErr w:type="spellStart"/>
            <w:r>
              <w:t>DaoException</w:t>
            </w:r>
            <w:proofErr w:type="spellEnd"/>
          </w:p>
        </w:tc>
        <w:tc>
          <w:tcPr>
            <w:tcW w:w="2593" w:type="pct"/>
          </w:tcPr>
          <w:p w:rsidR="007C5E90" w:rsidRPr="00620278" w:rsidRDefault="004A534D" w:rsidP="007C5E90">
            <w:r>
              <w:rPr>
                <w:rFonts w:hint="eastAsia"/>
              </w:rPr>
              <w:t>数据库</w:t>
            </w:r>
            <w:r>
              <w:t>连接异常</w:t>
            </w:r>
          </w:p>
        </w:tc>
        <w:tc>
          <w:tcPr>
            <w:tcW w:w="586" w:type="pct"/>
          </w:tcPr>
          <w:p w:rsidR="007C5E90" w:rsidRPr="00620278" w:rsidRDefault="007C5E90" w:rsidP="007C5E90"/>
        </w:tc>
      </w:tr>
    </w:tbl>
    <w:p w:rsidR="00ED3B80" w:rsidRDefault="00ED3B80">
      <w:pPr>
        <w:tabs>
          <w:tab w:val="center" w:pos="4486"/>
        </w:tabs>
      </w:pPr>
    </w:p>
    <w:sectPr w:rsidR="00ED3B80">
      <w:headerReference w:type="default" r:id="rId27"/>
      <w:footerReference w:type="default" r:id="rId28"/>
      <w:pgSz w:w="11906" w:h="16838"/>
      <w:pgMar w:top="1440" w:right="1800" w:bottom="1440"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5C6E" w:rsidRDefault="00425C6E">
      <w:pPr>
        <w:spacing w:line="240" w:lineRule="auto"/>
      </w:pPr>
      <w:r>
        <w:separator/>
      </w:r>
    </w:p>
  </w:endnote>
  <w:endnote w:type="continuationSeparator" w:id="0">
    <w:p w:rsidR="00425C6E" w:rsidRDefault="00425C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5C6E" w:rsidRDefault="00425C6E">
    <w:pPr>
      <w:wordWrap w:val="0"/>
      <w:jc w:val="right"/>
      <w:rPr>
        <w:i/>
        <w:sz w:val="18"/>
        <w:szCs w:val="18"/>
      </w:rPr>
    </w:pPr>
    <w:r>
      <w:rPr>
        <w:rFonts w:hint="eastAsia"/>
        <w:i/>
        <w:sz w:val="18"/>
        <w:szCs w:val="18"/>
      </w:rPr>
      <w:t>通用数据采集系统</w:t>
    </w:r>
    <w:r>
      <w:rPr>
        <w:rFonts w:hint="eastAsia"/>
        <w:i/>
        <w:sz w:val="18"/>
        <w:szCs w:val="18"/>
      </w:rPr>
      <w:t xml:space="preserve">v3.0  </w:t>
    </w:r>
    <w:r>
      <w:rPr>
        <w:rFonts w:hint="eastAsia"/>
        <w:i/>
        <w:sz w:val="18"/>
        <w:szCs w:val="18"/>
      </w:rPr>
      <w:t>详细设计说明书</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5C6E" w:rsidRDefault="00425C6E">
      <w:pPr>
        <w:spacing w:line="240" w:lineRule="auto"/>
      </w:pPr>
      <w:r>
        <w:separator/>
      </w:r>
    </w:p>
  </w:footnote>
  <w:footnote w:type="continuationSeparator" w:id="0">
    <w:p w:rsidR="00425C6E" w:rsidRDefault="00425C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5C6E" w:rsidRDefault="00425C6E">
    <w:pPr>
      <w:pStyle w:val="af5"/>
      <w:jc w:val="both"/>
    </w:pPr>
    <w:r>
      <w:rPr>
        <w:noProof/>
      </w:rPr>
      <w:drawing>
        <wp:inline distT="0" distB="0" distL="0" distR="0">
          <wp:extent cx="1057275" cy="371475"/>
          <wp:effectExtent l="0" t="0" r="0" b="0"/>
          <wp:docPr id="10"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7275" cy="371475"/>
                  </a:xfrm>
                  <a:prstGeom prst="rect">
                    <a:avLst/>
                  </a:prstGeom>
                  <a:noFill/>
                  <a:ln>
                    <a:noFill/>
                  </a:ln>
                </pic:spPr>
              </pic:pic>
            </a:graphicData>
          </a:graphic>
        </wp:inline>
      </w:drawing>
    </w: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49" type="#_x0000_t136" style="position:absolute;left:0;text-align:left;margin-left:0;margin-top:0;width:512.25pt;height:73.15pt;rotation:315;z-index:-251658752;mso-position-horizontal:center;mso-position-horizontal-relative:margin;mso-position-vertical:center;mso-position-vertical-relative:margin" o:allowincell="f" fillcolor="silver" stroked="f">
          <v:fill opacity=".5"/>
          <v:textpath style="font-family:&quot;隶书&quot;;font-size:8pt" trim="t" string="达内IT培训集团"/>
          <o:lock v:ext="edit" text="f"/>
          <w10:wrap anchorx="margin" anchory="margin"/>
        </v:shape>
      </w:pict>
    </w: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2"/>
    <w:multiLevelType w:val="multilevel"/>
    <w:tmpl w:val="00000002"/>
    <w:lvl w:ilvl="0">
      <w:start w:val="1"/>
      <w:numFmt w:val="decimal"/>
      <w:pStyle w:val="a"/>
      <w:lvlText w:val="%1."/>
      <w:lvlJc w:val="left"/>
      <w:pPr>
        <w:ind w:left="425" w:hanging="425"/>
      </w:pPr>
    </w:lvl>
    <w:lvl w:ilvl="1">
      <w:start w:val="1"/>
      <w:numFmt w:val="decimal"/>
      <w:pStyle w:val="a0"/>
      <w:lvlText w:val="%1.%2."/>
      <w:lvlJc w:val="left"/>
      <w:pPr>
        <w:ind w:left="567" w:hanging="567"/>
      </w:pPr>
    </w:lvl>
    <w:lvl w:ilvl="2">
      <w:start w:val="1"/>
      <w:numFmt w:val="decimal"/>
      <w:pStyle w:val="a1"/>
      <w:lvlText w:val="%1.%2.%3."/>
      <w:lvlJc w:val="left"/>
      <w:pPr>
        <w:ind w:left="709" w:hanging="709"/>
      </w:pPr>
    </w:lvl>
    <w:lvl w:ilvl="3">
      <w:start w:val="1"/>
      <w:numFmt w:val="decimal"/>
      <w:pStyle w:val="a2"/>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0000003"/>
    <w:multiLevelType w:val="multilevel"/>
    <w:tmpl w:val="00000003"/>
    <w:lvl w:ilvl="0">
      <w:start w:val="1"/>
      <w:numFmt w:val="decimal"/>
      <w:lvlText w:val="%1）"/>
      <w:lvlJc w:val="left"/>
      <w:pPr>
        <w:ind w:left="405" w:hanging="40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04"/>
    <w:multiLevelType w:val="multilevel"/>
    <w:tmpl w:val="000000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0000005"/>
    <w:multiLevelType w:val="multilevel"/>
    <w:tmpl w:val="000000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8054D78"/>
    <w:multiLevelType w:val="hybridMultilevel"/>
    <w:tmpl w:val="93F228A4"/>
    <w:lvl w:ilvl="0" w:tplc="0AFCC448">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6" w15:restartNumberingAfterBreak="0">
    <w:nsid w:val="0D9A7E91"/>
    <w:multiLevelType w:val="hybridMultilevel"/>
    <w:tmpl w:val="A6A6A3DE"/>
    <w:lvl w:ilvl="0" w:tplc="1A26837A">
      <w:start w:val="1"/>
      <w:numFmt w:val="decimal"/>
      <w:lvlText w:val="%1)"/>
      <w:lvlJc w:val="left"/>
      <w:pPr>
        <w:ind w:left="360" w:hanging="360"/>
      </w:pPr>
      <w:rPr>
        <w:rFonts w:hint="default"/>
      </w:rPr>
    </w:lvl>
    <w:lvl w:ilvl="1" w:tplc="EAC8A482">
      <w:start w:val="1"/>
      <w:numFmt w:val="decimal"/>
      <w:suff w:val="nothing"/>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F6F715D"/>
    <w:multiLevelType w:val="hybridMultilevel"/>
    <w:tmpl w:val="A6D01DEC"/>
    <w:lvl w:ilvl="0" w:tplc="371468F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6C77ECB"/>
    <w:multiLevelType w:val="hybridMultilevel"/>
    <w:tmpl w:val="38047750"/>
    <w:lvl w:ilvl="0" w:tplc="8B7EDE22">
      <w:start w:val="1"/>
      <w:numFmt w:val="decimal"/>
      <w:lvlText w:val="%1）"/>
      <w:lvlJc w:val="left"/>
      <w:pPr>
        <w:ind w:left="465" w:hanging="360"/>
      </w:pPr>
      <w:rPr>
        <w:rFonts w:hint="default"/>
      </w:rPr>
    </w:lvl>
    <w:lvl w:ilvl="1" w:tplc="04090019">
      <w:start w:val="1"/>
      <w:numFmt w:val="lowerLetter"/>
      <w:lvlText w:val="%2)"/>
      <w:lvlJc w:val="left"/>
      <w:pPr>
        <w:ind w:left="945" w:hanging="420"/>
      </w:pPr>
    </w:lvl>
    <w:lvl w:ilvl="2" w:tplc="0409001B">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9" w15:restartNumberingAfterBreak="0">
    <w:nsid w:val="4C5656E5"/>
    <w:multiLevelType w:val="hybridMultilevel"/>
    <w:tmpl w:val="708AFD22"/>
    <w:lvl w:ilvl="0" w:tplc="5CDCBBB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53C22E4"/>
    <w:multiLevelType w:val="hybridMultilevel"/>
    <w:tmpl w:val="9AB20A1A"/>
    <w:lvl w:ilvl="0" w:tplc="94BECD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58D7958"/>
    <w:multiLevelType w:val="multilevel"/>
    <w:tmpl w:val="00000000"/>
    <w:lvl w:ilvl="0">
      <w:start w:val="1"/>
      <w:numFmt w:val="decimal"/>
      <w:lvlText w:val="%1."/>
      <w:lvlJc w:val="left"/>
      <w:pPr>
        <w:ind w:left="425" w:hanging="425"/>
      </w:pPr>
    </w:lvl>
    <w:lvl w:ilvl="1">
      <w:start w:val="1"/>
      <w:numFmt w:val="decimal"/>
      <w:pStyle w:val="a3"/>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11"/>
  </w:num>
  <w:num w:numId="3">
    <w:abstractNumId w:val="0"/>
  </w:num>
  <w:num w:numId="4">
    <w:abstractNumId w:val="3"/>
  </w:num>
  <w:num w:numId="5">
    <w:abstractNumId w:val="4"/>
  </w:num>
  <w:num w:numId="6">
    <w:abstractNumId w:val="2"/>
  </w:num>
  <w:num w:numId="7">
    <w:abstractNumId w:val="5"/>
  </w:num>
  <w:num w:numId="8">
    <w:abstractNumId w:val="8"/>
  </w:num>
  <w:num w:numId="9">
    <w:abstractNumId w:val="10"/>
  </w:num>
  <w:num w:numId="10">
    <w:abstractNumId w:val="7"/>
  </w:num>
  <w:num w:numId="11">
    <w:abstractNumId w:val="6"/>
  </w:num>
  <w:num w:numId="12">
    <w:abstractNumId w:val="11"/>
  </w:num>
  <w:num w:numId="13">
    <w:abstractNumId w:val="11"/>
  </w:num>
  <w:num w:numId="14">
    <w:abstractNumId w:val="11"/>
  </w:num>
  <w:num w:numId="15">
    <w:abstractNumId w:val="11"/>
  </w:num>
  <w:num w:numId="1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368"/>
    <w:rsid w:val="00084C3D"/>
    <w:rsid w:val="0009386A"/>
    <w:rsid w:val="00093B05"/>
    <w:rsid w:val="000D40E9"/>
    <w:rsid w:val="000E6544"/>
    <w:rsid w:val="00103936"/>
    <w:rsid w:val="001119C1"/>
    <w:rsid w:val="00135957"/>
    <w:rsid w:val="00172A27"/>
    <w:rsid w:val="00175A04"/>
    <w:rsid w:val="001A1E6B"/>
    <w:rsid w:val="001F0AC0"/>
    <w:rsid w:val="001F57F5"/>
    <w:rsid w:val="00236740"/>
    <w:rsid w:val="002433AD"/>
    <w:rsid w:val="002A58E8"/>
    <w:rsid w:val="002B2E16"/>
    <w:rsid w:val="002C772C"/>
    <w:rsid w:val="002C7944"/>
    <w:rsid w:val="002D3510"/>
    <w:rsid w:val="002E0704"/>
    <w:rsid w:val="002E6DF0"/>
    <w:rsid w:val="0030543F"/>
    <w:rsid w:val="0033066B"/>
    <w:rsid w:val="0033712D"/>
    <w:rsid w:val="003414E5"/>
    <w:rsid w:val="00356467"/>
    <w:rsid w:val="003565E2"/>
    <w:rsid w:val="003B57F6"/>
    <w:rsid w:val="003C2EF0"/>
    <w:rsid w:val="003C6C8B"/>
    <w:rsid w:val="003D10E5"/>
    <w:rsid w:val="003D5575"/>
    <w:rsid w:val="003E4CC7"/>
    <w:rsid w:val="00403668"/>
    <w:rsid w:val="00425C6E"/>
    <w:rsid w:val="00441334"/>
    <w:rsid w:val="00461ACB"/>
    <w:rsid w:val="00473756"/>
    <w:rsid w:val="0047629F"/>
    <w:rsid w:val="00491F14"/>
    <w:rsid w:val="004A2918"/>
    <w:rsid w:val="004A534D"/>
    <w:rsid w:val="004A5501"/>
    <w:rsid w:val="004B0DF0"/>
    <w:rsid w:val="004D6B99"/>
    <w:rsid w:val="004F799C"/>
    <w:rsid w:val="0051095B"/>
    <w:rsid w:val="005274C9"/>
    <w:rsid w:val="00537703"/>
    <w:rsid w:val="00542E12"/>
    <w:rsid w:val="0055282E"/>
    <w:rsid w:val="00567BAD"/>
    <w:rsid w:val="00597395"/>
    <w:rsid w:val="005A5851"/>
    <w:rsid w:val="005D30CB"/>
    <w:rsid w:val="00620278"/>
    <w:rsid w:val="00620DE6"/>
    <w:rsid w:val="006254C6"/>
    <w:rsid w:val="00644CC3"/>
    <w:rsid w:val="006A7903"/>
    <w:rsid w:val="00700910"/>
    <w:rsid w:val="00702684"/>
    <w:rsid w:val="0070756B"/>
    <w:rsid w:val="00707E06"/>
    <w:rsid w:val="00716743"/>
    <w:rsid w:val="007215D4"/>
    <w:rsid w:val="00732985"/>
    <w:rsid w:val="00732EEF"/>
    <w:rsid w:val="007370D5"/>
    <w:rsid w:val="007401E4"/>
    <w:rsid w:val="00754545"/>
    <w:rsid w:val="00775592"/>
    <w:rsid w:val="007C5E90"/>
    <w:rsid w:val="007E5B59"/>
    <w:rsid w:val="007F016D"/>
    <w:rsid w:val="00806C42"/>
    <w:rsid w:val="00843AE4"/>
    <w:rsid w:val="00850747"/>
    <w:rsid w:val="008B59FE"/>
    <w:rsid w:val="00925E6C"/>
    <w:rsid w:val="00926206"/>
    <w:rsid w:val="009315BC"/>
    <w:rsid w:val="00A16327"/>
    <w:rsid w:val="00A20EBB"/>
    <w:rsid w:val="00A438D4"/>
    <w:rsid w:val="00A636E2"/>
    <w:rsid w:val="00A8661E"/>
    <w:rsid w:val="00AE0239"/>
    <w:rsid w:val="00AE3C78"/>
    <w:rsid w:val="00B00E61"/>
    <w:rsid w:val="00B36303"/>
    <w:rsid w:val="00B867EE"/>
    <w:rsid w:val="00BB2646"/>
    <w:rsid w:val="00C0050C"/>
    <w:rsid w:val="00C724FE"/>
    <w:rsid w:val="00CB6AEF"/>
    <w:rsid w:val="00CC2D24"/>
    <w:rsid w:val="00CF7022"/>
    <w:rsid w:val="00D04EE1"/>
    <w:rsid w:val="00D22F2A"/>
    <w:rsid w:val="00D44F6E"/>
    <w:rsid w:val="00D47481"/>
    <w:rsid w:val="00D51860"/>
    <w:rsid w:val="00DC3B8E"/>
    <w:rsid w:val="00DC46C4"/>
    <w:rsid w:val="00DE2EF8"/>
    <w:rsid w:val="00E05B4E"/>
    <w:rsid w:val="00E35093"/>
    <w:rsid w:val="00E36ACD"/>
    <w:rsid w:val="00EB146D"/>
    <w:rsid w:val="00EC2673"/>
    <w:rsid w:val="00ED3B80"/>
    <w:rsid w:val="00ED60FA"/>
    <w:rsid w:val="00F43394"/>
    <w:rsid w:val="00F53F96"/>
    <w:rsid w:val="00F64038"/>
    <w:rsid w:val="00F854EF"/>
    <w:rsid w:val="00F92F95"/>
    <w:rsid w:val="00F9483C"/>
    <w:rsid w:val="00FE2C72"/>
    <w:rsid w:val="1AF844CE"/>
    <w:rsid w:val="4492750F"/>
    <w:rsid w:val="4857151D"/>
    <w:rsid w:val="50F23CDB"/>
    <w:rsid w:val="603E5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670F0D69"/>
  <w15:chartTrackingRefBased/>
  <w15:docId w15:val="{8983093F-9F01-45DD-8158-02F8C5CB1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0" w:qFormat="1"/>
    <w:lsdException w:name="Emphasis" w:uiPriority="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4">
    <w:name w:val="Normal"/>
    <w:qFormat/>
    <w:rsid w:val="001119C1"/>
    <w:pPr>
      <w:widowControl w:val="0"/>
      <w:spacing w:line="360" w:lineRule="auto"/>
      <w:jc w:val="both"/>
    </w:pPr>
    <w:rPr>
      <w:kern w:val="2"/>
      <w:sz w:val="21"/>
      <w:szCs w:val="24"/>
    </w:rPr>
  </w:style>
  <w:style w:type="paragraph" w:styleId="1">
    <w:name w:val="heading 1"/>
    <w:basedOn w:val="a4"/>
    <w:next w:val="a4"/>
    <w:link w:val="10"/>
    <w:qFormat/>
    <w:pPr>
      <w:keepNext/>
      <w:keepLines/>
      <w:spacing w:before="340" w:after="330" w:line="576" w:lineRule="auto"/>
      <w:outlineLvl w:val="0"/>
    </w:pPr>
    <w:rPr>
      <w:b/>
      <w:bCs/>
      <w:kern w:val="44"/>
      <w:sz w:val="44"/>
      <w:szCs w:val="44"/>
    </w:rPr>
  </w:style>
  <w:style w:type="paragraph" w:styleId="2">
    <w:name w:val="heading 2"/>
    <w:basedOn w:val="a4"/>
    <w:next w:val="a4"/>
    <w:link w:val="20"/>
    <w:uiPriority w:val="9"/>
    <w:semiHidden/>
    <w:unhideWhenUsed/>
    <w:qFormat/>
    <w:rsid w:val="00E35093"/>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4"/>
    <w:next w:val="a4"/>
    <w:link w:val="30"/>
    <w:qFormat/>
    <w:pPr>
      <w:keepNext/>
      <w:keepLines/>
      <w:spacing w:before="260" w:after="260" w:line="413" w:lineRule="auto"/>
      <w:outlineLvl w:val="2"/>
    </w:pPr>
    <w:rPr>
      <w:b/>
      <w:bCs/>
      <w:sz w:val="32"/>
      <w:szCs w:val="32"/>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30">
    <w:name w:val="标题 3 字符"/>
    <w:link w:val="3"/>
    <w:rPr>
      <w:b/>
      <w:bCs/>
      <w:kern w:val="2"/>
      <w:sz w:val="32"/>
      <w:szCs w:val="32"/>
    </w:rPr>
  </w:style>
  <w:style w:type="character" w:customStyle="1" w:styleId="Char">
    <w:name w:val="一级标题 Char"/>
    <w:link w:val="a"/>
    <w:rPr>
      <w:rFonts w:ascii="Cambria" w:eastAsia="黑体" w:hAnsi="Cambria"/>
      <w:b/>
      <w:bCs/>
      <w:kern w:val="2"/>
      <w:sz w:val="36"/>
      <w:szCs w:val="32"/>
    </w:rPr>
  </w:style>
  <w:style w:type="character" w:customStyle="1" w:styleId="a8">
    <w:name w:val="副标题 字符"/>
    <w:link w:val="a3"/>
    <w:rPr>
      <w:b/>
      <w:kern w:val="2"/>
      <w:sz w:val="28"/>
      <w:szCs w:val="24"/>
    </w:rPr>
  </w:style>
  <w:style w:type="character" w:customStyle="1" w:styleId="a9">
    <w:name w:val="标题 字符"/>
    <w:link w:val="aa"/>
    <w:rsid w:val="00E35093"/>
    <w:rPr>
      <w:rFonts w:ascii="Cambria" w:eastAsia="黑体" w:hAnsi="Cambria"/>
      <w:b/>
      <w:bCs/>
      <w:kern w:val="2"/>
      <w:sz w:val="36"/>
      <w:szCs w:val="32"/>
    </w:rPr>
  </w:style>
  <w:style w:type="character" w:styleId="ab">
    <w:name w:val="Hyperlink"/>
    <w:uiPriority w:val="99"/>
    <w:rPr>
      <w:color w:val="0000FF"/>
      <w:u w:val="single"/>
    </w:rPr>
  </w:style>
  <w:style w:type="character" w:styleId="ac">
    <w:name w:val="Strong"/>
    <w:qFormat/>
    <w:rPr>
      <w:b/>
      <w:bCs/>
    </w:rPr>
  </w:style>
  <w:style w:type="character" w:styleId="ad">
    <w:name w:val="Emphasis"/>
    <w:qFormat/>
    <w:rPr>
      <w:i/>
      <w:iCs/>
    </w:rPr>
  </w:style>
  <w:style w:type="character" w:customStyle="1" w:styleId="Char0">
    <w:name w:val="三级标题 Char"/>
    <w:link w:val="a1"/>
    <w:rPr>
      <w:rFonts w:eastAsia="楷体"/>
      <w:b/>
      <w:kern w:val="2"/>
      <w:sz w:val="28"/>
      <w:szCs w:val="24"/>
    </w:rPr>
  </w:style>
  <w:style w:type="character" w:styleId="ae">
    <w:name w:val="Subtle Emphasis"/>
    <w:qFormat/>
    <w:rPr>
      <w:i/>
      <w:iCs/>
      <w:color w:val="808080"/>
    </w:rPr>
  </w:style>
  <w:style w:type="character" w:customStyle="1" w:styleId="af">
    <w:name w:val="脚注文本 字符"/>
    <w:link w:val="af0"/>
    <w:rPr>
      <w:rFonts w:ascii="Calibri" w:eastAsia="宋体" w:hAnsi="Calibri" w:cs="Times New Roman"/>
    </w:rPr>
  </w:style>
  <w:style w:type="character" w:customStyle="1" w:styleId="Char1">
    <w:name w:val="二级标题 Char"/>
    <w:link w:val="a0"/>
    <w:rPr>
      <w:b/>
      <w:kern w:val="2"/>
      <w:sz w:val="28"/>
      <w:szCs w:val="24"/>
    </w:rPr>
  </w:style>
  <w:style w:type="paragraph" w:customStyle="1" w:styleId="a1">
    <w:name w:val="三级标题"/>
    <w:basedOn w:val="a4"/>
    <w:link w:val="Char0"/>
    <w:pPr>
      <w:numPr>
        <w:ilvl w:val="2"/>
        <w:numId w:val="1"/>
      </w:numPr>
      <w:spacing w:beforeLines="100" w:before="312" w:afterLines="50" w:after="156"/>
    </w:pPr>
    <w:rPr>
      <w:rFonts w:eastAsia="楷体"/>
      <w:b/>
      <w:sz w:val="28"/>
    </w:rPr>
  </w:style>
  <w:style w:type="paragraph" w:customStyle="1" w:styleId="DecimalAligned">
    <w:name w:val="Decimal Aligned"/>
    <w:basedOn w:val="a4"/>
    <w:pPr>
      <w:widowControl/>
      <w:tabs>
        <w:tab w:val="decimal" w:pos="360"/>
      </w:tabs>
      <w:spacing w:after="200" w:line="276" w:lineRule="auto"/>
      <w:jc w:val="left"/>
    </w:pPr>
    <w:rPr>
      <w:rFonts w:ascii="Calibri" w:hAnsi="Calibri"/>
      <w:kern w:val="0"/>
      <w:sz w:val="22"/>
      <w:szCs w:val="22"/>
    </w:rPr>
  </w:style>
  <w:style w:type="paragraph" w:styleId="a3">
    <w:name w:val="Subtitle"/>
    <w:basedOn w:val="a4"/>
    <w:next w:val="a4"/>
    <w:link w:val="a8"/>
    <w:qFormat/>
    <w:pPr>
      <w:numPr>
        <w:ilvl w:val="1"/>
        <w:numId w:val="2"/>
      </w:numPr>
    </w:pPr>
    <w:rPr>
      <w:b/>
      <w:sz w:val="28"/>
    </w:rPr>
  </w:style>
  <w:style w:type="paragraph" w:customStyle="1" w:styleId="a2">
    <w:name w:val="四级标题"/>
    <w:basedOn w:val="a1"/>
    <w:pPr>
      <w:numPr>
        <w:ilvl w:val="3"/>
      </w:numPr>
    </w:pPr>
    <w:rPr>
      <w:b w:val="0"/>
      <w:sz w:val="24"/>
    </w:rPr>
  </w:style>
  <w:style w:type="paragraph" w:styleId="af1">
    <w:name w:val="List Paragraph"/>
    <w:basedOn w:val="a4"/>
    <w:qFormat/>
    <w:pPr>
      <w:widowControl/>
      <w:spacing w:before="120" w:line="300" w:lineRule="auto"/>
      <w:ind w:left="720"/>
      <w:jc w:val="left"/>
    </w:pPr>
    <w:rPr>
      <w:rFonts w:ascii="Calibri" w:hAnsi="Calibri"/>
      <w:kern w:val="0"/>
      <w:szCs w:val="22"/>
      <w:lang w:eastAsia="en-US" w:bidi="en-US"/>
    </w:rPr>
  </w:style>
  <w:style w:type="paragraph" w:styleId="af2">
    <w:name w:val="footer"/>
    <w:basedOn w:val="a4"/>
    <w:pPr>
      <w:tabs>
        <w:tab w:val="center" w:pos="4153"/>
        <w:tab w:val="right" w:pos="8306"/>
      </w:tabs>
      <w:snapToGrid w:val="0"/>
      <w:jc w:val="left"/>
    </w:pPr>
    <w:rPr>
      <w:sz w:val="18"/>
      <w:szCs w:val="18"/>
    </w:rPr>
  </w:style>
  <w:style w:type="paragraph" w:styleId="af3">
    <w:name w:val="Document Map"/>
    <w:basedOn w:val="a4"/>
    <w:pPr>
      <w:shd w:val="clear" w:color="auto" w:fill="000080"/>
    </w:pPr>
  </w:style>
  <w:style w:type="paragraph" w:customStyle="1" w:styleId="af4">
    <w:name w:val="表文字"/>
    <w:basedOn w:val="a4"/>
    <w:next w:val="a4"/>
    <w:pPr>
      <w:widowControl/>
      <w:spacing w:before="60" w:after="60"/>
    </w:pPr>
    <w:rPr>
      <w:kern w:val="0"/>
      <w:sz w:val="18"/>
      <w:szCs w:val="18"/>
    </w:rPr>
  </w:style>
  <w:style w:type="paragraph" w:customStyle="1" w:styleId="a">
    <w:name w:val="一级标题"/>
    <w:basedOn w:val="aa"/>
    <w:link w:val="Char"/>
    <w:pPr>
      <w:numPr>
        <w:numId w:val="1"/>
      </w:numPr>
      <w:spacing w:beforeLines="150" w:before="468" w:afterLines="100" w:after="312"/>
    </w:pPr>
  </w:style>
  <w:style w:type="paragraph" w:customStyle="1" w:styleId="a0">
    <w:name w:val="二级标题"/>
    <w:basedOn w:val="a3"/>
    <w:link w:val="Char1"/>
    <w:pPr>
      <w:numPr>
        <w:numId w:val="1"/>
      </w:numPr>
      <w:spacing w:beforeLines="150" w:before="468" w:afterLines="100" w:after="312"/>
    </w:pPr>
  </w:style>
  <w:style w:type="paragraph" w:styleId="af5">
    <w:name w:val="header"/>
    <w:basedOn w:val="a4"/>
    <w:pPr>
      <w:pBdr>
        <w:bottom w:val="single" w:sz="6" w:space="1" w:color="auto"/>
      </w:pBdr>
      <w:tabs>
        <w:tab w:val="center" w:pos="4153"/>
        <w:tab w:val="right" w:pos="8306"/>
      </w:tabs>
      <w:snapToGrid w:val="0"/>
      <w:jc w:val="center"/>
    </w:pPr>
    <w:rPr>
      <w:sz w:val="18"/>
      <w:szCs w:val="18"/>
    </w:rPr>
  </w:style>
  <w:style w:type="paragraph" w:styleId="af0">
    <w:name w:val="footnote text"/>
    <w:basedOn w:val="a4"/>
    <w:link w:val="af"/>
    <w:pPr>
      <w:widowControl/>
      <w:jc w:val="left"/>
    </w:pPr>
    <w:rPr>
      <w:rFonts w:ascii="Calibri" w:hAnsi="Calibri"/>
    </w:rPr>
  </w:style>
  <w:style w:type="paragraph" w:styleId="aa">
    <w:name w:val="Title"/>
    <w:basedOn w:val="a4"/>
    <w:next w:val="a4"/>
    <w:link w:val="a9"/>
    <w:qFormat/>
    <w:rsid w:val="00E35093"/>
    <w:pPr>
      <w:spacing w:before="240" w:after="60"/>
      <w:ind w:left="425"/>
      <w:jc w:val="center"/>
      <w:outlineLvl w:val="0"/>
    </w:pPr>
    <w:rPr>
      <w:rFonts w:ascii="Cambria" w:eastAsia="黑体" w:hAnsi="Cambria"/>
      <w:b/>
      <w:bCs/>
      <w:sz w:val="36"/>
      <w:szCs w:val="32"/>
    </w:rPr>
  </w:style>
  <w:style w:type="paragraph" w:styleId="TOC">
    <w:name w:val="TOC Heading"/>
    <w:basedOn w:val="1"/>
    <w:next w:val="a4"/>
    <w:uiPriority w:val="39"/>
    <w:unhideWhenUsed/>
    <w:qFormat/>
    <w:rsid w:val="003D10E5"/>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11">
    <w:name w:val="toc 1"/>
    <w:basedOn w:val="a4"/>
    <w:next w:val="a4"/>
    <w:autoRedefine/>
    <w:uiPriority w:val="39"/>
    <w:unhideWhenUsed/>
    <w:rsid w:val="003D10E5"/>
  </w:style>
  <w:style w:type="paragraph" w:styleId="31">
    <w:name w:val="toc 3"/>
    <w:basedOn w:val="a4"/>
    <w:next w:val="a4"/>
    <w:autoRedefine/>
    <w:uiPriority w:val="39"/>
    <w:unhideWhenUsed/>
    <w:rsid w:val="00850747"/>
    <w:pPr>
      <w:ind w:leftChars="400" w:left="840"/>
    </w:pPr>
  </w:style>
  <w:style w:type="character" w:customStyle="1" w:styleId="20">
    <w:name w:val="标题 2 字符"/>
    <w:link w:val="2"/>
    <w:uiPriority w:val="9"/>
    <w:semiHidden/>
    <w:rsid w:val="00E35093"/>
    <w:rPr>
      <w:rFonts w:ascii="等线 Light" w:eastAsia="等线 Light" w:hAnsi="等线 Light" w:cs="Times New Roman"/>
      <w:b/>
      <w:bCs/>
      <w:kern w:val="2"/>
      <w:sz w:val="32"/>
      <w:szCs w:val="32"/>
    </w:rPr>
  </w:style>
  <w:style w:type="paragraph" w:styleId="21">
    <w:name w:val="toc 2"/>
    <w:basedOn w:val="a4"/>
    <w:next w:val="a4"/>
    <w:autoRedefine/>
    <w:uiPriority w:val="39"/>
    <w:unhideWhenUsed/>
    <w:rsid w:val="00E35093"/>
    <w:pPr>
      <w:ind w:leftChars="200" w:left="420"/>
    </w:pPr>
  </w:style>
  <w:style w:type="paragraph" w:styleId="4">
    <w:name w:val="toc 4"/>
    <w:basedOn w:val="a4"/>
    <w:next w:val="a4"/>
    <w:autoRedefine/>
    <w:uiPriority w:val="39"/>
    <w:unhideWhenUsed/>
    <w:rsid w:val="00E35093"/>
    <w:pPr>
      <w:ind w:leftChars="600" w:left="1260"/>
    </w:pPr>
  </w:style>
  <w:style w:type="paragraph" w:styleId="af6">
    <w:name w:val="Revision"/>
    <w:hidden/>
    <w:uiPriority w:val="99"/>
    <w:unhideWhenUsed/>
    <w:rsid w:val="00DC46C4"/>
    <w:rPr>
      <w:kern w:val="2"/>
      <w:sz w:val="21"/>
      <w:szCs w:val="24"/>
    </w:rPr>
  </w:style>
  <w:style w:type="character" w:customStyle="1" w:styleId="10">
    <w:name w:val="标题 1 字符"/>
    <w:basedOn w:val="a5"/>
    <w:link w:val="1"/>
    <w:rsid w:val="001119C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D70BBF1-FA46-4EF3-879F-3B770C896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27</Pages>
  <Words>2094</Words>
  <Characters>11937</Characters>
  <Application>Microsoft Office Word</Application>
  <DocSecurity>0</DocSecurity>
  <PresentationFormat/>
  <Lines>99</Lines>
  <Paragraphs>28</Paragraphs>
  <Slides>0</Slides>
  <Notes>0</Notes>
  <HiddenSlides>0</HiddenSlides>
  <MMClips>0</MMClips>
  <ScaleCrop>false</ScaleCrop>
  <Manager/>
  <Company/>
  <LinksUpToDate>false</LinksUpToDate>
  <CharactersWithSpaces>14003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通用数据挖掘系统V3.0</dc:title>
  <dc:subject/>
  <dc:creator>madf</dc:creator>
  <cp:keywords/>
  <dc:description/>
  <cp:lastModifiedBy>刘玉骄</cp:lastModifiedBy>
  <cp:revision>10</cp:revision>
  <dcterms:created xsi:type="dcterms:W3CDTF">2017-07-03T01:13:00Z</dcterms:created>
  <dcterms:modified xsi:type="dcterms:W3CDTF">2017-07-06T11:58:00Z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